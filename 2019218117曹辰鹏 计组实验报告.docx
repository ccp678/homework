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nts/font7.odttf" ContentType="application/vnd.openxmlformats-officedocument.obfuscatedFont"/>
  <Override PartName="/word/fonts/font8.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pPr>
      <w:bookmarkStart w:id="53" w:name="_GoBack"/>
      <w:bookmarkEnd w:id="53"/>
      <w:r>
        <mc:AlternateContent>
          <mc:Choice Requires="wps">
            <w:drawing>
              <wp:anchor distT="0" distB="0" distL="114300" distR="114300" simplePos="0" relativeHeight="251656192" behindDoc="0" locked="0" layoutInCell="1" allowOverlap="1">
                <wp:simplePos x="0" y="0"/>
                <wp:positionH relativeFrom="column">
                  <wp:posOffset>3402965</wp:posOffset>
                </wp:positionH>
                <wp:positionV relativeFrom="paragraph">
                  <wp:posOffset>-909320</wp:posOffset>
                </wp:positionV>
                <wp:extent cx="124460" cy="10681970"/>
                <wp:effectExtent l="2540" t="5080" r="6350" b="0"/>
                <wp:wrapNone/>
                <wp:docPr id="26" name="Rectangle 366" descr="Light vertical"/>
                <wp:cNvGraphicFramePr/>
                <a:graphic xmlns:a="http://schemas.openxmlformats.org/drawingml/2006/main">
                  <a:graphicData uri="http://schemas.microsoft.com/office/word/2010/wordprocessingShape">
                    <wps:wsp>
                      <wps:cNvSpPr>
                        <a:spLocks noChangeArrowheads="1"/>
                      </wps:cNvSpPr>
                      <wps:spPr bwMode="auto">
                        <a:xfrm>
                          <a:off x="0" y="0"/>
                          <a:ext cx="124460" cy="10681970"/>
                        </a:xfrm>
                        <a:prstGeom prst="rect">
                          <a:avLst/>
                        </a:prstGeom>
                        <a:blipFill dpi="0" rotWithShape="0">
                          <a:blip r:embed="rId18"/>
                          <a:srcRect/>
                          <a:tile tx="0" ty="0" sx="100000" sy="100000" flip="none" algn="tl"/>
                        </a:blipFill>
                        <a:ln>
                          <a:noFill/>
                        </a:ln>
                        <a:effectLst/>
                      </wps:spPr>
                      <wps:bodyPr rot="0" vert="horz" wrap="square" lIns="91440" tIns="45720" rIns="91440" bIns="45720" anchor="ctr" anchorCtr="0" upright="1">
                        <a:noAutofit/>
                      </wps:bodyPr>
                    </wps:wsp>
                  </a:graphicData>
                </a:graphic>
              </wp:anchor>
            </w:drawing>
          </mc:Choice>
          <mc:Fallback>
            <w:pict>
              <v:rect id="Rectangle 366" o:spid="_x0000_s1026" o:spt="1" alt="Light vertical" style="position:absolute;left:0pt;margin-left:267.95pt;margin-top:-71.6pt;height:841.1pt;width:9.8pt;z-index:251656192;v-text-anchor:middle;mso-width-relative:page;mso-height-relative:page;" filled="t" stroked="f" coordsize="21600,21600" o:gfxdata="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">
                <v:fill type="tile" on="t" focussize="0,0" recolor="t" r:id="rId18"/>
                <v:stroke on="f"/>
                <v:imagedata o:title=""/>
                <o:lock v:ext="edit" aspectratio="f"/>
              </v:rect>
            </w:pict>
          </mc:Fallback>
        </mc:AlternateContent>
      </w:r>
      <w:r>
        <w:rPr>
          <w:color w:val="FF0000"/>
        </w:rPr>
        <mc:AlternateContent>
          <mc:Choice Requires="wps">
            <w:drawing>
              <wp:anchor distT="0" distB="0" distL="114300" distR="114300" simplePos="0" relativeHeight="251655168" behindDoc="0" locked="0" layoutInCell="1" allowOverlap="1">
                <wp:simplePos x="0" y="0"/>
                <wp:positionH relativeFrom="column">
                  <wp:posOffset>3527425</wp:posOffset>
                </wp:positionH>
                <wp:positionV relativeFrom="paragraph">
                  <wp:posOffset>-914400</wp:posOffset>
                </wp:positionV>
                <wp:extent cx="2889885" cy="10692130"/>
                <wp:effectExtent l="0" t="0" r="5715" b="0"/>
                <wp:wrapNone/>
                <wp:docPr id="25" name="Rectangle 365"/>
                <wp:cNvGraphicFramePr/>
                <a:graphic xmlns:a="http://schemas.openxmlformats.org/drawingml/2006/main">
                  <a:graphicData uri="http://schemas.microsoft.com/office/word/2010/wordprocessingShape">
                    <wps:wsp>
                      <wps:cNvSpPr>
                        <a:spLocks noChangeArrowheads="1"/>
                      </wps:cNvSpPr>
                      <wps:spPr bwMode="auto">
                        <a:xfrm>
                          <a:off x="0" y="0"/>
                          <a:ext cx="2889885" cy="10692130"/>
                        </a:xfrm>
                        <a:prstGeom prst="rect">
                          <a:avLst/>
                        </a:prstGeom>
                        <a:solidFill>
                          <a:srgbClr val="760000"/>
                        </a:solidFill>
                        <a:ln>
                          <a:noFill/>
                        </a:ln>
                      </wps:spPr>
                      <wps:bodyPr rot="0" vert="horz" wrap="square" lIns="91440" tIns="45720" rIns="91440" bIns="45720" anchor="t" anchorCtr="0" upright="1">
                        <a:noAutofit/>
                      </wps:bodyPr>
                    </wps:wsp>
                  </a:graphicData>
                </a:graphic>
              </wp:anchor>
            </w:drawing>
          </mc:Choice>
          <mc:Fallback>
            <w:pict>
              <v:rect id="Rectangle 365" o:spid="_x0000_s1026" o:spt="1" style="position:absolute;left:0pt;margin-left:277.75pt;margin-top:-72pt;height:841.9pt;width:227.55pt;z-index:251655168;mso-width-relative:page;mso-height-relative:page;" fillcolor="#760000" filled="t" stroked="f" coordsize="21600,21600" o:gfxdata="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FUtRRLaAAAADgEAAA8AAAAAAAAAAQAgAAAAIgAAAGRycy9kb3du&#10;cmV2LnhtbFBLAQIUABQAAAAIAIdO4kD3nf2R/QEAAOADAAAOAAAAAAAAAAEAIAAAACkBAABkcnMv&#10;ZTJvRG9jLnhtbFBLBQYAAAAABgAGAFkBAACYBQAAAAA=&#10;">
                <v:fill on="t" focussize="0,0"/>
                <v:stroke on="f"/>
                <v:imagedata o:title=""/>
                <o:lock v:ext="edit" aspectratio="f"/>
              </v:rect>
            </w:pict>
          </mc:Fallback>
        </mc:AlternateContent>
      </w:r>
    </w:p>
    <w:p>
      <w:pPr>
        <w:ind w:firstLine="480"/>
      </w:pPr>
    </w:p>
    <w:p>
      <w:pPr>
        <w:ind w:firstLine="480"/>
      </w:pPr>
    </w:p>
    <w:p>
      <w:pPr>
        <w:widowControl/>
        <w:ind w:firstLine="480"/>
        <w:jc w:val="left"/>
      </w:pPr>
      <w:r>
        <mc:AlternateContent>
          <mc:Choice Requires="wps">
            <w:drawing>
              <wp:anchor distT="0" distB="0" distL="114300" distR="114300" simplePos="0" relativeHeight="251657216" behindDoc="0" locked="0" layoutInCell="1" allowOverlap="1">
                <wp:simplePos x="0" y="0"/>
                <wp:positionH relativeFrom="column">
                  <wp:posOffset>3402965</wp:posOffset>
                </wp:positionH>
                <wp:positionV relativeFrom="paragraph">
                  <wp:posOffset>92710</wp:posOffset>
                </wp:positionV>
                <wp:extent cx="3014345" cy="1063625"/>
                <wp:effectExtent l="2540" t="0" r="2540" b="3810"/>
                <wp:wrapNone/>
                <wp:docPr id="24" name="Rectangle 367"/>
                <wp:cNvGraphicFramePr/>
                <a:graphic xmlns:a="http://schemas.openxmlformats.org/drawingml/2006/main">
                  <a:graphicData uri="http://schemas.microsoft.com/office/word/2010/wordprocessingShape">
                    <wps:wsp>
                      <wps:cNvSpPr>
                        <a:spLocks noChangeArrowheads="1"/>
                      </wps:cNvSpPr>
                      <wps:spPr bwMode="auto">
                        <a:xfrm>
                          <a:off x="0" y="0"/>
                          <a:ext cx="3014345" cy="1063625"/>
                        </a:xfrm>
                        <a:prstGeom prst="rect">
                          <a:avLst/>
                        </a:prstGeom>
                        <a:noFill/>
                        <a:ln>
                          <a:noFill/>
                        </a:ln>
                        <a:effectLst/>
                      </wps:spPr>
                      <wps:txbx>
                        <w:txbxContent>
                          <w:p>
                            <w:pPr>
                              <w:pStyle w:val="54"/>
                              <w:ind w:firstLine="1424" w:firstLineChars="197"/>
                              <w:rPr>
                                <w:rFonts w:ascii="Cambria" w:hAnsi="Cambria"/>
                                <w:b/>
                                <w:bCs/>
                                <w:i/>
                                <w:color w:val="FFFFFF"/>
                                <w:sz w:val="72"/>
                                <w:szCs w:val="72"/>
                              </w:rPr>
                            </w:pPr>
                            <w:r>
                              <w:rPr>
                                <w:rFonts w:ascii="Cambria" w:hAnsi="Cambria"/>
                                <w:b/>
                                <w:i/>
                                <w:color w:val="FFFFFF"/>
                                <w:sz w:val="72"/>
                                <w:szCs w:val="72"/>
                              </w:rPr>
                              <w:t>20</w:t>
                            </w:r>
                            <w:r>
                              <w:rPr>
                                <w:rFonts w:hint="eastAsia" w:ascii="Cambria" w:hAnsi="Cambria"/>
                                <w:b/>
                                <w:i/>
                                <w:color w:val="FFFFFF"/>
                                <w:sz w:val="72"/>
                                <w:szCs w:val="72"/>
                              </w:rPr>
                              <w:t>21</w:t>
                            </w:r>
                          </w:p>
                          <w:p>
                            <w:pPr>
                              <w:pStyle w:val="54"/>
                              <w:ind w:firstLine="361" w:firstLineChars="50"/>
                              <w:rPr>
                                <w:rFonts w:ascii="Cambria" w:hAnsi="Cambria"/>
                                <w:b/>
                                <w:bCs/>
                                <w:color w:val="FFFFFF"/>
                                <w:sz w:val="72"/>
                                <w:szCs w:val="96"/>
                              </w:rPr>
                            </w:pPr>
                          </w:p>
                        </w:txbxContent>
                      </wps:txbx>
                      <wps:bodyPr rot="0" vert="horz" wrap="square" lIns="365760" tIns="182880" rIns="182880" bIns="182880" anchor="b" anchorCtr="0" upright="1">
                        <a:noAutofit/>
                      </wps:bodyPr>
                    </wps:wsp>
                  </a:graphicData>
                </a:graphic>
              </wp:anchor>
            </w:drawing>
          </mc:Choice>
          <mc:Fallback>
            <w:pict>
              <v:rect id="Rectangle 367" o:spid="_x0000_s1026" o:spt="1" style="position:absolute;left:0pt;margin-left:267.95pt;margin-top:7.3pt;height:83.75pt;width:237.35pt;z-index:251657216;v-text-anchor:bottom;mso-width-relative:page;mso-height-relative:page;" filled="f" stroked="f" coordsize="21600,21600" o:gfxdata="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nKTxMtYAAAALAQAADwAAAAAAAAABACAAAAAiAAAAZHJzL2Rvd25yZXYueG1sUEsBAhQAFAAA&#10;AAgAh07iQElJR43xAQAA0wMAAA4AAAAAAAAAAQAgAAAAJQEAAGRycy9lMm9Eb2MueG1sUEsFBgAA&#10;AAAGAAYAWQEAAIgFAAAAAA==&#10;">
                <v:fill on="f" focussize="0,0"/>
                <v:stroke on="f"/>
                <v:imagedata o:title=""/>
                <o:lock v:ext="edit" aspectratio="f"/>
                <v:textbox inset="10.16mm,5.08mm,5.08mm,5.08mm">
                  <w:txbxContent>
                    <w:p>
                      <w:pPr>
                        <w:pStyle w:val="54"/>
                        <w:ind w:firstLine="1424" w:firstLineChars="197"/>
                        <w:rPr>
                          <w:rFonts w:ascii="Cambria" w:hAnsi="Cambria"/>
                          <w:b/>
                          <w:bCs/>
                          <w:i/>
                          <w:color w:val="FFFFFF"/>
                          <w:sz w:val="72"/>
                          <w:szCs w:val="72"/>
                        </w:rPr>
                      </w:pPr>
                      <w:r>
                        <w:rPr>
                          <w:rFonts w:ascii="Cambria" w:hAnsi="Cambria"/>
                          <w:b/>
                          <w:i/>
                          <w:color w:val="FFFFFF"/>
                          <w:sz w:val="72"/>
                          <w:szCs w:val="72"/>
                        </w:rPr>
                        <w:t>20</w:t>
                      </w:r>
                      <w:r>
                        <w:rPr>
                          <w:rFonts w:hint="eastAsia" w:ascii="Cambria" w:hAnsi="Cambria"/>
                          <w:b/>
                          <w:i/>
                          <w:color w:val="FFFFFF"/>
                          <w:sz w:val="72"/>
                          <w:szCs w:val="72"/>
                        </w:rPr>
                        <w:t>21</w:t>
                      </w:r>
                    </w:p>
                    <w:p>
                      <w:pPr>
                        <w:pStyle w:val="54"/>
                        <w:ind w:firstLine="361" w:firstLineChars="50"/>
                        <w:rPr>
                          <w:rFonts w:ascii="Cambria" w:hAnsi="Cambria"/>
                          <w:b/>
                          <w:bCs/>
                          <w:color w:val="FFFFFF"/>
                          <w:sz w:val="72"/>
                          <w:szCs w:val="96"/>
                        </w:rPr>
                      </w:pPr>
                    </w:p>
                  </w:txbxContent>
                </v:textbox>
              </v:rect>
            </w:pict>
          </mc:Fallback>
        </mc:AlternateContent>
      </w:r>
    </w:p>
    <w:p>
      <w:pPr>
        <w:widowControl/>
        <w:spacing w:line="240" w:lineRule="auto"/>
        <w:ind w:firstLine="0" w:firstLineChars="0"/>
        <w:jc w:val="left"/>
      </w:pPr>
      <w:r>
        <w:rPr>
          <w:rFonts w:hint="eastAsia" w:ascii="宋体"/>
          <w:b/>
          <w:sz w:val="52"/>
          <w:szCs w:val="52"/>
        </w:rPr>
        <w:drawing>
          <wp:inline distT="0" distB="0" distL="0" distR="0">
            <wp:extent cx="3362325" cy="919480"/>
            <wp:effectExtent l="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3362325" cy="919480"/>
                    </a:xfrm>
                    <a:prstGeom prst="rect">
                      <a:avLst/>
                    </a:prstGeom>
                    <a:noFill/>
                    <a:ln>
                      <a:noFill/>
                    </a:ln>
                  </pic:spPr>
                </pic:pic>
              </a:graphicData>
            </a:graphic>
          </wp:inline>
        </w:drawing>
      </w:r>
    </w:p>
    <w:p>
      <w:pPr>
        <w:widowControl/>
        <w:ind w:firstLine="480"/>
        <w:jc w:val="left"/>
      </w:pPr>
      <w:r>
        <mc:AlternateContent>
          <mc:Choice Requires="wps">
            <w:drawing>
              <wp:anchor distT="0" distB="0" distL="114300" distR="114300" simplePos="0" relativeHeight="251658240" behindDoc="0" locked="0" layoutInCell="1" allowOverlap="1">
                <wp:simplePos x="0" y="0"/>
                <wp:positionH relativeFrom="column">
                  <wp:posOffset>-142875</wp:posOffset>
                </wp:positionH>
                <wp:positionV relativeFrom="paragraph">
                  <wp:posOffset>121285</wp:posOffset>
                </wp:positionV>
                <wp:extent cx="6122035" cy="725170"/>
                <wp:effectExtent l="0" t="0" r="12065" b="17780"/>
                <wp:wrapNone/>
                <wp:docPr id="23" name="矩形 16"/>
                <wp:cNvGraphicFramePr/>
                <a:graphic xmlns:a="http://schemas.openxmlformats.org/drawingml/2006/main">
                  <a:graphicData uri="http://schemas.microsoft.com/office/word/2010/wordprocessingShape">
                    <wps:wsp>
                      <wps:cNvSpPr>
                        <a:spLocks noChangeArrowheads="1"/>
                      </wps:cNvSpPr>
                      <wps:spPr bwMode="auto">
                        <a:xfrm>
                          <a:off x="0" y="0"/>
                          <a:ext cx="6122035" cy="725170"/>
                        </a:xfrm>
                        <a:prstGeom prst="rect">
                          <a:avLst/>
                        </a:prstGeom>
                        <a:solidFill>
                          <a:srgbClr val="4F81BD"/>
                        </a:solidFill>
                        <a:ln w="12700">
                          <a:solidFill>
                            <a:srgbClr val="FFFFFF"/>
                          </a:solidFill>
                          <a:miter lim="800000"/>
                        </a:ln>
                      </wps:spPr>
                      <wps:txbx>
                        <w:txbxContent>
                          <w:p>
                            <w:pPr>
                              <w:pStyle w:val="54"/>
                              <w:ind w:firstLine="300" w:firstLineChars="50"/>
                              <w:rPr>
                                <w:rFonts w:ascii="华文中宋" w:hAnsi="华文中宋" w:eastAsia="华文中宋"/>
                                <w:color w:val="FFFFFF"/>
                                <w:sz w:val="60"/>
                                <w:szCs w:val="60"/>
                              </w:rPr>
                            </w:pPr>
                            <w:r>
                              <w:rPr>
                                <w:rFonts w:hint="eastAsia" w:ascii="华文中宋" w:hAnsi="华文中宋" w:eastAsia="华文中宋"/>
                                <w:b/>
                                <w:color w:val="FFFFFF"/>
                                <w:sz w:val="60"/>
                                <w:szCs w:val="60"/>
                              </w:rPr>
                              <w:t xml:space="preserve">计算机组成原理  </w:t>
                            </w:r>
                            <w:r>
                              <w:rPr>
                                <w:rFonts w:ascii="华文中宋" w:hAnsi="华文中宋" w:eastAsia="华文中宋"/>
                                <w:b/>
                                <w:color w:val="FFFFFF"/>
                                <w:sz w:val="60"/>
                                <w:szCs w:val="60"/>
                              </w:rPr>
                              <w:t xml:space="preserve"> </w:t>
                            </w:r>
                            <w:r>
                              <w:rPr>
                                <w:rFonts w:hint="eastAsia" w:ascii="华文中宋" w:hAnsi="华文中宋" w:eastAsia="华文中宋"/>
                                <w:b/>
                                <w:color w:val="FFFFFF"/>
                                <w:sz w:val="64"/>
                                <w:szCs w:val="64"/>
                              </w:rPr>
                              <w:t>·实验报告·</w:t>
                            </w:r>
                          </w:p>
                        </w:txbxContent>
                      </wps:txbx>
                      <wps:bodyPr rot="0" vert="horz" wrap="square" lIns="0" tIns="45720" rIns="0" bIns="45720" anchor="ctr" anchorCtr="0" upright="1">
                        <a:spAutoFit/>
                      </wps:bodyPr>
                    </wps:wsp>
                  </a:graphicData>
                </a:graphic>
              </wp:anchor>
            </w:drawing>
          </mc:Choice>
          <mc:Fallback>
            <w:pict>
              <v:rect id="矩形 16" o:spid="_x0000_s1026" o:spt="1" style="position:absolute;left:0pt;margin-left:-11.25pt;margin-top:9.55pt;height:57.1pt;width:482.05pt;z-index:251658240;v-text-anchor:middle;mso-width-relative:page;mso-height-relative:page;" fillcolor="#4F81BD" filled="t" stroked="t" coordsize="21600,21600" o:gfxdata="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N9HfsvW&#10;AAAACgEAAA8AAAAAAAAAAQAgAAAAIgAAAGRycy9kb3ducmV2LnhtbFBLAQIUABQAAAAIAIdO4kAL&#10;aTZnIgIAACkEAAAOAAAAAAAAAAEAIAAAACUBAABkcnMvZTJvRG9jLnhtbFBLBQYAAAAABgAGAFkB&#10;AAC5BQAAAAA=&#10;">
                <v:fill on="t" focussize="0,0"/>
                <v:stroke weight="1pt" color="#FFFFFF" miterlimit="8" joinstyle="miter"/>
                <v:imagedata o:title=""/>
                <o:lock v:ext="edit" aspectratio="f"/>
                <v:textbox inset="0mm,1.27mm,0mm,1.27mm" style="mso-fit-shape-to-text:t;">
                  <w:txbxContent>
                    <w:p>
                      <w:pPr>
                        <w:pStyle w:val="54"/>
                        <w:ind w:firstLine="300" w:firstLineChars="50"/>
                        <w:rPr>
                          <w:rFonts w:ascii="华文中宋" w:hAnsi="华文中宋" w:eastAsia="华文中宋"/>
                          <w:color w:val="FFFFFF"/>
                          <w:sz w:val="60"/>
                          <w:szCs w:val="60"/>
                        </w:rPr>
                      </w:pPr>
                      <w:r>
                        <w:rPr>
                          <w:rFonts w:hint="eastAsia" w:ascii="华文中宋" w:hAnsi="华文中宋" w:eastAsia="华文中宋"/>
                          <w:b/>
                          <w:color w:val="FFFFFF"/>
                          <w:sz w:val="60"/>
                          <w:szCs w:val="60"/>
                        </w:rPr>
                        <w:t xml:space="preserve">计算机组成原理  </w:t>
                      </w:r>
                      <w:r>
                        <w:rPr>
                          <w:rFonts w:ascii="华文中宋" w:hAnsi="华文中宋" w:eastAsia="华文中宋"/>
                          <w:b/>
                          <w:color w:val="FFFFFF"/>
                          <w:sz w:val="60"/>
                          <w:szCs w:val="60"/>
                        </w:rPr>
                        <w:t xml:space="preserve"> </w:t>
                      </w:r>
                      <w:r>
                        <w:rPr>
                          <w:rFonts w:hint="eastAsia" w:ascii="华文中宋" w:hAnsi="华文中宋" w:eastAsia="华文中宋"/>
                          <w:b/>
                          <w:color w:val="FFFFFF"/>
                          <w:sz w:val="64"/>
                          <w:szCs w:val="64"/>
                        </w:rPr>
                        <w:t>·实验报告·</w:t>
                      </w:r>
                    </w:p>
                  </w:txbxContent>
                </v:textbox>
              </v:rect>
            </w:pict>
          </mc:Fallback>
        </mc:AlternateContent>
      </w:r>
    </w:p>
    <w:p>
      <w:pPr>
        <w:widowControl/>
        <w:ind w:firstLine="480"/>
        <w:jc w:val="left"/>
      </w:pPr>
    </w:p>
    <w:p>
      <w:pPr>
        <w:widowControl/>
        <w:ind w:firstLine="480"/>
        <w:jc w:val="left"/>
      </w:pPr>
    </w:p>
    <w:p>
      <w:pPr>
        <w:widowControl/>
        <w:ind w:firstLine="480"/>
        <w:jc w:val="left"/>
      </w:pPr>
    </w:p>
    <w:p>
      <w:pPr>
        <w:widowControl/>
        <w:ind w:firstLine="480"/>
        <w:jc w:val="left"/>
      </w:pPr>
    </w:p>
    <w:p>
      <w:pPr>
        <w:widowControl/>
        <w:ind w:firstLine="480"/>
        <w:jc w:val="left"/>
      </w:pPr>
    </w:p>
    <w:p>
      <w:pPr>
        <w:widowControl/>
        <w:ind w:firstLine="480"/>
        <w:jc w:val="left"/>
      </w:pPr>
    </w:p>
    <w:p>
      <w:pPr>
        <w:widowControl/>
        <w:tabs>
          <w:tab w:val="left" w:pos="1884"/>
        </w:tabs>
        <w:ind w:firstLine="480"/>
        <w:jc w:val="left"/>
      </w:pPr>
      <w:r>
        <w:tab/>
      </w:r>
    </w:p>
    <w:p>
      <w:pPr>
        <w:widowControl/>
        <w:ind w:firstLine="480"/>
        <w:jc w:val="left"/>
      </w:pPr>
    </w:p>
    <w:p>
      <w:pPr>
        <w:widowControl/>
        <w:ind w:firstLine="480"/>
        <w:jc w:val="left"/>
      </w:pPr>
    </w:p>
    <w:p>
      <w:pPr>
        <w:widowControl/>
        <w:ind w:firstLine="480"/>
        <w:jc w:val="left"/>
      </w:pPr>
    </w:p>
    <w:p>
      <w:pPr>
        <w:ind w:left="-4" w:leftChars="-60" w:hanging="140" w:hangingChars="50"/>
        <w:rPr>
          <w:rFonts w:ascii="黑体" w:hAnsi="黑体" w:eastAsia="黑体"/>
          <w:sz w:val="28"/>
        </w:rPr>
      </w:pPr>
    </w:p>
    <w:tbl>
      <w:tblPr>
        <w:tblStyle w:val="39"/>
        <w:tblW w:w="0" w:type="auto"/>
        <w:tblInd w:w="-176" w:type="dxa"/>
        <w:tblLayout w:type="fixed"/>
        <w:tblCellMar>
          <w:top w:w="0" w:type="dxa"/>
          <w:left w:w="108" w:type="dxa"/>
          <w:bottom w:w="0" w:type="dxa"/>
          <w:right w:w="108" w:type="dxa"/>
        </w:tblCellMar>
      </w:tblPr>
      <w:tblGrid>
        <w:gridCol w:w="1560"/>
        <w:gridCol w:w="3969"/>
      </w:tblGrid>
      <w:tr>
        <w:tblPrEx>
          <w:tblCellMar>
            <w:top w:w="0" w:type="dxa"/>
            <w:left w:w="108" w:type="dxa"/>
            <w:bottom w:w="0" w:type="dxa"/>
            <w:right w:w="108" w:type="dxa"/>
          </w:tblCellMar>
        </w:tblPrEx>
        <w:trPr>
          <w:trHeight w:val="567" w:hRule="atLeast"/>
        </w:trPr>
        <w:tc>
          <w:tcPr>
            <w:tcW w:w="1560" w:type="dxa"/>
            <w:vAlign w:val="bottom"/>
          </w:tcPr>
          <w:p>
            <w:pPr>
              <w:ind w:firstLine="33" w:firstLineChars="12"/>
              <w:rPr>
                <w:rFonts w:ascii="黑体" w:hAnsi="黑体" w:eastAsia="黑体"/>
                <w:sz w:val="28"/>
              </w:rPr>
            </w:pPr>
            <w:r>
              <w:rPr>
                <w:rFonts w:hint="eastAsia" w:ascii="黑体" w:hAnsi="黑体" w:eastAsia="黑体"/>
                <w:sz w:val="28"/>
              </w:rPr>
              <w:t>学    院：</w:t>
            </w:r>
          </w:p>
        </w:tc>
        <w:tc>
          <w:tcPr>
            <w:tcW w:w="3969" w:type="dxa"/>
            <w:tcBorders>
              <w:top w:val="single" w:color="auto" w:sz="4" w:space="0"/>
              <w:bottom w:val="single" w:color="auto" w:sz="4" w:space="0"/>
            </w:tcBorders>
            <w:vAlign w:val="bottom"/>
          </w:tcPr>
          <w:p>
            <w:pPr>
              <w:ind w:firstLine="560"/>
              <w:jc w:val="center"/>
              <w:rPr>
                <w:rFonts w:ascii="宋体" w:hAnsi="宋体"/>
                <w:sz w:val="28"/>
              </w:rPr>
            </w:pPr>
            <w:r>
              <w:rPr>
                <w:rFonts w:hint="eastAsia" w:ascii="宋体" w:hAnsi="宋体"/>
                <w:sz w:val="28"/>
              </w:rPr>
              <w:t>计算机与信息学院</w:t>
            </w:r>
          </w:p>
        </w:tc>
      </w:tr>
      <w:tr>
        <w:tblPrEx>
          <w:tblCellMar>
            <w:top w:w="0" w:type="dxa"/>
            <w:left w:w="108" w:type="dxa"/>
            <w:bottom w:w="0" w:type="dxa"/>
            <w:right w:w="108" w:type="dxa"/>
          </w:tblCellMar>
        </w:tblPrEx>
        <w:trPr>
          <w:trHeight w:val="567" w:hRule="atLeast"/>
        </w:trPr>
        <w:tc>
          <w:tcPr>
            <w:tcW w:w="1560" w:type="dxa"/>
            <w:vAlign w:val="bottom"/>
          </w:tcPr>
          <w:p>
            <w:pPr>
              <w:ind w:firstLine="33" w:firstLineChars="12"/>
              <w:rPr>
                <w:rFonts w:ascii="黑体" w:hAnsi="黑体" w:eastAsia="黑体"/>
                <w:sz w:val="28"/>
              </w:rPr>
            </w:pPr>
            <w:r>
              <w:rPr>
                <w:rFonts w:hint="eastAsia" w:ascii="黑体" w:hAnsi="黑体" w:eastAsia="黑体"/>
                <w:sz w:val="28"/>
              </w:rPr>
              <w:t>班    级：</w:t>
            </w:r>
          </w:p>
        </w:tc>
        <w:tc>
          <w:tcPr>
            <w:tcW w:w="3969" w:type="dxa"/>
            <w:tcBorders>
              <w:top w:val="single" w:color="auto" w:sz="4" w:space="0"/>
              <w:bottom w:val="single" w:color="auto" w:sz="4" w:space="0"/>
            </w:tcBorders>
            <w:vAlign w:val="bottom"/>
          </w:tcPr>
          <w:p>
            <w:pPr>
              <w:ind w:firstLine="560"/>
              <w:jc w:val="center"/>
              <w:rPr>
                <w:rFonts w:ascii="宋体" w:hAnsi="宋体"/>
                <w:sz w:val="28"/>
              </w:rPr>
            </w:pPr>
            <w:r>
              <w:rPr>
                <w:rFonts w:hint="eastAsia" w:ascii="宋体" w:hAnsi="宋体"/>
                <w:sz w:val="28"/>
              </w:rPr>
              <w:t>计算机19-1班</w:t>
            </w:r>
          </w:p>
        </w:tc>
      </w:tr>
      <w:tr>
        <w:tblPrEx>
          <w:tblCellMar>
            <w:top w:w="0" w:type="dxa"/>
            <w:left w:w="108" w:type="dxa"/>
            <w:bottom w:w="0" w:type="dxa"/>
            <w:right w:w="108" w:type="dxa"/>
          </w:tblCellMar>
        </w:tblPrEx>
        <w:trPr>
          <w:trHeight w:val="567" w:hRule="atLeast"/>
        </w:trPr>
        <w:tc>
          <w:tcPr>
            <w:tcW w:w="1560" w:type="dxa"/>
            <w:vAlign w:val="bottom"/>
          </w:tcPr>
          <w:p>
            <w:pPr>
              <w:ind w:firstLine="33" w:firstLineChars="12"/>
              <w:rPr>
                <w:rFonts w:ascii="黑体" w:hAnsi="黑体" w:eastAsia="黑体"/>
                <w:sz w:val="28"/>
              </w:rPr>
            </w:pPr>
            <w:r>
              <w:rPr>
                <w:rFonts w:hint="eastAsia" w:ascii="黑体" w:hAnsi="黑体" w:eastAsia="黑体"/>
                <w:sz w:val="28"/>
              </w:rPr>
              <w:t>学    号：</w:t>
            </w:r>
          </w:p>
        </w:tc>
        <w:tc>
          <w:tcPr>
            <w:tcW w:w="3969" w:type="dxa"/>
            <w:tcBorders>
              <w:top w:val="single" w:color="auto" w:sz="4" w:space="0"/>
              <w:bottom w:val="single" w:color="auto" w:sz="4" w:space="0"/>
            </w:tcBorders>
            <w:vAlign w:val="bottom"/>
          </w:tcPr>
          <w:p>
            <w:pPr>
              <w:ind w:firstLine="560"/>
              <w:jc w:val="center"/>
              <w:rPr>
                <w:rFonts w:ascii="宋体" w:hAnsi="宋体"/>
                <w:sz w:val="28"/>
              </w:rPr>
            </w:pPr>
            <w:r>
              <w:rPr>
                <w:rFonts w:hint="eastAsia" w:ascii="宋体" w:hAnsi="宋体"/>
                <w:sz w:val="28"/>
              </w:rPr>
              <w:t>2019210000</w:t>
            </w:r>
          </w:p>
        </w:tc>
      </w:tr>
      <w:tr>
        <w:tblPrEx>
          <w:tblCellMar>
            <w:top w:w="0" w:type="dxa"/>
            <w:left w:w="108" w:type="dxa"/>
            <w:bottom w:w="0" w:type="dxa"/>
            <w:right w:w="108" w:type="dxa"/>
          </w:tblCellMar>
        </w:tblPrEx>
        <w:trPr>
          <w:trHeight w:val="567" w:hRule="atLeast"/>
        </w:trPr>
        <w:tc>
          <w:tcPr>
            <w:tcW w:w="1560" w:type="dxa"/>
            <w:vAlign w:val="bottom"/>
          </w:tcPr>
          <w:p>
            <w:pPr>
              <w:ind w:firstLine="33" w:firstLineChars="12"/>
              <w:rPr>
                <w:rFonts w:ascii="黑体" w:hAnsi="黑体" w:eastAsia="黑体"/>
                <w:sz w:val="28"/>
              </w:rPr>
            </w:pPr>
            <w:r>
              <w:rPr>
                <w:rFonts w:hint="eastAsia" w:ascii="黑体" w:hAnsi="黑体" w:eastAsia="黑体"/>
                <w:sz w:val="28"/>
              </w:rPr>
              <w:t>姓    名：</w:t>
            </w:r>
          </w:p>
        </w:tc>
        <w:tc>
          <w:tcPr>
            <w:tcW w:w="3969" w:type="dxa"/>
            <w:tcBorders>
              <w:top w:val="single" w:color="auto" w:sz="4" w:space="0"/>
              <w:bottom w:val="single" w:color="auto" w:sz="4" w:space="0"/>
            </w:tcBorders>
            <w:vAlign w:val="bottom"/>
          </w:tcPr>
          <w:p>
            <w:pPr>
              <w:ind w:firstLine="560"/>
              <w:jc w:val="center"/>
              <w:rPr>
                <w:rFonts w:ascii="宋体" w:hAnsi="宋体"/>
                <w:sz w:val="28"/>
              </w:rPr>
            </w:pPr>
            <w:r>
              <w:rPr>
                <w:rFonts w:hint="eastAsia" w:ascii="宋体" w:hAnsi="宋体"/>
                <w:sz w:val="28"/>
              </w:rPr>
              <w:t>范</w:t>
            </w:r>
            <w:r>
              <w:rPr>
                <w:rFonts w:ascii="宋体" w:hAnsi="宋体"/>
                <w:sz w:val="28"/>
              </w:rPr>
              <w:t>XX</w:t>
            </w:r>
          </w:p>
        </w:tc>
      </w:tr>
      <w:tr>
        <w:tblPrEx>
          <w:tblCellMar>
            <w:top w:w="0" w:type="dxa"/>
            <w:left w:w="108" w:type="dxa"/>
            <w:bottom w:w="0" w:type="dxa"/>
            <w:right w:w="108" w:type="dxa"/>
          </w:tblCellMar>
        </w:tblPrEx>
        <w:trPr>
          <w:trHeight w:val="567" w:hRule="atLeast"/>
        </w:trPr>
        <w:tc>
          <w:tcPr>
            <w:tcW w:w="1560" w:type="dxa"/>
            <w:vAlign w:val="bottom"/>
          </w:tcPr>
          <w:p>
            <w:pPr>
              <w:ind w:firstLine="33" w:firstLineChars="12"/>
              <w:rPr>
                <w:rFonts w:ascii="黑体" w:hAnsi="黑体" w:eastAsia="黑体"/>
                <w:sz w:val="28"/>
              </w:rPr>
            </w:pPr>
            <w:r>
              <w:rPr>
                <w:rFonts w:hint="eastAsia" w:ascii="黑体" w:hAnsi="黑体" w:eastAsia="黑体"/>
                <w:sz w:val="28"/>
              </w:rPr>
              <w:t>电    话：</w:t>
            </w:r>
          </w:p>
        </w:tc>
        <w:tc>
          <w:tcPr>
            <w:tcW w:w="3969" w:type="dxa"/>
            <w:tcBorders>
              <w:top w:val="single" w:color="auto" w:sz="4" w:space="0"/>
              <w:bottom w:val="single" w:color="auto" w:sz="4" w:space="0"/>
            </w:tcBorders>
            <w:vAlign w:val="bottom"/>
          </w:tcPr>
          <w:p>
            <w:pPr>
              <w:ind w:firstLine="560"/>
              <w:jc w:val="center"/>
              <w:rPr>
                <w:rFonts w:ascii="宋体" w:hAnsi="宋体"/>
                <w:sz w:val="28"/>
              </w:rPr>
            </w:pPr>
            <w:r>
              <w:rPr>
                <w:rFonts w:hint="eastAsia" w:ascii="宋体" w:hAnsi="宋体"/>
                <w:sz w:val="28"/>
              </w:rPr>
              <w:t>138XXXXXXXX</w:t>
            </w:r>
          </w:p>
        </w:tc>
      </w:tr>
      <w:tr>
        <w:tblPrEx>
          <w:tblCellMar>
            <w:top w:w="0" w:type="dxa"/>
            <w:left w:w="108" w:type="dxa"/>
            <w:bottom w:w="0" w:type="dxa"/>
            <w:right w:w="108" w:type="dxa"/>
          </w:tblCellMar>
        </w:tblPrEx>
        <w:trPr>
          <w:trHeight w:val="567" w:hRule="atLeast"/>
        </w:trPr>
        <w:tc>
          <w:tcPr>
            <w:tcW w:w="1560" w:type="dxa"/>
            <w:vAlign w:val="bottom"/>
          </w:tcPr>
          <w:p>
            <w:pPr>
              <w:ind w:firstLine="33" w:firstLineChars="12"/>
              <w:rPr>
                <w:rFonts w:ascii="黑体" w:hAnsi="黑体" w:eastAsia="黑体"/>
                <w:sz w:val="28"/>
              </w:rPr>
            </w:pPr>
            <w:r>
              <w:rPr>
                <w:rFonts w:hint="eastAsia" w:ascii="黑体" w:hAnsi="黑体" w:eastAsia="黑体"/>
                <w:sz w:val="28"/>
              </w:rPr>
              <w:t>邮    件：</w:t>
            </w:r>
          </w:p>
        </w:tc>
        <w:tc>
          <w:tcPr>
            <w:tcW w:w="3969" w:type="dxa"/>
            <w:tcBorders>
              <w:top w:val="single" w:color="auto" w:sz="4" w:space="0"/>
              <w:bottom w:val="single" w:color="auto" w:sz="4" w:space="0"/>
            </w:tcBorders>
            <w:vAlign w:val="bottom"/>
          </w:tcPr>
          <w:p>
            <w:pPr>
              <w:ind w:firstLine="480"/>
              <w:jc w:val="center"/>
              <w:rPr>
                <w:rFonts w:ascii="宋体" w:hAnsi="宋体"/>
                <w:sz w:val="28"/>
              </w:rPr>
            </w:pPr>
            <w:r>
              <w:fldChar w:fldCharType="begin"/>
            </w:r>
            <w:r>
              <w:instrText xml:space="preserve"> HYPERLINK "mailto:134567890@qq.com" </w:instrText>
            </w:r>
            <w:r>
              <w:fldChar w:fldCharType="separate"/>
            </w:r>
            <w:r>
              <w:rPr>
                <w:rStyle w:val="45"/>
                <w:rFonts w:hint="eastAsia" w:ascii="宋体" w:hAnsi="宋体"/>
                <w:sz w:val="28"/>
              </w:rPr>
              <w:t>134567890@qq.com</w:t>
            </w:r>
            <w:r>
              <w:rPr>
                <w:rStyle w:val="45"/>
                <w:rFonts w:hint="eastAsia" w:ascii="宋体" w:hAnsi="宋体"/>
                <w:sz w:val="28"/>
              </w:rPr>
              <w:fldChar w:fldCharType="end"/>
            </w:r>
          </w:p>
        </w:tc>
      </w:tr>
      <w:tr>
        <w:tblPrEx>
          <w:tblCellMar>
            <w:top w:w="0" w:type="dxa"/>
            <w:left w:w="108" w:type="dxa"/>
            <w:bottom w:w="0" w:type="dxa"/>
            <w:right w:w="108" w:type="dxa"/>
          </w:tblCellMar>
        </w:tblPrEx>
        <w:trPr>
          <w:trHeight w:val="567" w:hRule="atLeast"/>
        </w:trPr>
        <w:tc>
          <w:tcPr>
            <w:tcW w:w="1560" w:type="dxa"/>
            <w:vAlign w:val="bottom"/>
          </w:tcPr>
          <w:p>
            <w:pPr>
              <w:ind w:firstLine="33" w:firstLineChars="12"/>
              <w:rPr>
                <w:rFonts w:ascii="黑体" w:hAnsi="黑体" w:eastAsia="黑体"/>
                <w:sz w:val="28"/>
              </w:rPr>
            </w:pPr>
            <w:r>
              <w:rPr>
                <w:rFonts w:hint="eastAsia" w:ascii="黑体" w:hAnsi="黑体" w:eastAsia="黑体"/>
                <w:sz w:val="28"/>
              </w:rPr>
              <w:t>完成日期：</w:t>
            </w:r>
          </w:p>
        </w:tc>
        <w:tc>
          <w:tcPr>
            <w:tcW w:w="3969" w:type="dxa"/>
            <w:tcBorders>
              <w:top w:val="single" w:color="auto" w:sz="4" w:space="0"/>
              <w:bottom w:val="single" w:color="auto" w:sz="4" w:space="0"/>
            </w:tcBorders>
            <w:vAlign w:val="bottom"/>
          </w:tcPr>
          <w:p>
            <w:pPr>
              <w:ind w:firstLine="560"/>
              <w:jc w:val="center"/>
              <w:rPr>
                <w:rFonts w:ascii="宋体" w:hAnsi="宋体"/>
                <w:sz w:val="28"/>
              </w:rPr>
            </w:pPr>
            <w:r>
              <w:rPr>
                <w:rFonts w:hint="eastAsia" w:ascii="宋体" w:hAnsi="宋体"/>
                <w:sz w:val="28"/>
              </w:rPr>
              <w:t xml:space="preserve">2021-06-05 </w:t>
            </w:r>
          </w:p>
        </w:tc>
      </w:tr>
      <w:tr>
        <w:tblPrEx>
          <w:tblCellMar>
            <w:top w:w="0" w:type="dxa"/>
            <w:left w:w="108" w:type="dxa"/>
            <w:bottom w:w="0" w:type="dxa"/>
            <w:right w:w="108" w:type="dxa"/>
          </w:tblCellMar>
        </w:tblPrEx>
        <w:trPr>
          <w:trHeight w:val="567" w:hRule="atLeast"/>
        </w:trPr>
        <w:tc>
          <w:tcPr>
            <w:tcW w:w="1560" w:type="dxa"/>
            <w:vAlign w:val="bottom"/>
          </w:tcPr>
          <w:p>
            <w:pPr>
              <w:ind w:firstLine="33" w:firstLineChars="12"/>
              <w:rPr>
                <w:rFonts w:ascii="黑体" w:hAnsi="黑体" w:eastAsia="黑体"/>
                <w:sz w:val="28"/>
              </w:rPr>
            </w:pPr>
            <w:r>
              <w:rPr>
                <w:rFonts w:hint="eastAsia" w:ascii="黑体" w:hAnsi="黑体" w:eastAsia="黑体"/>
                <w:sz w:val="28"/>
              </w:rPr>
              <w:t>指导教师：</w:t>
            </w:r>
          </w:p>
        </w:tc>
        <w:tc>
          <w:tcPr>
            <w:tcW w:w="3969" w:type="dxa"/>
            <w:tcBorders>
              <w:top w:val="single" w:color="auto" w:sz="4" w:space="0"/>
              <w:bottom w:val="single" w:color="auto" w:sz="4" w:space="0"/>
            </w:tcBorders>
            <w:vAlign w:val="bottom"/>
          </w:tcPr>
          <w:p>
            <w:pPr>
              <w:ind w:firstLine="560"/>
              <w:jc w:val="center"/>
              <w:rPr>
                <w:rFonts w:ascii="宋体" w:hAnsi="宋体"/>
                <w:sz w:val="28"/>
              </w:rPr>
            </w:pPr>
            <w:r>
              <w:rPr>
                <w:rFonts w:hint="eastAsia" w:ascii="黑体" w:hAnsi="黑体" w:eastAsia="黑体"/>
                <w:sz w:val="28"/>
              </w:rPr>
              <w:t>阙  夏</w:t>
            </w:r>
          </w:p>
        </w:tc>
      </w:tr>
    </w:tbl>
    <w:p>
      <w:pPr>
        <w:widowControl/>
        <w:ind w:left="-2" w:leftChars="-59" w:hanging="140" w:hangingChars="50"/>
        <w:jc w:val="left"/>
      </w:pPr>
      <w:r>
        <w:rPr>
          <w:rFonts w:hint="eastAsia" w:ascii="黑体" w:hAnsi="黑体" w:eastAsia="黑体"/>
          <w:sz w:val="28"/>
        </w:rPr>
        <w:t xml:space="preserve">         </w:t>
      </w:r>
    </w:p>
    <w:p>
      <w:pPr>
        <w:widowControl/>
        <w:ind w:firstLine="480"/>
        <w:jc w:val="left"/>
        <w:sectPr>
          <w:headerReference r:id="rId7" w:type="first"/>
          <w:footerReference r:id="rId10" w:type="first"/>
          <w:headerReference r:id="rId5" w:type="default"/>
          <w:footerReference r:id="rId8" w:type="default"/>
          <w:headerReference r:id="rId6" w:type="even"/>
          <w:footerReference r:id="rId9" w:type="even"/>
          <w:pgSz w:w="11906" w:h="16838"/>
          <w:pgMar w:top="1440" w:right="1416" w:bottom="1440" w:left="1800" w:header="851" w:footer="992" w:gutter="0"/>
          <w:pgNumType w:start="0"/>
          <w:cols w:space="720" w:num="1"/>
          <w:docGrid w:type="lines" w:linePitch="326" w:charSpace="0"/>
        </w:sectPr>
      </w:pPr>
    </w:p>
    <w:p>
      <w:pPr>
        <w:pStyle w:val="69"/>
        <w:spacing w:line="720" w:lineRule="auto"/>
        <w:ind w:firstLine="640"/>
        <w:jc w:val="center"/>
        <w:rPr>
          <w:rFonts w:ascii="黑体" w:hAnsi="黑体" w:eastAsia="黑体"/>
          <w:sz w:val="32"/>
          <w:szCs w:val="32"/>
        </w:rPr>
      </w:pPr>
      <w:bookmarkStart w:id="0" w:name="_Toc135227385"/>
      <w:bookmarkStart w:id="1" w:name="_Toc135227306"/>
      <w:bookmarkStart w:id="2" w:name="_Toc135229710"/>
      <w:bookmarkStart w:id="3" w:name="_Toc134007856"/>
      <w:bookmarkStart w:id="4" w:name="_Toc135227507"/>
      <w:bookmarkStart w:id="5" w:name="_Toc266358958"/>
      <w:bookmarkStart w:id="6" w:name="_Toc135227598"/>
      <w:r>
        <w:rPr>
          <w:rFonts w:hint="eastAsia" w:ascii="黑体" w:hAnsi="黑体" w:eastAsia="黑体"/>
          <w:sz w:val="32"/>
          <w:szCs w:val="32"/>
        </w:rPr>
        <w:t xml:space="preserve">目   </w:t>
      </w:r>
      <w:commentRangeStart w:id="0"/>
      <w:r>
        <w:rPr>
          <w:rFonts w:hint="eastAsia" w:ascii="黑体" w:hAnsi="黑体" w:eastAsia="黑体"/>
          <w:sz w:val="32"/>
          <w:szCs w:val="32"/>
        </w:rPr>
        <w:t>录</w:t>
      </w:r>
      <w:commentRangeEnd w:id="0"/>
      <w:r>
        <w:rPr>
          <w:rStyle w:val="46"/>
          <w:rFonts w:ascii="Times New Roman" w:hAnsi="Times New Roman"/>
        </w:rPr>
        <w:commentReference w:id="0"/>
      </w:r>
      <w:bookmarkEnd w:id="0"/>
      <w:bookmarkEnd w:id="1"/>
      <w:bookmarkEnd w:id="2"/>
      <w:bookmarkEnd w:id="3"/>
      <w:bookmarkEnd w:id="4"/>
      <w:bookmarkEnd w:id="5"/>
      <w:bookmarkEnd w:id="6"/>
      <w:bookmarkStart w:id="7" w:name="_Toc135229711"/>
      <w:bookmarkStart w:id="8" w:name="_Toc266358959"/>
      <w:bookmarkStart w:id="9" w:name="_Toc135227307"/>
      <w:bookmarkStart w:id="10" w:name="_Toc135227386"/>
      <w:bookmarkStart w:id="11" w:name="_Toc134007857"/>
      <w:bookmarkStart w:id="12" w:name="_Toc135227508"/>
    </w:p>
    <w:p>
      <w:pPr>
        <w:pStyle w:val="29"/>
        <w:tabs>
          <w:tab w:val="left" w:pos="960"/>
          <w:tab w:val="right" w:leader="dot" w:pos="8834"/>
        </w:tabs>
        <w:ind w:firstLine="562"/>
        <w:rPr>
          <w:rFonts w:asciiTheme="minorHAnsi" w:hAnsiTheme="minorHAnsi" w:eastAsiaTheme="minorEastAsia" w:cstheme="minorBidi"/>
          <w:b w:val="0"/>
          <w:bCs w:val="0"/>
          <w:caps w:val="0"/>
          <w:sz w:val="21"/>
          <w:szCs w:val="22"/>
        </w:rPr>
      </w:pPr>
      <w:r>
        <w:fldChar w:fldCharType="begin"/>
      </w:r>
      <w:r>
        <w:instrText xml:space="preserve"> </w:instrText>
      </w:r>
      <w:r>
        <w:rPr>
          <w:rFonts w:hint="eastAsia"/>
        </w:rPr>
        <w:instrText xml:space="preserve">TOC \o "1-2" \h \z \u</w:instrText>
      </w:r>
      <w:r>
        <w:instrText xml:space="preserve"> </w:instrText>
      </w:r>
      <w:r>
        <w:fldChar w:fldCharType="separate"/>
      </w:r>
      <w:r>
        <w:fldChar w:fldCharType="begin"/>
      </w:r>
      <w:r>
        <w:instrText xml:space="preserve"> HYPERLINK \l "_Toc69573810" </w:instrText>
      </w:r>
      <w:r>
        <w:fldChar w:fldCharType="separate"/>
      </w:r>
      <w:r>
        <w:rPr>
          <w:rStyle w:val="45"/>
        </w:rPr>
        <w:t>1</w:t>
      </w:r>
      <w:r>
        <w:rPr>
          <w:rFonts w:asciiTheme="minorHAnsi" w:hAnsiTheme="minorHAnsi" w:eastAsiaTheme="minorEastAsia" w:cstheme="minorBidi"/>
          <w:b w:val="0"/>
          <w:bCs w:val="0"/>
          <w:caps w:val="0"/>
          <w:sz w:val="21"/>
          <w:szCs w:val="22"/>
        </w:rPr>
        <w:tab/>
      </w:r>
      <w:r>
        <w:rPr>
          <w:rStyle w:val="45"/>
        </w:rPr>
        <w:t>Verilog</w:t>
      </w:r>
      <w:r>
        <w:rPr>
          <w:rStyle w:val="45"/>
          <w:rFonts w:hint="eastAsia"/>
        </w:rPr>
        <w:t>与</w:t>
      </w:r>
      <w:r>
        <w:rPr>
          <w:rStyle w:val="45"/>
        </w:rPr>
        <w:t>vivado</w:t>
      </w:r>
      <w:r>
        <w:rPr>
          <w:rStyle w:val="45"/>
          <w:rFonts w:hint="eastAsia"/>
        </w:rPr>
        <w:t>基础</w:t>
      </w:r>
      <w:r>
        <w:tab/>
      </w:r>
      <w:r>
        <w:fldChar w:fldCharType="begin"/>
      </w:r>
      <w:r>
        <w:instrText xml:space="preserve"> PAGEREF _Toc69573810 \h </w:instrText>
      </w:r>
      <w:r>
        <w:fldChar w:fldCharType="separate"/>
      </w:r>
      <w:r>
        <w:t>3</w:t>
      </w:r>
      <w:r>
        <w:fldChar w:fldCharType="end"/>
      </w:r>
      <w:r>
        <w:fldChar w:fldCharType="end"/>
      </w:r>
    </w:p>
    <w:p>
      <w:pPr>
        <w:pStyle w:val="35"/>
        <w:tabs>
          <w:tab w:val="left" w:pos="1440"/>
          <w:tab w:val="right" w:leader="dot" w:pos="8834"/>
        </w:tabs>
        <w:ind w:firstLine="560"/>
        <w:rPr>
          <w:rFonts w:asciiTheme="minorHAnsi" w:hAnsiTheme="minorHAnsi" w:eastAsiaTheme="minorEastAsia" w:cstheme="minorBidi"/>
          <w:smallCaps w:val="0"/>
          <w:sz w:val="21"/>
          <w:szCs w:val="22"/>
        </w:rPr>
      </w:pPr>
      <w:r>
        <w:fldChar w:fldCharType="begin"/>
      </w:r>
      <w:r>
        <w:instrText xml:space="preserve"> HYPERLINK \l "_Toc69573811" </w:instrText>
      </w:r>
      <w:r>
        <w:fldChar w:fldCharType="separate"/>
      </w:r>
      <w:r>
        <w:rPr>
          <w:rStyle w:val="45"/>
          <w14:scene3d>
            <w14:lightRig w14:rig="threePt" w14:dir="t">
              <w14:rot w14:lat="0" w14:lon="0" w14:rev="0"/>
            </w14:lightRig>
          </w14:scene3d>
        </w:rPr>
        <w:t>1.1</w:t>
      </w:r>
      <w:r>
        <w:rPr>
          <w:rFonts w:asciiTheme="minorHAnsi" w:hAnsiTheme="minorHAnsi" w:eastAsiaTheme="minorEastAsia" w:cstheme="minorBidi"/>
          <w:smallCaps w:val="0"/>
          <w:sz w:val="21"/>
          <w:szCs w:val="22"/>
        </w:rPr>
        <w:tab/>
      </w:r>
      <w:r>
        <w:rPr>
          <w:rStyle w:val="45"/>
          <w:rFonts w:hint="eastAsia"/>
        </w:rPr>
        <w:t>设计要求</w:t>
      </w:r>
      <w:r>
        <w:tab/>
      </w:r>
      <w:r>
        <w:fldChar w:fldCharType="begin"/>
      </w:r>
      <w:r>
        <w:instrText xml:space="preserve"> PAGEREF _Toc69573811 \h </w:instrText>
      </w:r>
      <w:r>
        <w:fldChar w:fldCharType="separate"/>
      </w:r>
      <w:r>
        <w:t>3</w:t>
      </w:r>
      <w:r>
        <w:fldChar w:fldCharType="end"/>
      </w:r>
      <w:r>
        <w:fldChar w:fldCharType="end"/>
      </w:r>
    </w:p>
    <w:p>
      <w:pPr>
        <w:pStyle w:val="35"/>
        <w:tabs>
          <w:tab w:val="left" w:pos="1440"/>
          <w:tab w:val="right" w:leader="dot" w:pos="8834"/>
        </w:tabs>
        <w:ind w:firstLine="560"/>
        <w:rPr>
          <w:rFonts w:asciiTheme="minorHAnsi" w:hAnsiTheme="minorHAnsi" w:eastAsiaTheme="minorEastAsia" w:cstheme="minorBidi"/>
          <w:smallCaps w:val="0"/>
          <w:sz w:val="21"/>
          <w:szCs w:val="22"/>
        </w:rPr>
      </w:pPr>
      <w:r>
        <w:fldChar w:fldCharType="begin"/>
      </w:r>
      <w:r>
        <w:instrText xml:space="preserve"> HYPERLINK \l "_Toc69573812" </w:instrText>
      </w:r>
      <w:r>
        <w:fldChar w:fldCharType="separate"/>
      </w:r>
      <w:r>
        <w:rPr>
          <w:rStyle w:val="45"/>
          <w14:scene3d>
            <w14:lightRig w14:rig="threePt" w14:dir="t">
              <w14:rot w14:lat="0" w14:lon="0" w14:rev="0"/>
            </w14:lightRig>
          </w14:scene3d>
        </w:rPr>
        <w:t>1.2</w:t>
      </w:r>
      <w:r>
        <w:rPr>
          <w:rFonts w:asciiTheme="minorHAnsi" w:hAnsiTheme="minorHAnsi" w:eastAsiaTheme="minorEastAsia" w:cstheme="minorBidi"/>
          <w:smallCaps w:val="0"/>
          <w:sz w:val="21"/>
          <w:szCs w:val="22"/>
        </w:rPr>
        <w:tab/>
      </w:r>
      <w:r>
        <w:rPr>
          <w:rStyle w:val="45"/>
          <w:rFonts w:hint="eastAsia"/>
        </w:rPr>
        <w:t>方案设计</w:t>
      </w:r>
      <w:r>
        <w:tab/>
      </w:r>
      <w:r>
        <w:fldChar w:fldCharType="begin"/>
      </w:r>
      <w:r>
        <w:instrText xml:space="preserve"> PAGEREF _Toc69573812 \h </w:instrText>
      </w:r>
      <w:r>
        <w:fldChar w:fldCharType="separate"/>
      </w:r>
      <w:r>
        <w:t>3</w:t>
      </w:r>
      <w:r>
        <w:fldChar w:fldCharType="end"/>
      </w:r>
      <w:r>
        <w:fldChar w:fldCharType="end"/>
      </w:r>
    </w:p>
    <w:p>
      <w:pPr>
        <w:pStyle w:val="35"/>
        <w:tabs>
          <w:tab w:val="left" w:pos="1440"/>
          <w:tab w:val="right" w:leader="dot" w:pos="8834"/>
        </w:tabs>
        <w:ind w:firstLine="560"/>
        <w:rPr>
          <w:rFonts w:asciiTheme="minorHAnsi" w:hAnsiTheme="minorHAnsi" w:eastAsiaTheme="minorEastAsia" w:cstheme="minorBidi"/>
          <w:smallCaps w:val="0"/>
          <w:sz w:val="21"/>
          <w:szCs w:val="22"/>
        </w:rPr>
      </w:pPr>
      <w:r>
        <w:fldChar w:fldCharType="begin"/>
      </w:r>
      <w:r>
        <w:instrText xml:space="preserve"> HYPERLINK \l "_Toc69573813" </w:instrText>
      </w:r>
      <w:r>
        <w:fldChar w:fldCharType="separate"/>
      </w:r>
      <w:r>
        <w:rPr>
          <w:rStyle w:val="45"/>
          <w14:scene3d>
            <w14:lightRig w14:rig="threePt" w14:dir="t">
              <w14:rot w14:lat="0" w14:lon="0" w14:rev="0"/>
            </w14:lightRig>
          </w14:scene3d>
        </w:rPr>
        <w:t>1.3</w:t>
      </w:r>
      <w:r>
        <w:rPr>
          <w:rFonts w:asciiTheme="minorHAnsi" w:hAnsiTheme="minorHAnsi" w:eastAsiaTheme="minorEastAsia" w:cstheme="minorBidi"/>
          <w:smallCaps w:val="0"/>
          <w:sz w:val="21"/>
          <w:szCs w:val="22"/>
        </w:rPr>
        <w:tab/>
      </w:r>
      <w:r>
        <w:rPr>
          <w:rStyle w:val="45"/>
          <w:rFonts w:hint="eastAsia"/>
        </w:rPr>
        <w:t>实验步骤</w:t>
      </w:r>
      <w:r>
        <w:tab/>
      </w:r>
      <w:r>
        <w:fldChar w:fldCharType="begin"/>
      </w:r>
      <w:r>
        <w:instrText xml:space="preserve"> PAGEREF _Toc69573813 \h </w:instrText>
      </w:r>
      <w:r>
        <w:fldChar w:fldCharType="separate"/>
      </w:r>
      <w:r>
        <w:t>5</w:t>
      </w:r>
      <w:r>
        <w:fldChar w:fldCharType="end"/>
      </w:r>
      <w:r>
        <w:fldChar w:fldCharType="end"/>
      </w:r>
    </w:p>
    <w:p>
      <w:pPr>
        <w:pStyle w:val="35"/>
        <w:tabs>
          <w:tab w:val="left" w:pos="1440"/>
          <w:tab w:val="right" w:leader="dot" w:pos="8834"/>
        </w:tabs>
        <w:ind w:firstLine="560"/>
        <w:rPr>
          <w:rFonts w:asciiTheme="minorHAnsi" w:hAnsiTheme="minorHAnsi" w:eastAsiaTheme="minorEastAsia" w:cstheme="minorBidi"/>
          <w:smallCaps w:val="0"/>
          <w:sz w:val="21"/>
          <w:szCs w:val="22"/>
        </w:rPr>
      </w:pPr>
      <w:r>
        <w:fldChar w:fldCharType="begin"/>
      </w:r>
      <w:r>
        <w:instrText xml:space="preserve"> HYPERLINK \l "_Toc69573814" </w:instrText>
      </w:r>
      <w:r>
        <w:fldChar w:fldCharType="separate"/>
      </w:r>
      <w:r>
        <w:rPr>
          <w:rStyle w:val="45"/>
          <w14:scene3d>
            <w14:lightRig w14:rig="threePt" w14:dir="t">
              <w14:rot w14:lat="0" w14:lon="0" w14:rev="0"/>
            </w14:lightRig>
          </w14:scene3d>
        </w:rPr>
        <w:t>1.4</w:t>
      </w:r>
      <w:r>
        <w:rPr>
          <w:rFonts w:asciiTheme="minorHAnsi" w:hAnsiTheme="minorHAnsi" w:eastAsiaTheme="minorEastAsia" w:cstheme="minorBidi"/>
          <w:smallCaps w:val="0"/>
          <w:sz w:val="21"/>
          <w:szCs w:val="22"/>
        </w:rPr>
        <w:tab/>
      </w:r>
      <w:r>
        <w:rPr>
          <w:rStyle w:val="45"/>
          <w:rFonts w:hint="eastAsia"/>
        </w:rPr>
        <w:t>故障与调试</w:t>
      </w:r>
      <w:r>
        <w:tab/>
      </w:r>
      <w:r>
        <w:fldChar w:fldCharType="begin"/>
      </w:r>
      <w:r>
        <w:instrText xml:space="preserve"> PAGEREF _Toc69573814 \h </w:instrText>
      </w:r>
      <w:r>
        <w:fldChar w:fldCharType="separate"/>
      </w:r>
      <w:r>
        <w:t>6</w:t>
      </w:r>
      <w:r>
        <w:fldChar w:fldCharType="end"/>
      </w:r>
      <w:r>
        <w:fldChar w:fldCharType="end"/>
      </w:r>
    </w:p>
    <w:p>
      <w:pPr>
        <w:pStyle w:val="35"/>
        <w:tabs>
          <w:tab w:val="left" w:pos="1440"/>
          <w:tab w:val="right" w:leader="dot" w:pos="8834"/>
        </w:tabs>
        <w:ind w:firstLine="560"/>
        <w:rPr>
          <w:rFonts w:asciiTheme="minorHAnsi" w:hAnsiTheme="minorHAnsi" w:eastAsiaTheme="minorEastAsia" w:cstheme="minorBidi"/>
          <w:smallCaps w:val="0"/>
          <w:sz w:val="21"/>
          <w:szCs w:val="22"/>
        </w:rPr>
      </w:pPr>
      <w:r>
        <w:fldChar w:fldCharType="begin"/>
      </w:r>
      <w:r>
        <w:instrText xml:space="preserve"> HYPERLINK \l "_Toc69573815" </w:instrText>
      </w:r>
      <w:r>
        <w:fldChar w:fldCharType="separate"/>
      </w:r>
      <w:r>
        <w:rPr>
          <w:rStyle w:val="45"/>
          <w14:scene3d>
            <w14:lightRig w14:rig="threePt" w14:dir="t">
              <w14:rot w14:lat="0" w14:lon="0" w14:rev="0"/>
            </w14:lightRig>
          </w14:scene3d>
        </w:rPr>
        <w:t>1.5</w:t>
      </w:r>
      <w:r>
        <w:rPr>
          <w:rFonts w:asciiTheme="minorHAnsi" w:hAnsiTheme="minorHAnsi" w:eastAsiaTheme="minorEastAsia" w:cstheme="minorBidi"/>
          <w:smallCaps w:val="0"/>
          <w:sz w:val="21"/>
          <w:szCs w:val="22"/>
        </w:rPr>
        <w:tab/>
      </w:r>
      <w:r>
        <w:rPr>
          <w:rStyle w:val="45"/>
          <w:rFonts w:hint="eastAsia"/>
        </w:rPr>
        <w:t>仿真及分析</w:t>
      </w:r>
      <w:r>
        <w:tab/>
      </w:r>
      <w:r>
        <w:fldChar w:fldCharType="begin"/>
      </w:r>
      <w:r>
        <w:instrText xml:space="preserve"> PAGEREF _Toc69573815 \h </w:instrText>
      </w:r>
      <w:r>
        <w:fldChar w:fldCharType="separate"/>
      </w:r>
      <w:r>
        <w:t>6</w:t>
      </w:r>
      <w:r>
        <w:fldChar w:fldCharType="end"/>
      </w:r>
      <w:r>
        <w:fldChar w:fldCharType="end"/>
      </w:r>
    </w:p>
    <w:p>
      <w:pPr>
        <w:pStyle w:val="29"/>
        <w:tabs>
          <w:tab w:val="left" w:pos="960"/>
          <w:tab w:val="right" w:leader="dot" w:pos="8834"/>
        </w:tabs>
        <w:ind w:firstLine="562"/>
        <w:rPr>
          <w:rFonts w:asciiTheme="minorHAnsi" w:hAnsiTheme="minorHAnsi" w:eastAsiaTheme="minorEastAsia" w:cstheme="minorBidi"/>
          <w:b w:val="0"/>
          <w:bCs w:val="0"/>
          <w:caps w:val="0"/>
          <w:sz w:val="21"/>
          <w:szCs w:val="22"/>
        </w:rPr>
      </w:pPr>
      <w:r>
        <w:fldChar w:fldCharType="begin"/>
      </w:r>
      <w:r>
        <w:instrText xml:space="preserve"> HYPERLINK \l "_Toc69573816" </w:instrText>
      </w:r>
      <w:r>
        <w:fldChar w:fldCharType="separate"/>
      </w:r>
      <w:r>
        <w:rPr>
          <w:rStyle w:val="45"/>
        </w:rPr>
        <w:t>2</w:t>
      </w:r>
      <w:r>
        <w:rPr>
          <w:rFonts w:asciiTheme="minorHAnsi" w:hAnsiTheme="minorHAnsi" w:eastAsiaTheme="minorEastAsia" w:cstheme="minorBidi"/>
          <w:b w:val="0"/>
          <w:bCs w:val="0"/>
          <w:caps w:val="0"/>
          <w:sz w:val="21"/>
          <w:szCs w:val="22"/>
        </w:rPr>
        <w:tab/>
      </w:r>
      <w:r>
        <w:rPr>
          <w:rStyle w:val="45"/>
        </w:rPr>
        <w:t>XXX</w:t>
      </w:r>
      <w:r>
        <w:rPr>
          <w:rStyle w:val="45"/>
          <w:rFonts w:hint="eastAsia"/>
        </w:rPr>
        <w:t>实验</w:t>
      </w:r>
      <w:r>
        <w:tab/>
      </w:r>
      <w:r>
        <w:fldChar w:fldCharType="begin"/>
      </w:r>
      <w:r>
        <w:instrText xml:space="preserve"> PAGEREF _Toc69573816 \h </w:instrText>
      </w:r>
      <w:r>
        <w:fldChar w:fldCharType="separate"/>
      </w:r>
      <w:r>
        <w:t>8</w:t>
      </w:r>
      <w:r>
        <w:fldChar w:fldCharType="end"/>
      </w:r>
      <w:r>
        <w:fldChar w:fldCharType="end"/>
      </w:r>
    </w:p>
    <w:p>
      <w:pPr>
        <w:pStyle w:val="35"/>
        <w:tabs>
          <w:tab w:val="left" w:pos="1440"/>
          <w:tab w:val="right" w:leader="dot" w:pos="8834"/>
        </w:tabs>
        <w:ind w:firstLine="560"/>
        <w:rPr>
          <w:rFonts w:asciiTheme="minorHAnsi" w:hAnsiTheme="minorHAnsi" w:eastAsiaTheme="minorEastAsia" w:cstheme="minorBidi"/>
          <w:smallCaps w:val="0"/>
          <w:sz w:val="21"/>
          <w:szCs w:val="22"/>
        </w:rPr>
      </w:pPr>
      <w:r>
        <w:fldChar w:fldCharType="begin"/>
      </w:r>
      <w:r>
        <w:instrText xml:space="preserve"> HYPERLINK \l "_Toc69573817" </w:instrText>
      </w:r>
      <w:r>
        <w:fldChar w:fldCharType="separate"/>
      </w:r>
      <w:r>
        <w:rPr>
          <w:rStyle w:val="45"/>
          <w14:scene3d>
            <w14:lightRig w14:rig="threePt" w14:dir="t">
              <w14:rot w14:lat="0" w14:lon="0" w14:rev="0"/>
            </w14:lightRig>
          </w14:scene3d>
        </w:rPr>
        <w:t>2.1</w:t>
      </w:r>
      <w:r>
        <w:rPr>
          <w:rFonts w:asciiTheme="minorHAnsi" w:hAnsiTheme="minorHAnsi" w:eastAsiaTheme="minorEastAsia" w:cstheme="minorBidi"/>
          <w:smallCaps w:val="0"/>
          <w:sz w:val="21"/>
          <w:szCs w:val="22"/>
        </w:rPr>
        <w:tab/>
      </w:r>
      <w:r>
        <w:rPr>
          <w:rStyle w:val="45"/>
          <w:rFonts w:hint="eastAsia"/>
        </w:rPr>
        <w:t>设计要求</w:t>
      </w:r>
      <w:r>
        <w:tab/>
      </w:r>
      <w:r>
        <w:fldChar w:fldCharType="begin"/>
      </w:r>
      <w:r>
        <w:instrText xml:space="preserve"> PAGEREF _Toc69573817 \h </w:instrText>
      </w:r>
      <w:r>
        <w:fldChar w:fldCharType="separate"/>
      </w:r>
      <w:r>
        <w:t>8</w:t>
      </w:r>
      <w:r>
        <w:fldChar w:fldCharType="end"/>
      </w:r>
      <w:r>
        <w:fldChar w:fldCharType="end"/>
      </w:r>
    </w:p>
    <w:p>
      <w:pPr>
        <w:pStyle w:val="35"/>
        <w:tabs>
          <w:tab w:val="left" w:pos="1440"/>
          <w:tab w:val="right" w:leader="dot" w:pos="8834"/>
        </w:tabs>
        <w:ind w:firstLine="560"/>
        <w:rPr>
          <w:rFonts w:asciiTheme="minorHAnsi" w:hAnsiTheme="minorHAnsi" w:eastAsiaTheme="minorEastAsia" w:cstheme="minorBidi"/>
          <w:smallCaps w:val="0"/>
          <w:sz w:val="21"/>
          <w:szCs w:val="22"/>
        </w:rPr>
      </w:pPr>
      <w:r>
        <w:fldChar w:fldCharType="begin"/>
      </w:r>
      <w:r>
        <w:instrText xml:space="preserve"> HYPERLINK \l "_Toc69573818" </w:instrText>
      </w:r>
      <w:r>
        <w:fldChar w:fldCharType="separate"/>
      </w:r>
      <w:r>
        <w:rPr>
          <w:rStyle w:val="45"/>
          <w14:scene3d>
            <w14:lightRig w14:rig="threePt" w14:dir="t">
              <w14:rot w14:lat="0" w14:lon="0" w14:rev="0"/>
            </w14:lightRig>
          </w14:scene3d>
        </w:rPr>
        <w:t>2.2</w:t>
      </w:r>
      <w:r>
        <w:rPr>
          <w:rFonts w:asciiTheme="minorHAnsi" w:hAnsiTheme="minorHAnsi" w:eastAsiaTheme="minorEastAsia" w:cstheme="minorBidi"/>
          <w:smallCaps w:val="0"/>
          <w:sz w:val="21"/>
          <w:szCs w:val="22"/>
        </w:rPr>
        <w:tab/>
      </w:r>
      <w:r>
        <w:rPr>
          <w:rStyle w:val="45"/>
          <w:rFonts w:hint="eastAsia"/>
        </w:rPr>
        <w:t>方案设计</w:t>
      </w:r>
      <w:r>
        <w:tab/>
      </w:r>
      <w:r>
        <w:fldChar w:fldCharType="begin"/>
      </w:r>
      <w:r>
        <w:instrText xml:space="preserve"> PAGEREF _Toc69573818 \h </w:instrText>
      </w:r>
      <w:r>
        <w:fldChar w:fldCharType="separate"/>
      </w:r>
      <w:r>
        <w:t>8</w:t>
      </w:r>
      <w:r>
        <w:fldChar w:fldCharType="end"/>
      </w:r>
      <w:r>
        <w:fldChar w:fldCharType="end"/>
      </w:r>
    </w:p>
    <w:p>
      <w:pPr>
        <w:pStyle w:val="35"/>
        <w:tabs>
          <w:tab w:val="left" w:pos="1440"/>
          <w:tab w:val="right" w:leader="dot" w:pos="8834"/>
        </w:tabs>
        <w:ind w:firstLine="560"/>
        <w:rPr>
          <w:rFonts w:asciiTheme="minorHAnsi" w:hAnsiTheme="minorHAnsi" w:eastAsiaTheme="minorEastAsia" w:cstheme="minorBidi"/>
          <w:smallCaps w:val="0"/>
          <w:sz w:val="21"/>
          <w:szCs w:val="22"/>
        </w:rPr>
      </w:pPr>
      <w:r>
        <w:fldChar w:fldCharType="begin"/>
      </w:r>
      <w:r>
        <w:instrText xml:space="preserve"> HYPERLINK \l "_Toc69573819" </w:instrText>
      </w:r>
      <w:r>
        <w:fldChar w:fldCharType="separate"/>
      </w:r>
      <w:r>
        <w:rPr>
          <w:rStyle w:val="45"/>
          <w14:scene3d>
            <w14:lightRig w14:rig="threePt" w14:dir="t">
              <w14:rot w14:lat="0" w14:lon="0" w14:rev="0"/>
            </w14:lightRig>
          </w14:scene3d>
        </w:rPr>
        <w:t>2.3</w:t>
      </w:r>
      <w:r>
        <w:rPr>
          <w:rFonts w:asciiTheme="minorHAnsi" w:hAnsiTheme="minorHAnsi" w:eastAsiaTheme="minorEastAsia" w:cstheme="minorBidi"/>
          <w:smallCaps w:val="0"/>
          <w:sz w:val="21"/>
          <w:szCs w:val="22"/>
        </w:rPr>
        <w:tab/>
      </w:r>
      <w:r>
        <w:rPr>
          <w:rStyle w:val="45"/>
          <w:rFonts w:hint="eastAsia"/>
        </w:rPr>
        <w:t>实验步骤</w:t>
      </w:r>
      <w:r>
        <w:tab/>
      </w:r>
      <w:r>
        <w:fldChar w:fldCharType="begin"/>
      </w:r>
      <w:r>
        <w:instrText xml:space="preserve"> PAGEREF _Toc69573819 \h </w:instrText>
      </w:r>
      <w:r>
        <w:fldChar w:fldCharType="separate"/>
      </w:r>
      <w:r>
        <w:t>8</w:t>
      </w:r>
      <w:r>
        <w:fldChar w:fldCharType="end"/>
      </w:r>
      <w:r>
        <w:fldChar w:fldCharType="end"/>
      </w:r>
    </w:p>
    <w:p>
      <w:pPr>
        <w:pStyle w:val="35"/>
        <w:tabs>
          <w:tab w:val="left" w:pos="1440"/>
          <w:tab w:val="right" w:leader="dot" w:pos="8834"/>
        </w:tabs>
        <w:ind w:firstLine="560"/>
        <w:rPr>
          <w:rFonts w:asciiTheme="minorHAnsi" w:hAnsiTheme="minorHAnsi" w:eastAsiaTheme="minorEastAsia" w:cstheme="minorBidi"/>
          <w:smallCaps w:val="0"/>
          <w:sz w:val="21"/>
          <w:szCs w:val="22"/>
        </w:rPr>
      </w:pPr>
      <w:r>
        <w:fldChar w:fldCharType="begin"/>
      </w:r>
      <w:r>
        <w:instrText xml:space="preserve"> HYPERLINK \l "_Toc69573820" </w:instrText>
      </w:r>
      <w:r>
        <w:fldChar w:fldCharType="separate"/>
      </w:r>
      <w:r>
        <w:rPr>
          <w:rStyle w:val="45"/>
          <w14:scene3d>
            <w14:lightRig w14:rig="threePt" w14:dir="t">
              <w14:rot w14:lat="0" w14:lon="0" w14:rev="0"/>
            </w14:lightRig>
          </w14:scene3d>
        </w:rPr>
        <w:t>2.4</w:t>
      </w:r>
      <w:r>
        <w:rPr>
          <w:rFonts w:asciiTheme="minorHAnsi" w:hAnsiTheme="minorHAnsi" w:eastAsiaTheme="minorEastAsia" w:cstheme="minorBidi"/>
          <w:smallCaps w:val="0"/>
          <w:sz w:val="21"/>
          <w:szCs w:val="22"/>
        </w:rPr>
        <w:tab/>
      </w:r>
      <w:r>
        <w:rPr>
          <w:rStyle w:val="45"/>
          <w:rFonts w:hint="eastAsia"/>
        </w:rPr>
        <w:t>故障与调试</w:t>
      </w:r>
      <w:r>
        <w:tab/>
      </w:r>
      <w:r>
        <w:fldChar w:fldCharType="begin"/>
      </w:r>
      <w:r>
        <w:instrText xml:space="preserve"> PAGEREF _Toc69573820 \h </w:instrText>
      </w:r>
      <w:r>
        <w:fldChar w:fldCharType="separate"/>
      </w:r>
      <w:r>
        <w:t>8</w:t>
      </w:r>
      <w:r>
        <w:fldChar w:fldCharType="end"/>
      </w:r>
      <w:r>
        <w:fldChar w:fldCharType="end"/>
      </w:r>
    </w:p>
    <w:p>
      <w:pPr>
        <w:pStyle w:val="35"/>
        <w:tabs>
          <w:tab w:val="left" w:pos="1440"/>
          <w:tab w:val="right" w:leader="dot" w:pos="8834"/>
        </w:tabs>
        <w:ind w:firstLine="560"/>
        <w:rPr>
          <w:rFonts w:asciiTheme="minorHAnsi" w:hAnsiTheme="minorHAnsi" w:eastAsiaTheme="minorEastAsia" w:cstheme="minorBidi"/>
          <w:smallCaps w:val="0"/>
          <w:sz w:val="21"/>
          <w:szCs w:val="22"/>
        </w:rPr>
      </w:pPr>
      <w:r>
        <w:fldChar w:fldCharType="begin"/>
      </w:r>
      <w:r>
        <w:instrText xml:space="preserve"> HYPERLINK \l "_Toc69573821" </w:instrText>
      </w:r>
      <w:r>
        <w:fldChar w:fldCharType="separate"/>
      </w:r>
      <w:r>
        <w:rPr>
          <w:rStyle w:val="45"/>
          <w14:scene3d>
            <w14:lightRig w14:rig="threePt" w14:dir="t">
              <w14:rot w14:lat="0" w14:lon="0" w14:rev="0"/>
            </w14:lightRig>
          </w14:scene3d>
        </w:rPr>
        <w:t>2.5</w:t>
      </w:r>
      <w:r>
        <w:rPr>
          <w:rFonts w:asciiTheme="minorHAnsi" w:hAnsiTheme="minorHAnsi" w:eastAsiaTheme="minorEastAsia" w:cstheme="minorBidi"/>
          <w:smallCaps w:val="0"/>
          <w:sz w:val="21"/>
          <w:szCs w:val="22"/>
        </w:rPr>
        <w:tab/>
      </w:r>
      <w:r>
        <w:rPr>
          <w:rStyle w:val="45"/>
          <w:rFonts w:hint="eastAsia"/>
        </w:rPr>
        <w:t>仿真及分析</w:t>
      </w:r>
      <w:r>
        <w:tab/>
      </w:r>
      <w:r>
        <w:fldChar w:fldCharType="begin"/>
      </w:r>
      <w:r>
        <w:instrText xml:space="preserve"> PAGEREF _Toc69573821 \h </w:instrText>
      </w:r>
      <w:r>
        <w:fldChar w:fldCharType="separate"/>
      </w:r>
      <w:r>
        <w:t>9</w:t>
      </w:r>
      <w:r>
        <w:fldChar w:fldCharType="end"/>
      </w:r>
      <w:r>
        <w:fldChar w:fldCharType="end"/>
      </w:r>
    </w:p>
    <w:p>
      <w:pPr>
        <w:pStyle w:val="29"/>
        <w:tabs>
          <w:tab w:val="left" w:pos="960"/>
          <w:tab w:val="right" w:leader="dot" w:pos="8834"/>
        </w:tabs>
        <w:ind w:firstLine="562"/>
        <w:rPr>
          <w:rFonts w:asciiTheme="minorHAnsi" w:hAnsiTheme="minorHAnsi" w:eastAsiaTheme="minorEastAsia" w:cstheme="minorBidi"/>
          <w:b w:val="0"/>
          <w:bCs w:val="0"/>
          <w:caps w:val="0"/>
          <w:sz w:val="21"/>
          <w:szCs w:val="22"/>
        </w:rPr>
      </w:pPr>
      <w:r>
        <w:fldChar w:fldCharType="begin"/>
      </w:r>
      <w:r>
        <w:instrText xml:space="preserve"> HYPERLINK \l "_Toc69573822" </w:instrText>
      </w:r>
      <w:r>
        <w:fldChar w:fldCharType="separate"/>
      </w:r>
      <w:r>
        <w:rPr>
          <w:rStyle w:val="45"/>
        </w:rPr>
        <w:t>3</w:t>
      </w:r>
      <w:r>
        <w:rPr>
          <w:rFonts w:asciiTheme="minorHAnsi" w:hAnsiTheme="minorHAnsi" w:eastAsiaTheme="minorEastAsia" w:cstheme="minorBidi"/>
          <w:b w:val="0"/>
          <w:bCs w:val="0"/>
          <w:caps w:val="0"/>
          <w:sz w:val="21"/>
          <w:szCs w:val="22"/>
        </w:rPr>
        <w:tab/>
      </w:r>
      <w:r>
        <w:rPr>
          <w:rStyle w:val="45"/>
        </w:rPr>
        <w:t>XXX</w:t>
      </w:r>
      <w:r>
        <w:rPr>
          <w:rStyle w:val="45"/>
          <w:rFonts w:hint="eastAsia"/>
        </w:rPr>
        <w:t>实验</w:t>
      </w:r>
      <w:r>
        <w:tab/>
      </w:r>
      <w:r>
        <w:fldChar w:fldCharType="begin"/>
      </w:r>
      <w:r>
        <w:instrText xml:space="preserve"> PAGEREF _Toc69573822 \h </w:instrText>
      </w:r>
      <w:r>
        <w:fldChar w:fldCharType="separate"/>
      </w:r>
      <w:r>
        <w:t>10</w:t>
      </w:r>
      <w:r>
        <w:fldChar w:fldCharType="end"/>
      </w:r>
      <w:r>
        <w:fldChar w:fldCharType="end"/>
      </w:r>
    </w:p>
    <w:p>
      <w:pPr>
        <w:pStyle w:val="35"/>
        <w:tabs>
          <w:tab w:val="left" w:pos="1440"/>
          <w:tab w:val="right" w:leader="dot" w:pos="8834"/>
        </w:tabs>
        <w:ind w:firstLine="560"/>
        <w:rPr>
          <w:rFonts w:asciiTheme="minorHAnsi" w:hAnsiTheme="minorHAnsi" w:eastAsiaTheme="minorEastAsia" w:cstheme="minorBidi"/>
          <w:smallCaps w:val="0"/>
          <w:sz w:val="21"/>
          <w:szCs w:val="22"/>
        </w:rPr>
      </w:pPr>
      <w:r>
        <w:fldChar w:fldCharType="begin"/>
      </w:r>
      <w:r>
        <w:instrText xml:space="preserve"> HYPERLINK \l "_Toc69573823" </w:instrText>
      </w:r>
      <w:r>
        <w:fldChar w:fldCharType="separate"/>
      </w:r>
      <w:r>
        <w:rPr>
          <w:rStyle w:val="45"/>
          <w14:scene3d>
            <w14:lightRig w14:rig="threePt" w14:dir="t">
              <w14:rot w14:lat="0" w14:lon="0" w14:rev="0"/>
            </w14:lightRig>
          </w14:scene3d>
        </w:rPr>
        <w:t>3.1</w:t>
      </w:r>
      <w:r>
        <w:rPr>
          <w:rFonts w:asciiTheme="minorHAnsi" w:hAnsiTheme="minorHAnsi" w:eastAsiaTheme="minorEastAsia" w:cstheme="minorBidi"/>
          <w:smallCaps w:val="0"/>
          <w:sz w:val="21"/>
          <w:szCs w:val="22"/>
        </w:rPr>
        <w:tab/>
      </w:r>
      <w:r>
        <w:rPr>
          <w:rStyle w:val="45"/>
          <w:rFonts w:hint="eastAsia"/>
        </w:rPr>
        <w:t>设计要求</w:t>
      </w:r>
      <w:r>
        <w:tab/>
      </w:r>
      <w:r>
        <w:fldChar w:fldCharType="begin"/>
      </w:r>
      <w:r>
        <w:instrText xml:space="preserve"> PAGEREF _Toc69573823 \h </w:instrText>
      </w:r>
      <w:r>
        <w:fldChar w:fldCharType="separate"/>
      </w:r>
      <w:r>
        <w:t>10</w:t>
      </w:r>
      <w:r>
        <w:fldChar w:fldCharType="end"/>
      </w:r>
      <w:r>
        <w:fldChar w:fldCharType="end"/>
      </w:r>
    </w:p>
    <w:p>
      <w:pPr>
        <w:pStyle w:val="35"/>
        <w:tabs>
          <w:tab w:val="left" w:pos="1440"/>
          <w:tab w:val="right" w:leader="dot" w:pos="8834"/>
        </w:tabs>
        <w:ind w:firstLine="560"/>
        <w:rPr>
          <w:rFonts w:asciiTheme="minorHAnsi" w:hAnsiTheme="minorHAnsi" w:eastAsiaTheme="minorEastAsia" w:cstheme="minorBidi"/>
          <w:smallCaps w:val="0"/>
          <w:sz w:val="21"/>
          <w:szCs w:val="22"/>
        </w:rPr>
      </w:pPr>
      <w:r>
        <w:fldChar w:fldCharType="begin"/>
      </w:r>
      <w:r>
        <w:instrText xml:space="preserve"> HYPERLINK \l "_Toc69573824" </w:instrText>
      </w:r>
      <w:r>
        <w:fldChar w:fldCharType="separate"/>
      </w:r>
      <w:r>
        <w:rPr>
          <w:rStyle w:val="45"/>
          <w14:scene3d>
            <w14:lightRig w14:rig="threePt" w14:dir="t">
              <w14:rot w14:lat="0" w14:lon="0" w14:rev="0"/>
            </w14:lightRig>
          </w14:scene3d>
        </w:rPr>
        <w:t>3.2</w:t>
      </w:r>
      <w:r>
        <w:rPr>
          <w:rFonts w:asciiTheme="minorHAnsi" w:hAnsiTheme="minorHAnsi" w:eastAsiaTheme="minorEastAsia" w:cstheme="minorBidi"/>
          <w:smallCaps w:val="0"/>
          <w:sz w:val="21"/>
          <w:szCs w:val="22"/>
        </w:rPr>
        <w:tab/>
      </w:r>
      <w:r>
        <w:rPr>
          <w:rStyle w:val="45"/>
          <w:rFonts w:hint="eastAsia"/>
        </w:rPr>
        <w:t>方案设计</w:t>
      </w:r>
      <w:r>
        <w:tab/>
      </w:r>
      <w:r>
        <w:fldChar w:fldCharType="begin"/>
      </w:r>
      <w:r>
        <w:instrText xml:space="preserve"> PAGEREF _Toc69573824 \h </w:instrText>
      </w:r>
      <w:r>
        <w:fldChar w:fldCharType="separate"/>
      </w:r>
      <w:r>
        <w:t>10</w:t>
      </w:r>
      <w:r>
        <w:fldChar w:fldCharType="end"/>
      </w:r>
      <w:r>
        <w:fldChar w:fldCharType="end"/>
      </w:r>
    </w:p>
    <w:p>
      <w:pPr>
        <w:pStyle w:val="35"/>
        <w:tabs>
          <w:tab w:val="left" w:pos="1440"/>
          <w:tab w:val="right" w:leader="dot" w:pos="8834"/>
        </w:tabs>
        <w:ind w:firstLine="560"/>
        <w:rPr>
          <w:rFonts w:asciiTheme="minorHAnsi" w:hAnsiTheme="minorHAnsi" w:eastAsiaTheme="minorEastAsia" w:cstheme="minorBidi"/>
          <w:smallCaps w:val="0"/>
          <w:sz w:val="21"/>
          <w:szCs w:val="22"/>
        </w:rPr>
      </w:pPr>
      <w:r>
        <w:fldChar w:fldCharType="begin"/>
      </w:r>
      <w:r>
        <w:instrText xml:space="preserve"> HYPERLINK \l "_Toc69573825" </w:instrText>
      </w:r>
      <w:r>
        <w:fldChar w:fldCharType="separate"/>
      </w:r>
      <w:r>
        <w:rPr>
          <w:rStyle w:val="45"/>
          <w14:scene3d>
            <w14:lightRig w14:rig="threePt" w14:dir="t">
              <w14:rot w14:lat="0" w14:lon="0" w14:rev="0"/>
            </w14:lightRig>
          </w14:scene3d>
        </w:rPr>
        <w:t>3.3</w:t>
      </w:r>
      <w:r>
        <w:rPr>
          <w:rFonts w:asciiTheme="minorHAnsi" w:hAnsiTheme="minorHAnsi" w:eastAsiaTheme="minorEastAsia" w:cstheme="minorBidi"/>
          <w:smallCaps w:val="0"/>
          <w:sz w:val="21"/>
          <w:szCs w:val="22"/>
        </w:rPr>
        <w:tab/>
      </w:r>
      <w:r>
        <w:rPr>
          <w:rStyle w:val="45"/>
          <w:rFonts w:hint="eastAsia"/>
        </w:rPr>
        <w:t>实验步骤</w:t>
      </w:r>
      <w:r>
        <w:tab/>
      </w:r>
      <w:r>
        <w:fldChar w:fldCharType="begin"/>
      </w:r>
      <w:r>
        <w:instrText xml:space="preserve"> PAGEREF _Toc69573825 \h </w:instrText>
      </w:r>
      <w:r>
        <w:fldChar w:fldCharType="separate"/>
      </w:r>
      <w:r>
        <w:t>10</w:t>
      </w:r>
      <w:r>
        <w:fldChar w:fldCharType="end"/>
      </w:r>
      <w:r>
        <w:fldChar w:fldCharType="end"/>
      </w:r>
    </w:p>
    <w:p>
      <w:pPr>
        <w:pStyle w:val="35"/>
        <w:tabs>
          <w:tab w:val="left" w:pos="1440"/>
          <w:tab w:val="right" w:leader="dot" w:pos="8834"/>
        </w:tabs>
        <w:ind w:firstLine="560"/>
        <w:rPr>
          <w:rFonts w:asciiTheme="minorHAnsi" w:hAnsiTheme="minorHAnsi" w:eastAsiaTheme="minorEastAsia" w:cstheme="minorBidi"/>
          <w:smallCaps w:val="0"/>
          <w:sz w:val="21"/>
          <w:szCs w:val="22"/>
        </w:rPr>
      </w:pPr>
      <w:r>
        <w:fldChar w:fldCharType="begin"/>
      </w:r>
      <w:r>
        <w:instrText xml:space="preserve"> HYPERLINK \l "_Toc69573826" </w:instrText>
      </w:r>
      <w:r>
        <w:fldChar w:fldCharType="separate"/>
      </w:r>
      <w:r>
        <w:rPr>
          <w:rStyle w:val="45"/>
          <w14:scene3d>
            <w14:lightRig w14:rig="threePt" w14:dir="t">
              <w14:rot w14:lat="0" w14:lon="0" w14:rev="0"/>
            </w14:lightRig>
          </w14:scene3d>
        </w:rPr>
        <w:t>3.4</w:t>
      </w:r>
      <w:r>
        <w:rPr>
          <w:rFonts w:asciiTheme="minorHAnsi" w:hAnsiTheme="minorHAnsi" w:eastAsiaTheme="minorEastAsia" w:cstheme="minorBidi"/>
          <w:smallCaps w:val="0"/>
          <w:sz w:val="21"/>
          <w:szCs w:val="22"/>
        </w:rPr>
        <w:tab/>
      </w:r>
      <w:r>
        <w:rPr>
          <w:rStyle w:val="45"/>
          <w:rFonts w:hint="eastAsia"/>
        </w:rPr>
        <w:t>故障与调试</w:t>
      </w:r>
      <w:r>
        <w:tab/>
      </w:r>
      <w:r>
        <w:fldChar w:fldCharType="begin"/>
      </w:r>
      <w:r>
        <w:instrText xml:space="preserve"> PAGEREF _Toc69573826 \h </w:instrText>
      </w:r>
      <w:r>
        <w:fldChar w:fldCharType="separate"/>
      </w:r>
      <w:r>
        <w:t>10</w:t>
      </w:r>
      <w:r>
        <w:fldChar w:fldCharType="end"/>
      </w:r>
      <w:r>
        <w:fldChar w:fldCharType="end"/>
      </w:r>
    </w:p>
    <w:p>
      <w:pPr>
        <w:pStyle w:val="35"/>
        <w:tabs>
          <w:tab w:val="left" w:pos="1440"/>
          <w:tab w:val="right" w:leader="dot" w:pos="8834"/>
        </w:tabs>
        <w:ind w:firstLine="560"/>
        <w:rPr>
          <w:rFonts w:asciiTheme="minorHAnsi" w:hAnsiTheme="minorHAnsi" w:eastAsiaTheme="minorEastAsia" w:cstheme="minorBidi"/>
          <w:smallCaps w:val="0"/>
          <w:sz w:val="21"/>
          <w:szCs w:val="22"/>
        </w:rPr>
      </w:pPr>
      <w:r>
        <w:fldChar w:fldCharType="begin"/>
      </w:r>
      <w:r>
        <w:instrText xml:space="preserve"> HYPERLINK \l "_Toc69573827" </w:instrText>
      </w:r>
      <w:r>
        <w:fldChar w:fldCharType="separate"/>
      </w:r>
      <w:r>
        <w:rPr>
          <w:rStyle w:val="45"/>
          <w14:scene3d>
            <w14:lightRig w14:rig="threePt" w14:dir="t">
              <w14:rot w14:lat="0" w14:lon="0" w14:rev="0"/>
            </w14:lightRig>
          </w14:scene3d>
        </w:rPr>
        <w:t>3.5</w:t>
      </w:r>
      <w:r>
        <w:rPr>
          <w:rFonts w:asciiTheme="minorHAnsi" w:hAnsiTheme="minorHAnsi" w:eastAsiaTheme="minorEastAsia" w:cstheme="minorBidi"/>
          <w:smallCaps w:val="0"/>
          <w:sz w:val="21"/>
          <w:szCs w:val="22"/>
        </w:rPr>
        <w:tab/>
      </w:r>
      <w:r>
        <w:rPr>
          <w:rStyle w:val="45"/>
          <w:rFonts w:hint="eastAsia"/>
        </w:rPr>
        <w:t>仿真与分析</w:t>
      </w:r>
      <w:r>
        <w:tab/>
      </w:r>
      <w:r>
        <w:fldChar w:fldCharType="begin"/>
      </w:r>
      <w:r>
        <w:instrText xml:space="preserve"> PAGEREF _Toc69573827 \h </w:instrText>
      </w:r>
      <w:r>
        <w:fldChar w:fldCharType="separate"/>
      </w:r>
      <w:r>
        <w:t>11</w:t>
      </w:r>
      <w:r>
        <w:fldChar w:fldCharType="end"/>
      </w:r>
      <w:r>
        <w:fldChar w:fldCharType="end"/>
      </w:r>
    </w:p>
    <w:p>
      <w:pPr>
        <w:pStyle w:val="29"/>
        <w:tabs>
          <w:tab w:val="left" w:pos="960"/>
          <w:tab w:val="right" w:leader="dot" w:pos="8834"/>
        </w:tabs>
        <w:ind w:firstLine="562"/>
        <w:rPr>
          <w:rFonts w:asciiTheme="minorHAnsi" w:hAnsiTheme="minorHAnsi" w:eastAsiaTheme="minorEastAsia" w:cstheme="minorBidi"/>
          <w:b w:val="0"/>
          <w:bCs w:val="0"/>
          <w:caps w:val="0"/>
          <w:sz w:val="21"/>
          <w:szCs w:val="22"/>
        </w:rPr>
      </w:pPr>
      <w:r>
        <w:fldChar w:fldCharType="begin"/>
      </w:r>
      <w:r>
        <w:instrText xml:space="preserve"> HYPERLINK \l "_Toc69573828" </w:instrText>
      </w:r>
      <w:r>
        <w:fldChar w:fldCharType="separate"/>
      </w:r>
      <w:r>
        <w:rPr>
          <w:rStyle w:val="45"/>
        </w:rPr>
        <w:t>4</w:t>
      </w:r>
      <w:r>
        <w:rPr>
          <w:rFonts w:asciiTheme="minorHAnsi" w:hAnsiTheme="minorHAnsi" w:eastAsiaTheme="minorEastAsia" w:cstheme="minorBidi"/>
          <w:b w:val="0"/>
          <w:bCs w:val="0"/>
          <w:caps w:val="0"/>
          <w:sz w:val="21"/>
          <w:szCs w:val="22"/>
        </w:rPr>
        <w:tab/>
      </w:r>
      <w:r>
        <w:rPr>
          <w:rStyle w:val="45"/>
        </w:rPr>
        <w:t>XXX</w:t>
      </w:r>
      <w:r>
        <w:rPr>
          <w:rStyle w:val="45"/>
          <w:rFonts w:hint="eastAsia"/>
        </w:rPr>
        <w:t>实验</w:t>
      </w:r>
      <w:r>
        <w:tab/>
      </w:r>
      <w:r>
        <w:fldChar w:fldCharType="begin"/>
      </w:r>
      <w:r>
        <w:instrText xml:space="preserve"> PAGEREF _Toc69573828 \h </w:instrText>
      </w:r>
      <w:r>
        <w:fldChar w:fldCharType="separate"/>
      </w:r>
      <w:r>
        <w:t>12</w:t>
      </w:r>
      <w:r>
        <w:fldChar w:fldCharType="end"/>
      </w:r>
      <w:r>
        <w:fldChar w:fldCharType="end"/>
      </w:r>
    </w:p>
    <w:p>
      <w:pPr>
        <w:pStyle w:val="35"/>
        <w:tabs>
          <w:tab w:val="left" w:pos="1440"/>
          <w:tab w:val="right" w:leader="dot" w:pos="8834"/>
        </w:tabs>
        <w:ind w:firstLine="560"/>
        <w:rPr>
          <w:rFonts w:asciiTheme="minorHAnsi" w:hAnsiTheme="minorHAnsi" w:eastAsiaTheme="minorEastAsia" w:cstheme="minorBidi"/>
          <w:smallCaps w:val="0"/>
          <w:sz w:val="21"/>
          <w:szCs w:val="22"/>
        </w:rPr>
      </w:pPr>
      <w:r>
        <w:fldChar w:fldCharType="begin"/>
      </w:r>
      <w:r>
        <w:instrText xml:space="preserve"> HYPERLINK \l "_Toc69573829" </w:instrText>
      </w:r>
      <w:r>
        <w:fldChar w:fldCharType="separate"/>
      </w:r>
      <w:r>
        <w:rPr>
          <w:rStyle w:val="45"/>
          <w14:scene3d>
            <w14:lightRig w14:rig="threePt" w14:dir="t">
              <w14:rot w14:lat="0" w14:lon="0" w14:rev="0"/>
            </w14:lightRig>
          </w14:scene3d>
        </w:rPr>
        <w:t>4.1</w:t>
      </w:r>
      <w:r>
        <w:rPr>
          <w:rFonts w:asciiTheme="minorHAnsi" w:hAnsiTheme="minorHAnsi" w:eastAsiaTheme="minorEastAsia" w:cstheme="minorBidi"/>
          <w:smallCaps w:val="0"/>
          <w:sz w:val="21"/>
          <w:szCs w:val="22"/>
        </w:rPr>
        <w:tab/>
      </w:r>
      <w:r>
        <w:rPr>
          <w:rStyle w:val="45"/>
          <w:rFonts w:hint="eastAsia"/>
        </w:rPr>
        <w:t>设计要求</w:t>
      </w:r>
      <w:r>
        <w:tab/>
      </w:r>
      <w:r>
        <w:fldChar w:fldCharType="begin"/>
      </w:r>
      <w:r>
        <w:instrText xml:space="preserve"> PAGEREF _Toc69573829 \h </w:instrText>
      </w:r>
      <w:r>
        <w:fldChar w:fldCharType="separate"/>
      </w:r>
      <w:r>
        <w:t>12</w:t>
      </w:r>
      <w:r>
        <w:fldChar w:fldCharType="end"/>
      </w:r>
      <w:r>
        <w:fldChar w:fldCharType="end"/>
      </w:r>
    </w:p>
    <w:p>
      <w:pPr>
        <w:pStyle w:val="35"/>
        <w:tabs>
          <w:tab w:val="left" w:pos="1440"/>
          <w:tab w:val="right" w:leader="dot" w:pos="8834"/>
        </w:tabs>
        <w:ind w:firstLine="560"/>
        <w:rPr>
          <w:rFonts w:asciiTheme="minorHAnsi" w:hAnsiTheme="minorHAnsi" w:eastAsiaTheme="minorEastAsia" w:cstheme="minorBidi"/>
          <w:smallCaps w:val="0"/>
          <w:sz w:val="21"/>
          <w:szCs w:val="22"/>
        </w:rPr>
      </w:pPr>
      <w:r>
        <w:fldChar w:fldCharType="begin"/>
      </w:r>
      <w:r>
        <w:instrText xml:space="preserve"> HYPERLINK \l "_Toc69573830" </w:instrText>
      </w:r>
      <w:r>
        <w:fldChar w:fldCharType="separate"/>
      </w:r>
      <w:r>
        <w:rPr>
          <w:rStyle w:val="45"/>
          <w14:scene3d>
            <w14:lightRig w14:rig="threePt" w14:dir="t">
              <w14:rot w14:lat="0" w14:lon="0" w14:rev="0"/>
            </w14:lightRig>
          </w14:scene3d>
        </w:rPr>
        <w:t>4.2</w:t>
      </w:r>
      <w:r>
        <w:rPr>
          <w:rFonts w:asciiTheme="minorHAnsi" w:hAnsiTheme="minorHAnsi" w:eastAsiaTheme="minorEastAsia" w:cstheme="minorBidi"/>
          <w:smallCaps w:val="0"/>
          <w:sz w:val="21"/>
          <w:szCs w:val="22"/>
        </w:rPr>
        <w:tab/>
      </w:r>
      <w:r>
        <w:rPr>
          <w:rStyle w:val="45"/>
          <w:rFonts w:hint="eastAsia"/>
        </w:rPr>
        <w:t>方案设计</w:t>
      </w:r>
      <w:r>
        <w:tab/>
      </w:r>
      <w:r>
        <w:fldChar w:fldCharType="begin"/>
      </w:r>
      <w:r>
        <w:instrText xml:space="preserve"> PAGEREF _Toc69573830 \h </w:instrText>
      </w:r>
      <w:r>
        <w:fldChar w:fldCharType="separate"/>
      </w:r>
      <w:r>
        <w:t>12</w:t>
      </w:r>
      <w:r>
        <w:fldChar w:fldCharType="end"/>
      </w:r>
      <w:r>
        <w:fldChar w:fldCharType="end"/>
      </w:r>
    </w:p>
    <w:p>
      <w:pPr>
        <w:pStyle w:val="35"/>
        <w:tabs>
          <w:tab w:val="left" w:pos="1440"/>
          <w:tab w:val="right" w:leader="dot" w:pos="8834"/>
        </w:tabs>
        <w:ind w:firstLine="560"/>
        <w:rPr>
          <w:rFonts w:asciiTheme="minorHAnsi" w:hAnsiTheme="minorHAnsi" w:eastAsiaTheme="minorEastAsia" w:cstheme="minorBidi"/>
          <w:smallCaps w:val="0"/>
          <w:sz w:val="21"/>
          <w:szCs w:val="22"/>
        </w:rPr>
      </w:pPr>
      <w:r>
        <w:fldChar w:fldCharType="begin"/>
      </w:r>
      <w:r>
        <w:instrText xml:space="preserve"> HYPERLINK \l "_Toc69573831" </w:instrText>
      </w:r>
      <w:r>
        <w:fldChar w:fldCharType="separate"/>
      </w:r>
      <w:r>
        <w:rPr>
          <w:rStyle w:val="45"/>
          <w14:scene3d>
            <w14:lightRig w14:rig="threePt" w14:dir="t">
              <w14:rot w14:lat="0" w14:lon="0" w14:rev="0"/>
            </w14:lightRig>
          </w14:scene3d>
        </w:rPr>
        <w:t>4.3</w:t>
      </w:r>
      <w:r>
        <w:rPr>
          <w:rFonts w:asciiTheme="minorHAnsi" w:hAnsiTheme="minorHAnsi" w:eastAsiaTheme="minorEastAsia" w:cstheme="minorBidi"/>
          <w:smallCaps w:val="0"/>
          <w:sz w:val="21"/>
          <w:szCs w:val="22"/>
        </w:rPr>
        <w:tab/>
      </w:r>
      <w:r>
        <w:rPr>
          <w:rStyle w:val="45"/>
          <w:rFonts w:hint="eastAsia"/>
        </w:rPr>
        <w:t>实验步骤</w:t>
      </w:r>
      <w:r>
        <w:tab/>
      </w:r>
      <w:r>
        <w:fldChar w:fldCharType="begin"/>
      </w:r>
      <w:r>
        <w:instrText xml:space="preserve"> PAGEREF _Toc69573831 \h </w:instrText>
      </w:r>
      <w:r>
        <w:fldChar w:fldCharType="separate"/>
      </w:r>
      <w:r>
        <w:t>12</w:t>
      </w:r>
      <w:r>
        <w:fldChar w:fldCharType="end"/>
      </w:r>
      <w:r>
        <w:fldChar w:fldCharType="end"/>
      </w:r>
    </w:p>
    <w:p>
      <w:pPr>
        <w:pStyle w:val="35"/>
        <w:tabs>
          <w:tab w:val="left" w:pos="1440"/>
          <w:tab w:val="right" w:leader="dot" w:pos="8834"/>
        </w:tabs>
        <w:ind w:firstLine="560"/>
        <w:rPr>
          <w:rFonts w:asciiTheme="minorHAnsi" w:hAnsiTheme="minorHAnsi" w:eastAsiaTheme="minorEastAsia" w:cstheme="minorBidi"/>
          <w:smallCaps w:val="0"/>
          <w:sz w:val="21"/>
          <w:szCs w:val="22"/>
        </w:rPr>
      </w:pPr>
      <w:r>
        <w:fldChar w:fldCharType="begin"/>
      </w:r>
      <w:r>
        <w:instrText xml:space="preserve"> HYPERLINK \l "_Toc69573832" </w:instrText>
      </w:r>
      <w:r>
        <w:fldChar w:fldCharType="separate"/>
      </w:r>
      <w:r>
        <w:rPr>
          <w:rStyle w:val="45"/>
          <w14:scene3d>
            <w14:lightRig w14:rig="threePt" w14:dir="t">
              <w14:rot w14:lat="0" w14:lon="0" w14:rev="0"/>
            </w14:lightRig>
          </w14:scene3d>
        </w:rPr>
        <w:t>4.4</w:t>
      </w:r>
      <w:r>
        <w:rPr>
          <w:rFonts w:asciiTheme="minorHAnsi" w:hAnsiTheme="minorHAnsi" w:eastAsiaTheme="minorEastAsia" w:cstheme="minorBidi"/>
          <w:smallCaps w:val="0"/>
          <w:sz w:val="21"/>
          <w:szCs w:val="22"/>
        </w:rPr>
        <w:tab/>
      </w:r>
      <w:r>
        <w:rPr>
          <w:rStyle w:val="45"/>
          <w:rFonts w:hint="eastAsia"/>
        </w:rPr>
        <w:t>故障与调试</w:t>
      </w:r>
      <w:r>
        <w:tab/>
      </w:r>
      <w:r>
        <w:fldChar w:fldCharType="begin"/>
      </w:r>
      <w:r>
        <w:instrText xml:space="preserve"> PAGEREF _Toc69573832 \h </w:instrText>
      </w:r>
      <w:r>
        <w:fldChar w:fldCharType="separate"/>
      </w:r>
      <w:r>
        <w:t>12</w:t>
      </w:r>
      <w:r>
        <w:fldChar w:fldCharType="end"/>
      </w:r>
      <w:r>
        <w:fldChar w:fldCharType="end"/>
      </w:r>
    </w:p>
    <w:p>
      <w:pPr>
        <w:pStyle w:val="35"/>
        <w:tabs>
          <w:tab w:val="left" w:pos="1440"/>
          <w:tab w:val="right" w:leader="dot" w:pos="8834"/>
        </w:tabs>
        <w:ind w:firstLine="560"/>
        <w:rPr>
          <w:rFonts w:asciiTheme="minorHAnsi" w:hAnsiTheme="minorHAnsi" w:eastAsiaTheme="minorEastAsia" w:cstheme="minorBidi"/>
          <w:smallCaps w:val="0"/>
          <w:sz w:val="21"/>
          <w:szCs w:val="22"/>
        </w:rPr>
      </w:pPr>
      <w:r>
        <w:fldChar w:fldCharType="begin"/>
      </w:r>
      <w:r>
        <w:instrText xml:space="preserve"> HYPERLINK \l "_Toc69573833" </w:instrText>
      </w:r>
      <w:r>
        <w:fldChar w:fldCharType="separate"/>
      </w:r>
      <w:r>
        <w:rPr>
          <w:rStyle w:val="45"/>
          <w14:scene3d>
            <w14:lightRig w14:rig="threePt" w14:dir="t">
              <w14:rot w14:lat="0" w14:lon="0" w14:rev="0"/>
            </w14:lightRig>
          </w14:scene3d>
        </w:rPr>
        <w:t>4.5</w:t>
      </w:r>
      <w:r>
        <w:rPr>
          <w:rFonts w:asciiTheme="minorHAnsi" w:hAnsiTheme="minorHAnsi" w:eastAsiaTheme="minorEastAsia" w:cstheme="minorBidi"/>
          <w:smallCaps w:val="0"/>
          <w:sz w:val="21"/>
          <w:szCs w:val="22"/>
        </w:rPr>
        <w:tab/>
      </w:r>
      <w:r>
        <w:rPr>
          <w:rStyle w:val="45"/>
          <w:rFonts w:hint="eastAsia"/>
        </w:rPr>
        <w:t>仿真与分析</w:t>
      </w:r>
      <w:r>
        <w:tab/>
      </w:r>
      <w:r>
        <w:fldChar w:fldCharType="begin"/>
      </w:r>
      <w:r>
        <w:instrText xml:space="preserve"> PAGEREF _Toc69573833 \h </w:instrText>
      </w:r>
      <w:r>
        <w:fldChar w:fldCharType="separate"/>
      </w:r>
      <w:r>
        <w:t>13</w:t>
      </w:r>
      <w:r>
        <w:fldChar w:fldCharType="end"/>
      </w:r>
      <w:r>
        <w:fldChar w:fldCharType="end"/>
      </w:r>
    </w:p>
    <w:p>
      <w:pPr>
        <w:pStyle w:val="29"/>
        <w:tabs>
          <w:tab w:val="left" w:pos="1200"/>
          <w:tab w:val="right" w:leader="dot" w:pos="8834"/>
        </w:tabs>
        <w:ind w:firstLine="562"/>
        <w:rPr>
          <w:rFonts w:asciiTheme="minorHAnsi" w:hAnsiTheme="minorHAnsi" w:eastAsiaTheme="minorEastAsia" w:cstheme="minorBidi"/>
          <w:b w:val="0"/>
          <w:bCs w:val="0"/>
          <w:caps w:val="0"/>
          <w:sz w:val="21"/>
          <w:szCs w:val="22"/>
        </w:rPr>
      </w:pPr>
      <w:r>
        <w:fldChar w:fldCharType="begin"/>
      </w:r>
      <w:r>
        <w:instrText xml:space="preserve"> HYPERLINK \l "_Toc69573834" </w:instrText>
      </w:r>
      <w:r>
        <w:fldChar w:fldCharType="separate"/>
      </w:r>
      <w:r>
        <w:rPr>
          <w:rStyle w:val="45"/>
        </w:rPr>
        <w:t>5</w:t>
      </w:r>
      <w:r>
        <w:rPr>
          <w:rFonts w:asciiTheme="minorHAnsi" w:hAnsiTheme="minorHAnsi" w:eastAsiaTheme="minorEastAsia" w:cstheme="minorBidi"/>
          <w:b w:val="0"/>
          <w:bCs w:val="0"/>
          <w:caps w:val="0"/>
          <w:sz w:val="21"/>
          <w:szCs w:val="22"/>
        </w:rPr>
        <w:tab/>
      </w:r>
      <w:r>
        <w:rPr>
          <w:rStyle w:val="45"/>
          <w:rFonts w:hint="eastAsia"/>
        </w:rPr>
        <w:t>总结与心得</w:t>
      </w:r>
      <w:r>
        <w:tab/>
      </w:r>
      <w:r>
        <w:fldChar w:fldCharType="begin"/>
      </w:r>
      <w:r>
        <w:instrText xml:space="preserve"> PAGEREF _Toc69573834 \h </w:instrText>
      </w:r>
      <w:r>
        <w:fldChar w:fldCharType="separate"/>
      </w:r>
      <w:r>
        <w:t>14</w:t>
      </w:r>
      <w:r>
        <w:fldChar w:fldCharType="end"/>
      </w:r>
      <w:r>
        <w:fldChar w:fldCharType="end"/>
      </w:r>
    </w:p>
    <w:p>
      <w:pPr>
        <w:pStyle w:val="35"/>
        <w:tabs>
          <w:tab w:val="left" w:pos="1440"/>
          <w:tab w:val="right" w:leader="dot" w:pos="8834"/>
        </w:tabs>
        <w:ind w:firstLine="560"/>
        <w:rPr>
          <w:rFonts w:asciiTheme="minorHAnsi" w:hAnsiTheme="minorHAnsi" w:eastAsiaTheme="minorEastAsia" w:cstheme="minorBidi"/>
          <w:smallCaps w:val="0"/>
          <w:sz w:val="21"/>
          <w:szCs w:val="22"/>
        </w:rPr>
      </w:pPr>
      <w:r>
        <w:fldChar w:fldCharType="begin"/>
      </w:r>
      <w:r>
        <w:instrText xml:space="preserve"> HYPERLINK \l "_Toc69573835" </w:instrText>
      </w:r>
      <w:r>
        <w:fldChar w:fldCharType="separate"/>
      </w:r>
      <w:r>
        <w:rPr>
          <w:rStyle w:val="45"/>
          <w14:scene3d>
            <w14:lightRig w14:rig="threePt" w14:dir="t">
              <w14:rot w14:lat="0" w14:lon="0" w14:rev="0"/>
            </w14:lightRig>
          </w14:scene3d>
        </w:rPr>
        <w:t>5.1</w:t>
      </w:r>
      <w:r>
        <w:rPr>
          <w:rFonts w:asciiTheme="minorHAnsi" w:hAnsiTheme="minorHAnsi" w:eastAsiaTheme="minorEastAsia" w:cstheme="minorBidi"/>
          <w:smallCaps w:val="0"/>
          <w:sz w:val="21"/>
          <w:szCs w:val="22"/>
        </w:rPr>
        <w:tab/>
      </w:r>
      <w:r>
        <w:rPr>
          <w:rStyle w:val="45"/>
          <w:rFonts w:hint="eastAsia"/>
        </w:rPr>
        <w:t>实验总结</w:t>
      </w:r>
      <w:r>
        <w:tab/>
      </w:r>
      <w:r>
        <w:fldChar w:fldCharType="begin"/>
      </w:r>
      <w:r>
        <w:instrText xml:space="preserve"> PAGEREF _Toc69573835 \h </w:instrText>
      </w:r>
      <w:r>
        <w:fldChar w:fldCharType="separate"/>
      </w:r>
      <w:r>
        <w:t>14</w:t>
      </w:r>
      <w:r>
        <w:fldChar w:fldCharType="end"/>
      </w:r>
      <w:r>
        <w:fldChar w:fldCharType="end"/>
      </w:r>
    </w:p>
    <w:p>
      <w:pPr>
        <w:pStyle w:val="35"/>
        <w:tabs>
          <w:tab w:val="left" w:pos="1440"/>
          <w:tab w:val="right" w:leader="dot" w:pos="8834"/>
        </w:tabs>
        <w:ind w:firstLine="560"/>
        <w:rPr>
          <w:rFonts w:asciiTheme="minorHAnsi" w:hAnsiTheme="minorHAnsi" w:eastAsiaTheme="minorEastAsia" w:cstheme="minorBidi"/>
          <w:smallCaps w:val="0"/>
          <w:sz w:val="21"/>
          <w:szCs w:val="22"/>
        </w:rPr>
      </w:pPr>
      <w:r>
        <w:fldChar w:fldCharType="begin"/>
      </w:r>
      <w:r>
        <w:instrText xml:space="preserve"> HYPERLINK \l "_Toc69573836" </w:instrText>
      </w:r>
      <w:r>
        <w:fldChar w:fldCharType="separate"/>
      </w:r>
      <w:r>
        <w:rPr>
          <w:rStyle w:val="45"/>
          <w14:scene3d>
            <w14:lightRig w14:rig="threePt" w14:dir="t">
              <w14:rot w14:lat="0" w14:lon="0" w14:rev="0"/>
            </w14:lightRig>
          </w14:scene3d>
        </w:rPr>
        <w:t>5.2</w:t>
      </w:r>
      <w:r>
        <w:rPr>
          <w:rFonts w:asciiTheme="minorHAnsi" w:hAnsiTheme="minorHAnsi" w:eastAsiaTheme="minorEastAsia" w:cstheme="minorBidi"/>
          <w:smallCaps w:val="0"/>
          <w:sz w:val="21"/>
          <w:szCs w:val="22"/>
        </w:rPr>
        <w:tab/>
      </w:r>
      <w:r>
        <w:rPr>
          <w:rStyle w:val="45"/>
          <w:rFonts w:hint="eastAsia"/>
        </w:rPr>
        <w:t>实验心得</w:t>
      </w:r>
      <w:r>
        <w:tab/>
      </w:r>
      <w:r>
        <w:fldChar w:fldCharType="begin"/>
      </w:r>
      <w:r>
        <w:instrText xml:space="preserve"> PAGEREF _Toc69573836 \h </w:instrText>
      </w:r>
      <w:r>
        <w:fldChar w:fldCharType="separate"/>
      </w:r>
      <w:r>
        <w:t>14</w:t>
      </w:r>
      <w:r>
        <w:fldChar w:fldCharType="end"/>
      </w:r>
      <w:r>
        <w:fldChar w:fldCharType="end"/>
      </w:r>
    </w:p>
    <w:p>
      <w:pPr>
        <w:pStyle w:val="29"/>
        <w:tabs>
          <w:tab w:val="right" w:leader="dot" w:pos="8834"/>
        </w:tabs>
        <w:ind w:firstLine="562"/>
        <w:rPr>
          <w:rFonts w:asciiTheme="minorHAnsi" w:hAnsiTheme="minorHAnsi" w:eastAsiaTheme="minorEastAsia" w:cstheme="minorBidi"/>
          <w:b w:val="0"/>
          <w:bCs w:val="0"/>
          <w:caps w:val="0"/>
          <w:sz w:val="21"/>
          <w:szCs w:val="22"/>
        </w:rPr>
      </w:pPr>
      <w:r>
        <w:fldChar w:fldCharType="begin"/>
      </w:r>
      <w:r>
        <w:instrText xml:space="preserve"> HYPERLINK \l "_Toc69573837" </w:instrText>
      </w:r>
      <w:r>
        <w:fldChar w:fldCharType="separate"/>
      </w:r>
      <w:r>
        <w:rPr>
          <w:rStyle w:val="45"/>
          <w:rFonts w:hint="eastAsia"/>
        </w:rPr>
        <w:t>参考文献</w:t>
      </w:r>
      <w:r>
        <w:tab/>
      </w:r>
      <w:r>
        <w:fldChar w:fldCharType="begin"/>
      </w:r>
      <w:r>
        <w:instrText xml:space="preserve"> PAGEREF _Toc69573837 \h </w:instrText>
      </w:r>
      <w:r>
        <w:fldChar w:fldCharType="separate"/>
      </w:r>
      <w:r>
        <w:t>15</w:t>
      </w:r>
      <w:r>
        <w:fldChar w:fldCharType="end"/>
      </w:r>
      <w:r>
        <w:fldChar w:fldCharType="end"/>
      </w:r>
    </w:p>
    <w:p>
      <w:pPr>
        <w:ind w:firstLine="480"/>
        <w:sectPr>
          <w:headerReference r:id="rId11" w:type="default"/>
          <w:footerReference r:id="rId12" w:type="default"/>
          <w:footnotePr>
            <w:numRestart w:val="eachPage"/>
          </w:footnotePr>
          <w:pgSz w:w="11906" w:h="16838"/>
          <w:pgMar w:top="1843" w:right="1531" w:bottom="1588" w:left="1531" w:header="851" w:footer="992" w:gutter="0"/>
          <w:pgNumType w:fmt="upperRoman" w:start="1"/>
          <w:cols w:space="720" w:num="1"/>
          <w:docGrid w:type="linesAndChars" w:linePitch="459" w:charSpace="0"/>
        </w:sectPr>
      </w:pPr>
      <w:r>
        <w:fldChar w:fldCharType="end"/>
      </w:r>
    </w:p>
    <w:bookmarkEnd w:id="7"/>
    <w:bookmarkEnd w:id="8"/>
    <w:bookmarkEnd w:id="9"/>
    <w:bookmarkEnd w:id="10"/>
    <w:bookmarkEnd w:id="11"/>
    <w:bookmarkEnd w:id="12"/>
    <w:p>
      <w:pPr>
        <w:pStyle w:val="2"/>
        <w:numPr>
          <w:ilvl w:val="0"/>
          <w:numId w:val="7"/>
        </w:numPr>
        <w:ind w:firstLine="640"/>
      </w:pPr>
      <w:bookmarkStart w:id="13" w:name="_Toc69573816"/>
      <w:bookmarkStart w:id="14" w:name="_Toc134007939"/>
      <w:bookmarkStart w:id="15" w:name="_Toc266358996"/>
      <w:bookmarkStart w:id="16" w:name="_Toc135227590"/>
      <w:bookmarkStart w:id="17" w:name="_Toc135227423"/>
      <w:bookmarkStart w:id="18" w:name="_Toc135227344"/>
      <w:bookmarkStart w:id="19" w:name="_Toc135229748"/>
      <w:r>
        <w:rPr>
          <w:rFonts w:hint="eastAsia"/>
          <w:lang w:val="en-US" w:eastAsia="zh-CN"/>
        </w:rPr>
        <w:t>CPU部件实现之ALU和寄存器堆</w:t>
      </w:r>
      <w:r>
        <w:rPr>
          <w:rFonts w:hint="eastAsia"/>
        </w:rPr>
        <w:t>实验</w:t>
      </w:r>
      <w:bookmarkEnd w:id="13"/>
    </w:p>
    <w:p>
      <w:pPr>
        <w:pStyle w:val="3"/>
      </w:pPr>
      <w:bookmarkStart w:id="20" w:name="_Toc69573817"/>
      <w:r>
        <w:rPr>
          <w:rFonts w:hint="eastAsia"/>
        </w:rPr>
        <w:t>设计要求</w:t>
      </w:r>
      <w:bookmarkEnd w:id="20"/>
    </w:p>
    <w:p>
      <w:pPr>
        <w:pStyle w:val="4"/>
      </w:pPr>
      <w:r>
        <w:rPr>
          <w:lang w:val="en-US" w:eastAsia="zh-CN"/>
        </w:rPr>
        <w:t>理解和掌握 CPU 中的算术逻辑运算部件（ALU）和寄存器堆（Register File）的工作</w:t>
      </w:r>
      <w:r>
        <w:rPr>
          <w:rFonts w:hint="default"/>
          <w:lang w:val="en-US" w:eastAsia="zh-CN"/>
        </w:rPr>
        <w:t>原理，并使用 Verilog 和 ModelSim 进行设计和仿真。</w:t>
      </w:r>
    </w:p>
    <w:p>
      <w:pPr>
        <w:pStyle w:val="4"/>
      </w:pPr>
    </w:p>
    <w:p>
      <w:pPr>
        <w:pStyle w:val="3"/>
      </w:pPr>
      <w:bookmarkStart w:id="21" w:name="_Toc69573818"/>
      <w:r>
        <w:rPr>
          <w:rFonts w:hint="eastAsia"/>
        </w:rPr>
        <w:t>方案设计</w:t>
      </w:r>
      <w:bookmarkEnd w:id="21"/>
    </w:p>
    <w:p>
      <w:pPr>
        <w:pStyle w:val="4"/>
        <w:rPr>
          <w:rFonts w:hint="eastAsia"/>
          <w:lang w:val="en-US" w:eastAsia="zh-CN"/>
        </w:rPr>
      </w:pPr>
      <w:r>
        <w:rPr>
          <w:rFonts w:hint="eastAsia"/>
          <w:lang w:val="en-US" w:eastAsia="zh-CN"/>
        </w:rPr>
        <w:t>ALU方案:</w:t>
      </w:r>
    </w:p>
    <w:p>
      <w:pPr>
        <w:pStyle w:val="4"/>
        <w:rPr>
          <w:rFonts w:hint="eastAsia"/>
          <w:lang w:val="en-US" w:eastAsia="zh-CN"/>
        </w:rPr>
      </w:pPr>
      <w:r>
        <w:rPr>
          <w:rFonts w:hint="default"/>
          <w:lang w:val="en-US" w:eastAsia="zh-CN"/>
        </w:rPr>
        <w:t>ALU 支持 16 位的加、减、与、或以及移位运算</w:t>
      </w:r>
      <w:r>
        <w:rPr>
          <w:rFonts w:hint="eastAsia"/>
          <w:lang w:val="en-US" w:eastAsia="zh-CN"/>
        </w:rPr>
        <w:t>。根据ALU输入的参数，我们选择不同的功能。输入分别是参与运算的两个数，指令，以及输出。我们根据指令的不同选择不同的功能。</w:t>
      </w:r>
    </w:p>
    <w:p>
      <w:pPr>
        <w:pStyle w:val="4"/>
        <w:rPr>
          <w:rFonts w:hint="eastAsia"/>
          <w:lang w:val="en-US" w:eastAsia="zh-CN"/>
        </w:rPr>
      </w:pPr>
      <w:r>
        <w:rPr>
          <w:rFonts w:hint="eastAsia"/>
          <w:lang w:val="en-US" w:eastAsia="zh-CN"/>
        </w:rPr>
        <w:t>寄存器堆：</w:t>
      </w:r>
    </w:p>
    <w:p>
      <w:pPr>
        <w:pStyle w:val="4"/>
        <w:rPr>
          <w:rFonts w:hint="eastAsia"/>
          <w:lang w:val="en-US" w:eastAsia="zh-CN"/>
        </w:rPr>
      </w:pPr>
      <w:r>
        <w:rPr>
          <w:rFonts w:hint="eastAsia"/>
          <w:lang w:val="en-US" w:eastAsia="zh-CN"/>
        </w:rPr>
        <w:t>寄存器堆实际上就是根据输入的参数得到或者改变相应寄存器的内容。输入就是两个读寄存器的编号以及一个使能信号en，如果是能信号en =1，那么久进行写操作。根据输入的需要写的寄存器的编号，找到对应的寄存器，然后再根据输入的需要写进去的参数，将数据写入。但是读信号是始终有的。这时候，两个输出就是得到本次运行得到的两个相应寄存器的内容。</w:t>
      </w:r>
    </w:p>
    <w:p>
      <w:pPr>
        <w:pStyle w:val="4"/>
        <w:rPr>
          <w:rFonts w:hint="default"/>
          <w:lang w:val="en-US" w:eastAsia="zh-CN"/>
        </w:rPr>
      </w:pPr>
    </w:p>
    <w:p>
      <w:pPr>
        <w:pStyle w:val="3"/>
      </w:pPr>
      <w:bookmarkStart w:id="22" w:name="_Toc69573819"/>
      <w:r>
        <w:rPr>
          <w:rFonts w:hint="eastAsia"/>
        </w:rPr>
        <w:t>实验步骤</w:t>
      </w:r>
      <w:bookmarkEnd w:id="22"/>
    </w:p>
    <w:p>
      <w:pPr>
        <w:pStyle w:val="4"/>
        <w:numPr>
          <w:ilvl w:val="0"/>
          <w:numId w:val="8"/>
        </w:numPr>
        <w:ind w:firstLineChars="0"/>
        <w:rPr>
          <w:rFonts w:hint="eastAsia"/>
          <w:lang w:val="en-US" w:eastAsia="zh-CN"/>
        </w:rPr>
      </w:pPr>
      <w:r>
        <w:rPr>
          <w:rFonts w:hint="eastAsia"/>
          <w:lang w:val="en-US" w:eastAsia="zh-CN"/>
        </w:rPr>
        <w:t>Verilog 关键代码描述</w:t>
      </w:r>
    </w:p>
    <w:tbl>
      <w:tblPr>
        <w:tblStyle w:val="4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48"/>
        <w:gridCol w:w="6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8" w:type="dxa"/>
          </w:tcPr>
          <w:p>
            <w:pPr>
              <w:pStyle w:val="4"/>
              <w:numPr>
                <w:ilvl w:val="0"/>
                <w:numId w:val="0"/>
              </w:numPr>
              <w:rPr>
                <w:rFonts w:hint="default"/>
                <w:vertAlign w:val="baseline"/>
                <w:lang w:val="en-US" w:eastAsia="zh-CN"/>
              </w:rPr>
            </w:pPr>
            <w:r>
              <w:rPr>
                <w:rFonts w:hint="eastAsia"/>
                <w:vertAlign w:val="baseline"/>
                <w:lang w:val="en-US" w:eastAsia="zh-CN"/>
              </w:rPr>
              <w:t>输入</w:t>
            </w:r>
          </w:p>
        </w:tc>
        <w:tc>
          <w:tcPr>
            <w:tcW w:w="6827" w:type="dxa"/>
          </w:tcPr>
          <w:p>
            <w:pPr>
              <w:pStyle w:val="4"/>
              <w:numPr>
                <w:ilvl w:val="0"/>
                <w:numId w:val="0"/>
              </w:numPr>
              <w:rPr>
                <w:rFonts w:hint="default"/>
                <w:vertAlign w:val="baseline"/>
                <w:lang w:val="en-US" w:eastAsia="zh-CN"/>
              </w:rPr>
            </w:pPr>
            <w:r>
              <w:rPr>
                <w:rFonts w:hint="eastAsia"/>
                <w:vertAlign w:val="baseline"/>
                <w:lang w:val="en-US" w:eastAsia="zh-CN"/>
              </w:rPr>
              <w:t>指令编号op，参数a,b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8" w:type="dxa"/>
          </w:tcPr>
          <w:p>
            <w:pPr>
              <w:pStyle w:val="4"/>
              <w:numPr>
                <w:ilvl w:val="0"/>
                <w:numId w:val="0"/>
              </w:numPr>
              <w:rPr>
                <w:rFonts w:hint="default"/>
                <w:vertAlign w:val="baseline"/>
                <w:lang w:val="en-US" w:eastAsia="zh-CN"/>
              </w:rPr>
            </w:pPr>
            <w:r>
              <w:rPr>
                <w:rFonts w:hint="eastAsia"/>
                <w:vertAlign w:val="baseline"/>
                <w:lang w:val="en-US" w:eastAsia="zh-CN"/>
              </w:rPr>
              <w:t>输出</w:t>
            </w:r>
          </w:p>
        </w:tc>
        <w:tc>
          <w:tcPr>
            <w:tcW w:w="6827" w:type="dxa"/>
          </w:tcPr>
          <w:p>
            <w:pPr>
              <w:pStyle w:val="4"/>
              <w:numPr>
                <w:ilvl w:val="0"/>
                <w:numId w:val="0"/>
              </w:numPr>
              <w:rPr>
                <w:rFonts w:hint="default"/>
                <w:vertAlign w:val="baseline"/>
                <w:lang w:val="en-US" w:eastAsia="zh-CN"/>
              </w:rPr>
            </w:pPr>
            <w:r>
              <w:rPr>
                <w:rFonts w:hint="eastAsia"/>
                <w:vertAlign w:val="baseline"/>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8" w:type="dxa"/>
          </w:tcPr>
          <w:p>
            <w:pPr>
              <w:pStyle w:val="4"/>
              <w:numPr>
                <w:ilvl w:val="0"/>
                <w:numId w:val="0"/>
              </w:numPr>
              <w:rPr>
                <w:rFonts w:hint="default"/>
                <w:vertAlign w:val="baseline"/>
                <w:lang w:val="en-US" w:eastAsia="zh-CN"/>
              </w:rPr>
            </w:pPr>
            <w:r>
              <w:rPr>
                <w:rFonts w:hint="eastAsia"/>
                <w:vertAlign w:val="baseline"/>
                <w:lang w:val="en-US" w:eastAsia="zh-CN"/>
              </w:rPr>
              <w:t>功能</w:t>
            </w:r>
          </w:p>
        </w:tc>
        <w:tc>
          <w:tcPr>
            <w:tcW w:w="6827" w:type="dxa"/>
          </w:tcPr>
          <w:p>
            <w:pPr>
              <w:pStyle w:val="4"/>
              <w:numPr>
                <w:ilvl w:val="0"/>
                <w:numId w:val="0"/>
              </w:numPr>
              <w:rPr>
                <w:rFonts w:hint="default"/>
                <w:vertAlign w:val="baseline"/>
                <w:lang w:val="en-US" w:eastAsia="zh-CN"/>
              </w:rPr>
            </w:pPr>
            <w:r>
              <w:rPr>
                <w:rFonts w:hint="eastAsia"/>
                <w:vertAlign w:val="baseline"/>
                <w:lang w:val="en-US" w:eastAsia="zh-CN"/>
              </w:rPr>
              <w:t>根据op实现不同的运算</w:t>
            </w:r>
          </w:p>
        </w:tc>
      </w:tr>
    </w:tbl>
    <w:p>
      <w:pPr>
        <w:pStyle w:val="4"/>
        <w:numPr>
          <w:ilvl w:val="0"/>
          <w:numId w:val="0"/>
        </w:numPr>
        <w:ind w:left="480" w:leftChars="0"/>
        <w:rPr>
          <w:rFonts w:hint="eastAsia"/>
          <w:lang w:val="en-US" w:eastAsia="zh-CN"/>
        </w:rPr>
      </w:pPr>
    </w:p>
    <w:p>
      <w:pPr>
        <w:pStyle w:val="4"/>
        <w:numPr>
          <w:ilvl w:val="0"/>
          <w:numId w:val="0"/>
        </w:numPr>
        <w:ind w:left="480" w:leftChars="0"/>
        <w:rPr>
          <w:rFonts w:hint="eastAsia"/>
          <w:lang w:val="en-US" w:eastAsia="zh-CN"/>
        </w:rPr>
      </w:pPr>
      <w:r>
        <w:rPr>
          <w:rFonts w:hint="eastAsia"/>
          <w:lang w:val="en-US" w:eastAsia="zh-CN"/>
        </w:rPr>
        <w:t>Alu:</w:t>
      </w:r>
    </w:p>
    <w:p>
      <w:pPr>
        <w:pStyle w:val="4"/>
        <w:numPr>
          <w:ilvl w:val="0"/>
          <w:numId w:val="0"/>
        </w:numPr>
        <w:ind w:left="480" w:leftChars="0"/>
        <w:rPr>
          <w:rFonts w:hint="eastAsia"/>
          <w:lang w:val="en-US" w:eastAsia="zh-CN"/>
        </w:rPr>
      </w:pPr>
      <w:r>
        <w:rPr>
          <w:rFonts w:hint="eastAsia"/>
          <w:lang w:val="en-US" w:eastAsia="zh-CN"/>
        </w:rPr>
        <w:t>always@(*)begin</w:t>
      </w:r>
    </w:p>
    <w:p>
      <w:pPr>
        <w:pStyle w:val="4"/>
        <w:numPr>
          <w:ilvl w:val="0"/>
          <w:numId w:val="0"/>
        </w:numPr>
        <w:ind w:left="480" w:leftChars="0"/>
        <w:rPr>
          <w:rFonts w:hint="eastAsia"/>
          <w:lang w:val="en-US" w:eastAsia="zh-CN"/>
        </w:rPr>
      </w:pPr>
      <w:r>
        <w:rPr>
          <w:rFonts w:hint="eastAsia"/>
          <w:lang w:val="en-US" w:eastAsia="zh-CN"/>
        </w:rPr>
        <w:t xml:space="preserve">    case(op)</w:t>
      </w:r>
    </w:p>
    <w:p>
      <w:pPr>
        <w:pStyle w:val="4"/>
        <w:ind w:firstLine="1315" w:firstLineChars="548"/>
        <w:rPr>
          <w:rFonts w:hint="default"/>
          <w:lang w:val="en-US" w:eastAsia="zh-CN"/>
        </w:rPr>
      </w:pPr>
      <w:r>
        <w:rPr>
          <w:rFonts w:hint="default"/>
          <w:lang w:val="en-US" w:eastAsia="zh-CN"/>
        </w:rPr>
        <w:t>4'd0: y = a + b;</w:t>
      </w:r>
    </w:p>
    <w:p>
      <w:pPr>
        <w:pStyle w:val="4"/>
        <w:rPr>
          <w:rFonts w:hint="default"/>
          <w:lang w:val="en-US" w:eastAsia="zh-CN"/>
        </w:rPr>
      </w:pPr>
      <w:r>
        <w:rPr>
          <w:rFonts w:hint="default"/>
          <w:lang w:val="en-US" w:eastAsia="zh-CN"/>
        </w:rPr>
        <w:t xml:space="preserve">        4'd1: y = a - b;</w:t>
      </w:r>
    </w:p>
    <w:p>
      <w:pPr>
        <w:pStyle w:val="4"/>
        <w:rPr>
          <w:rFonts w:hint="default"/>
          <w:lang w:val="en-US" w:eastAsia="zh-CN"/>
        </w:rPr>
      </w:pPr>
      <w:r>
        <w:rPr>
          <w:rFonts w:hint="default"/>
          <w:lang w:val="en-US" w:eastAsia="zh-CN"/>
        </w:rPr>
        <w:t xml:space="preserve">        4'd2: y = a * b;</w:t>
      </w:r>
    </w:p>
    <w:p>
      <w:pPr>
        <w:pStyle w:val="4"/>
        <w:rPr>
          <w:rFonts w:hint="default"/>
          <w:lang w:val="en-US" w:eastAsia="zh-CN"/>
        </w:rPr>
      </w:pPr>
      <w:r>
        <w:rPr>
          <w:rFonts w:hint="default"/>
          <w:lang w:val="en-US" w:eastAsia="zh-CN"/>
        </w:rPr>
        <w:t xml:space="preserve">        4'd3: y = a / b;</w:t>
      </w:r>
    </w:p>
    <w:p>
      <w:pPr>
        <w:pStyle w:val="4"/>
        <w:rPr>
          <w:rFonts w:hint="default"/>
          <w:lang w:val="en-US" w:eastAsia="zh-CN"/>
        </w:rPr>
      </w:pPr>
      <w:r>
        <w:rPr>
          <w:rFonts w:hint="default"/>
          <w:lang w:val="en-US" w:eastAsia="zh-CN"/>
        </w:rPr>
        <w:t xml:space="preserve">        4'd4: y = a % b;    //求余</w:t>
      </w:r>
    </w:p>
    <w:p>
      <w:pPr>
        <w:pStyle w:val="4"/>
        <w:rPr>
          <w:rFonts w:hint="default"/>
          <w:lang w:val="en-US" w:eastAsia="zh-CN"/>
        </w:rPr>
      </w:pPr>
      <w:r>
        <w:rPr>
          <w:rFonts w:hint="default"/>
          <w:lang w:val="en-US" w:eastAsia="zh-CN"/>
        </w:rPr>
        <w:t xml:space="preserve">        //位运算</w:t>
      </w:r>
    </w:p>
    <w:p>
      <w:pPr>
        <w:pStyle w:val="4"/>
        <w:rPr>
          <w:rFonts w:hint="default"/>
          <w:lang w:val="en-US" w:eastAsia="zh-CN"/>
        </w:rPr>
      </w:pPr>
      <w:r>
        <w:rPr>
          <w:rFonts w:hint="default"/>
          <w:lang w:val="en-US" w:eastAsia="zh-CN"/>
        </w:rPr>
        <w:t xml:space="preserve">        4'd5: y = a &amp; b;    //与</w:t>
      </w:r>
    </w:p>
    <w:p>
      <w:pPr>
        <w:pStyle w:val="4"/>
        <w:rPr>
          <w:rFonts w:hint="default"/>
          <w:lang w:val="en-US" w:eastAsia="zh-CN"/>
        </w:rPr>
      </w:pPr>
      <w:r>
        <w:rPr>
          <w:rFonts w:hint="default"/>
          <w:lang w:val="en-US" w:eastAsia="zh-CN"/>
        </w:rPr>
        <w:t xml:space="preserve">        4'd6: y = a | b;    //或</w:t>
      </w:r>
    </w:p>
    <w:p>
      <w:pPr>
        <w:pStyle w:val="4"/>
        <w:rPr>
          <w:rFonts w:hint="default"/>
          <w:lang w:val="en-US" w:eastAsia="zh-CN"/>
        </w:rPr>
      </w:pPr>
      <w:r>
        <w:rPr>
          <w:rFonts w:hint="default"/>
          <w:lang w:val="en-US" w:eastAsia="zh-CN"/>
        </w:rPr>
        <w:t xml:space="preserve">        4'd7: y = ~a;       //非</w:t>
      </w:r>
    </w:p>
    <w:p>
      <w:pPr>
        <w:pStyle w:val="4"/>
        <w:rPr>
          <w:rFonts w:hint="default"/>
          <w:lang w:val="en-US" w:eastAsia="zh-CN"/>
        </w:rPr>
      </w:pPr>
      <w:r>
        <w:rPr>
          <w:rFonts w:hint="default"/>
          <w:lang w:val="en-US" w:eastAsia="zh-CN"/>
        </w:rPr>
        <w:t xml:space="preserve">        4'd8: y = a ^ b;    //异或</w:t>
      </w:r>
    </w:p>
    <w:p>
      <w:pPr>
        <w:pStyle w:val="4"/>
        <w:rPr>
          <w:rFonts w:hint="default"/>
          <w:lang w:val="en-US" w:eastAsia="zh-CN"/>
        </w:rPr>
      </w:pPr>
      <w:r>
        <w:rPr>
          <w:rFonts w:hint="default"/>
          <w:lang w:val="en-US" w:eastAsia="zh-CN"/>
        </w:rPr>
        <w:t xml:space="preserve">        4'd9: y = a ~^ b;   //同或</w:t>
      </w:r>
    </w:p>
    <w:p>
      <w:pPr>
        <w:pStyle w:val="4"/>
        <w:rPr>
          <w:rFonts w:hint="default"/>
          <w:lang w:val="en-US" w:eastAsia="zh-CN"/>
        </w:rPr>
      </w:pPr>
      <w:r>
        <w:rPr>
          <w:rFonts w:hint="default"/>
          <w:lang w:val="en-US" w:eastAsia="zh-CN"/>
        </w:rPr>
        <w:t xml:space="preserve">        4'd10: y = ~(a &amp; b);//与非</w:t>
      </w:r>
    </w:p>
    <w:p>
      <w:pPr>
        <w:pStyle w:val="4"/>
        <w:rPr>
          <w:rFonts w:hint="default"/>
          <w:lang w:val="en-US" w:eastAsia="zh-CN"/>
        </w:rPr>
      </w:pPr>
      <w:r>
        <w:rPr>
          <w:rFonts w:hint="default"/>
          <w:lang w:val="en-US" w:eastAsia="zh-CN"/>
        </w:rPr>
        <w:t xml:space="preserve">        4'd11: y = ~(a | b);//或非</w:t>
      </w:r>
    </w:p>
    <w:p>
      <w:pPr>
        <w:pStyle w:val="4"/>
        <w:rPr>
          <w:rFonts w:hint="default"/>
          <w:lang w:val="en-US" w:eastAsia="zh-CN"/>
        </w:rPr>
      </w:pPr>
      <w:r>
        <w:rPr>
          <w:rFonts w:hint="default"/>
          <w:lang w:val="en-US" w:eastAsia="zh-CN"/>
        </w:rPr>
        <w:t xml:space="preserve">        //移位运算</w:t>
      </w:r>
    </w:p>
    <w:p>
      <w:pPr>
        <w:pStyle w:val="4"/>
        <w:rPr>
          <w:rFonts w:hint="default"/>
          <w:lang w:val="en-US" w:eastAsia="zh-CN"/>
        </w:rPr>
      </w:pPr>
      <w:r>
        <w:rPr>
          <w:rFonts w:hint="default"/>
          <w:lang w:val="en-US" w:eastAsia="zh-CN"/>
        </w:rPr>
        <w:t xml:space="preserve">        4'd12: y = a &lt;&lt; b;//逻辑左移和算术左移结果相同</w:t>
      </w:r>
    </w:p>
    <w:p>
      <w:pPr>
        <w:pStyle w:val="4"/>
        <w:rPr>
          <w:rFonts w:hint="default"/>
          <w:lang w:val="en-US" w:eastAsia="zh-CN"/>
        </w:rPr>
      </w:pPr>
      <w:r>
        <w:rPr>
          <w:rFonts w:hint="default"/>
          <w:lang w:val="en-US" w:eastAsia="zh-CN"/>
        </w:rPr>
        <w:t xml:space="preserve">        4'd13: y = a &gt;&gt; b;//逻辑右移</w:t>
      </w:r>
    </w:p>
    <w:p>
      <w:pPr>
        <w:pStyle w:val="4"/>
        <w:rPr>
          <w:rFonts w:hint="default"/>
          <w:lang w:val="en-US" w:eastAsia="zh-CN"/>
        </w:rPr>
      </w:pPr>
      <w:r>
        <w:rPr>
          <w:rFonts w:hint="default"/>
          <w:lang w:val="en-US" w:eastAsia="zh-CN"/>
        </w:rPr>
        <w:t xml:space="preserve">        4'd14: y = a &gt;&gt;&gt; b;//算术右移</w:t>
      </w:r>
    </w:p>
    <w:p>
      <w:pPr>
        <w:pStyle w:val="4"/>
        <w:rPr>
          <w:rFonts w:hint="default"/>
          <w:lang w:val="en-US" w:eastAsia="zh-CN"/>
        </w:rPr>
      </w:pPr>
      <w:r>
        <w:rPr>
          <w:rFonts w:hint="default"/>
          <w:lang w:val="en-US" w:eastAsia="zh-CN"/>
        </w:rPr>
        <w:t xml:space="preserve">        4'd15: y = 0;</w:t>
      </w:r>
    </w:p>
    <w:p>
      <w:pPr>
        <w:pStyle w:val="4"/>
        <w:numPr>
          <w:ilvl w:val="0"/>
          <w:numId w:val="0"/>
        </w:numPr>
        <w:ind w:left="480" w:leftChars="0"/>
        <w:rPr>
          <w:rFonts w:hint="default"/>
          <w:lang w:val="en-US" w:eastAsia="zh-CN"/>
        </w:rPr>
      </w:pPr>
      <w:r>
        <w:rPr>
          <w:rFonts w:hint="default"/>
          <w:lang w:val="en-US" w:eastAsia="zh-CN"/>
        </w:rPr>
        <w:t xml:space="preserve">   endcase</w:t>
      </w:r>
    </w:p>
    <w:p>
      <w:pPr>
        <w:pStyle w:val="4"/>
        <w:numPr>
          <w:ilvl w:val="0"/>
          <w:numId w:val="0"/>
        </w:numPr>
        <w:ind w:left="480" w:leftChars="0"/>
        <w:rPr>
          <w:rFonts w:hint="default"/>
          <w:lang w:val="en-US" w:eastAsia="zh-CN"/>
        </w:rPr>
      </w:pPr>
      <w:r>
        <w:rPr>
          <w:rFonts w:hint="default"/>
          <w:lang w:val="en-US" w:eastAsia="zh-CN"/>
        </w:rPr>
        <w:t>End</w:t>
      </w:r>
    </w:p>
    <w:p>
      <w:pPr>
        <w:pStyle w:val="4"/>
        <w:numPr>
          <w:ilvl w:val="0"/>
          <w:numId w:val="0"/>
        </w:numPr>
        <w:ind w:left="480" w:leftChars="0"/>
        <w:rPr>
          <w:rFonts w:hint="default"/>
          <w:lang w:val="en-US" w:eastAsia="zh-CN"/>
        </w:rPr>
      </w:pPr>
    </w:p>
    <w:p>
      <w:pPr>
        <w:pStyle w:val="4"/>
        <w:numPr>
          <w:ilvl w:val="0"/>
          <w:numId w:val="0"/>
        </w:numPr>
        <w:ind w:left="480" w:leftChars="0"/>
        <w:rPr>
          <w:rFonts w:hint="eastAsia"/>
          <w:lang w:val="en-US" w:eastAsia="zh-CN"/>
        </w:rPr>
      </w:pPr>
      <w:r>
        <w:rPr>
          <w:rFonts w:hint="eastAsia"/>
          <w:lang w:val="en-US" w:eastAsia="zh-CN"/>
        </w:rPr>
        <w:t>寄存器堆：</w:t>
      </w:r>
    </w:p>
    <w:p>
      <w:pPr>
        <w:pStyle w:val="4"/>
        <w:numPr>
          <w:ilvl w:val="0"/>
          <w:numId w:val="0"/>
        </w:numPr>
        <w:ind w:left="480" w:leftChars="0"/>
        <w:rPr>
          <w:rFonts w:hint="default"/>
          <w:lang w:val="en-US" w:eastAsia="zh-CN"/>
        </w:rPr>
      </w:pPr>
      <w:r>
        <w:rPr>
          <w:rFonts w:hint="default"/>
          <w:lang w:val="en-US" w:eastAsia="zh-CN"/>
        </w:rPr>
        <w:t>initial begin</w:t>
      </w:r>
      <w:r>
        <w:rPr>
          <w:rFonts w:hint="eastAsia"/>
          <w:lang w:val="en-US" w:eastAsia="zh-CN"/>
        </w:rPr>
        <w:t xml:space="preserve">        //对寄存器内容进行初始化</w:t>
      </w:r>
    </w:p>
    <w:p>
      <w:pPr>
        <w:pStyle w:val="4"/>
        <w:numPr>
          <w:ilvl w:val="0"/>
          <w:numId w:val="0"/>
        </w:numPr>
        <w:ind w:left="480" w:leftChars="0"/>
        <w:rPr>
          <w:rFonts w:hint="default"/>
          <w:lang w:val="en-US" w:eastAsia="zh-CN"/>
        </w:rPr>
      </w:pPr>
      <w:r>
        <w:rPr>
          <w:rFonts w:hint="default"/>
          <w:lang w:val="en-US" w:eastAsia="zh-CN"/>
        </w:rPr>
        <w:t xml:space="preserve">    for(i=0;i&lt;256;i=i+1)</w:t>
      </w:r>
    </w:p>
    <w:p>
      <w:pPr>
        <w:pStyle w:val="4"/>
        <w:numPr>
          <w:ilvl w:val="0"/>
          <w:numId w:val="0"/>
        </w:numPr>
        <w:ind w:left="480" w:leftChars="0"/>
        <w:rPr>
          <w:rFonts w:hint="default"/>
          <w:lang w:val="en-US" w:eastAsia="zh-CN"/>
        </w:rPr>
      </w:pPr>
      <w:r>
        <w:rPr>
          <w:rFonts w:hint="default"/>
          <w:lang w:val="en-US" w:eastAsia="zh-CN"/>
        </w:rPr>
        <w:t xml:space="preserve">    </w:t>
      </w:r>
    </w:p>
    <w:p>
      <w:pPr>
        <w:pStyle w:val="4"/>
        <w:numPr>
          <w:ilvl w:val="0"/>
          <w:numId w:val="0"/>
        </w:numPr>
        <w:ind w:left="480" w:leftChars="0"/>
        <w:rPr>
          <w:rFonts w:hint="default"/>
          <w:lang w:val="en-US" w:eastAsia="zh-CN"/>
        </w:rPr>
      </w:pPr>
      <w:r>
        <w:rPr>
          <w:rFonts w:hint="default"/>
          <w:lang w:val="en-US" w:eastAsia="zh-CN"/>
        </w:rPr>
        <w:t xml:space="preserve">        r[i][15:9] = 0;</w:t>
      </w:r>
    </w:p>
    <w:p>
      <w:pPr>
        <w:pStyle w:val="4"/>
        <w:numPr>
          <w:ilvl w:val="0"/>
          <w:numId w:val="0"/>
        </w:numPr>
        <w:ind w:left="480" w:leftChars="0"/>
        <w:rPr>
          <w:rFonts w:hint="default"/>
          <w:lang w:val="en-US" w:eastAsia="zh-CN"/>
        </w:rPr>
      </w:pPr>
      <w:r>
        <w:rPr>
          <w:rFonts w:hint="default"/>
          <w:lang w:val="en-US" w:eastAsia="zh-CN"/>
        </w:rPr>
        <w:t xml:space="preserve">        r[i][2:0] = i%5;</w:t>
      </w:r>
    </w:p>
    <w:p>
      <w:pPr>
        <w:pStyle w:val="4"/>
        <w:numPr>
          <w:ilvl w:val="0"/>
          <w:numId w:val="0"/>
        </w:numPr>
        <w:ind w:left="480" w:leftChars="0"/>
        <w:rPr>
          <w:rFonts w:hint="default"/>
          <w:lang w:val="en-US" w:eastAsia="zh-CN"/>
        </w:rPr>
      </w:pPr>
      <w:r>
        <w:rPr>
          <w:rFonts w:hint="default"/>
          <w:lang w:val="en-US" w:eastAsia="zh-CN"/>
        </w:rPr>
        <w:t xml:space="preserve">        r[i][5:3] = i%5 + 1;</w:t>
      </w:r>
    </w:p>
    <w:p>
      <w:pPr>
        <w:pStyle w:val="4"/>
        <w:numPr>
          <w:ilvl w:val="0"/>
          <w:numId w:val="0"/>
        </w:numPr>
        <w:ind w:left="480" w:leftChars="0"/>
        <w:rPr>
          <w:rFonts w:hint="default"/>
          <w:lang w:val="en-US" w:eastAsia="zh-CN"/>
        </w:rPr>
      </w:pPr>
      <w:r>
        <w:rPr>
          <w:rFonts w:hint="default"/>
          <w:lang w:val="en-US" w:eastAsia="zh-CN"/>
        </w:rPr>
        <w:t xml:space="preserve">        r[i][8:6] = i%5 + 2;</w:t>
      </w:r>
    </w:p>
    <w:p>
      <w:pPr>
        <w:pStyle w:val="4"/>
        <w:numPr>
          <w:ilvl w:val="0"/>
          <w:numId w:val="0"/>
        </w:numPr>
        <w:ind w:left="480" w:leftChars="0"/>
        <w:rPr>
          <w:rFonts w:hint="default"/>
          <w:lang w:val="en-US" w:eastAsia="zh-CN"/>
        </w:rPr>
      </w:pPr>
      <w:r>
        <w:rPr>
          <w:rFonts w:hint="default"/>
          <w:lang w:val="en-US" w:eastAsia="zh-CN"/>
        </w:rPr>
        <w:t>end</w:t>
      </w:r>
    </w:p>
    <w:p>
      <w:pPr>
        <w:pStyle w:val="4"/>
        <w:numPr>
          <w:ilvl w:val="0"/>
          <w:numId w:val="0"/>
        </w:numPr>
        <w:ind w:left="480" w:leftChars="0"/>
        <w:rPr>
          <w:rFonts w:hint="default"/>
          <w:lang w:val="en-US" w:eastAsia="zh-CN"/>
        </w:rPr>
      </w:pPr>
      <w:r>
        <w:rPr>
          <w:rFonts w:hint="default"/>
          <w:lang w:val="en-US" w:eastAsia="zh-CN"/>
        </w:rPr>
        <w:t>always@(*)begin</w:t>
      </w:r>
    </w:p>
    <w:p>
      <w:pPr>
        <w:pStyle w:val="4"/>
        <w:numPr>
          <w:ilvl w:val="0"/>
          <w:numId w:val="0"/>
        </w:numPr>
        <w:ind w:left="480" w:leftChars="0"/>
        <w:rPr>
          <w:rFonts w:hint="default"/>
          <w:lang w:val="en-US" w:eastAsia="zh-CN"/>
        </w:rPr>
      </w:pPr>
      <w:r>
        <w:rPr>
          <w:rFonts w:hint="default"/>
          <w:lang w:val="en-US" w:eastAsia="zh-CN"/>
        </w:rPr>
        <w:t xml:space="preserve">    if(WE == 1) // 低电平为写信号</w:t>
      </w:r>
      <w:r>
        <w:rPr>
          <w:rFonts w:hint="eastAsia"/>
          <w:lang w:val="en-US" w:eastAsia="zh-CN"/>
        </w:rPr>
        <w:t>，根据不同的信号选择不同的操作</w:t>
      </w:r>
    </w:p>
    <w:p>
      <w:pPr>
        <w:pStyle w:val="4"/>
        <w:numPr>
          <w:ilvl w:val="0"/>
          <w:numId w:val="0"/>
        </w:numPr>
        <w:ind w:left="480" w:leftChars="0"/>
        <w:rPr>
          <w:rFonts w:hint="default"/>
          <w:lang w:val="en-US" w:eastAsia="zh-CN"/>
        </w:rPr>
      </w:pPr>
      <w:r>
        <w:rPr>
          <w:rFonts w:hint="default"/>
          <w:lang w:val="en-US" w:eastAsia="zh-CN"/>
        </w:rPr>
        <w:t xml:space="preserve">        data_read = r[address];</w:t>
      </w:r>
    </w:p>
    <w:p>
      <w:pPr>
        <w:pStyle w:val="4"/>
        <w:numPr>
          <w:ilvl w:val="0"/>
          <w:numId w:val="0"/>
        </w:numPr>
        <w:ind w:left="480" w:leftChars="0"/>
        <w:rPr>
          <w:rFonts w:hint="default"/>
          <w:lang w:val="en-US" w:eastAsia="zh-CN"/>
        </w:rPr>
      </w:pPr>
      <w:r>
        <w:rPr>
          <w:rFonts w:hint="default"/>
          <w:lang w:val="en-US" w:eastAsia="zh-CN"/>
        </w:rPr>
        <w:t xml:space="preserve">    else</w:t>
      </w:r>
    </w:p>
    <w:p>
      <w:pPr>
        <w:pStyle w:val="4"/>
        <w:numPr>
          <w:ilvl w:val="0"/>
          <w:numId w:val="0"/>
        </w:numPr>
        <w:ind w:left="480" w:leftChars="0"/>
        <w:rPr>
          <w:rFonts w:hint="default"/>
          <w:lang w:val="en-US" w:eastAsia="zh-CN"/>
        </w:rPr>
      </w:pPr>
      <w:r>
        <w:rPr>
          <w:rFonts w:hint="default"/>
          <w:lang w:val="en-US" w:eastAsia="zh-CN"/>
        </w:rPr>
        <w:t xml:space="preserve">       r[address] = data_write;</w:t>
      </w:r>
    </w:p>
    <w:p>
      <w:pPr>
        <w:pStyle w:val="4"/>
        <w:numPr>
          <w:ilvl w:val="0"/>
          <w:numId w:val="0"/>
        </w:numPr>
        <w:ind w:left="480" w:leftChars="0"/>
        <w:rPr>
          <w:rFonts w:hint="default"/>
          <w:lang w:val="en-US" w:eastAsia="zh-CN"/>
        </w:rPr>
      </w:pPr>
      <w:r>
        <w:rPr>
          <w:rFonts w:hint="default"/>
          <w:lang w:val="en-US" w:eastAsia="zh-CN"/>
        </w:rPr>
        <w:t>end</w:t>
      </w:r>
    </w:p>
    <w:p>
      <w:pPr>
        <w:pStyle w:val="4"/>
        <w:numPr>
          <w:ilvl w:val="0"/>
          <w:numId w:val="8"/>
        </w:numPr>
        <w:ind w:firstLineChars="0"/>
        <w:rPr>
          <w:rFonts w:hint="eastAsia"/>
          <w:lang w:val="en-US" w:eastAsia="zh-CN"/>
        </w:rPr>
      </w:pPr>
      <w:r>
        <w:rPr>
          <w:rFonts w:hint="eastAsia"/>
          <w:lang w:val="en-US" w:eastAsia="zh-CN"/>
        </w:rPr>
        <w:t xml:space="preserve">测试文件描述 </w:t>
      </w:r>
    </w:p>
    <w:p>
      <w:pPr>
        <w:pStyle w:val="4"/>
        <w:numPr>
          <w:ilvl w:val="0"/>
          <w:numId w:val="0"/>
        </w:numPr>
        <w:ind w:left="480" w:leftChars="0"/>
        <w:rPr>
          <w:rFonts w:hint="eastAsia"/>
          <w:lang w:val="en-US" w:eastAsia="zh-CN"/>
        </w:rPr>
      </w:pPr>
      <w:r>
        <w:rPr>
          <w:rFonts w:hint="eastAsia"/>
          <w:lang w:val="en-US" w:eastAsia="zh-CN"/>
        </w:rPr>
        <w:t>Alu:</w:t>
      </w:r>
    </w:p>
    <w:p>
      <w:pPr>
        <w:pStyle w:val="4"/>
        <w:numPr>
          <w:ilvl w:val="0"/>
          <w:numId w:val="0"/>
        </w:numPr>
        <w:ind w:left="480" w:leftChars="0"/>
        <w:rPr>
          <w:rFonts w:hint="default"/>
          <w:lang w:val="en-US" w:eastAsia="zh-CN"/>
        </w:rPr>
      </w:pPr>
      <w:r>
        <w:rPr>
          <w:rFonts w:hint="default"/>
          <w:lang w:val="en-US" w:eastAsia="zh-CN"/>
        </w:rPr>
        <w:t>module ALU;</w:t>
      </w:r>
    </w:p>
    <w:p>
      <w:pPr>
        <w:pStyle w:val="4"/>
        <w:numPr>
          <w:ilvl w:val="0"/>
          <w:numId w:val="0"/>
        </w:numPr>
        <w:ind w:left="480" w:leftChars="0"/>
        <w:rPr>
          <w:rFonts w:hint="default"/>
          <w:lang w:val="en-US" w:eastAsia="zh-CN"/>
        </w:rPr>
      </w:pPr>
      <w:r>
        <w:rPr>
          <w:rFonts w:hint="default"/>
          <w:lang w:val="en-US" w:eastAsia="zh-CN"/>
        </w:rPr>
        <w:t>reg [15:0] a,b;</w:t>
      </w:r>
    </w:p>
    <w:p>
      <w:pPr>
        <w:pStyle w:val="4"/>
        <w:numPr>
          <w:ilvl w:val="0"/>
          <w:numId w:val="0"/>
        </w:numPr>
        <w:ind w:left="480" w:leftChars="0"/>
        <w:rPr>
          <w:rFonts w:hint="default"/>
          <w:lang w:val="en-US" w:eastAsia="zh-CN"/>
        </w:rPr>
      </w:pPr>
      <w:r>
        <w:rPr>
          <w:rFonts w:hint="default"/>
          <w:lang w:val="en-US" w:eastAsia="zh-CN"/>
        </w:rPr>
        <w:t>reg [3:0] op;</w:t>
      </w:r>
    </w:p>
    <w:p>
      <w:pPr>
        <w:pStyle w:val="4"/>
        <w:numPr>
          <w:ilvl w:val="0"/>
          <w:numId w:val="0"/>
        </w:numPr>
        <w:ind w:left="480" w:leftChars="0"/>
        <w:rPr>
          <w:rFonts w:hint="default"/>
          <w:lang w:val="en-US" w:eastAsia="zh-CN"/>
        </w:rPr>
      </w:pPr>
      <w:r>
        <w:rPr>
          <w:rFonts w:hint="default"/>
          <w:lang w:val="en-US" w:eastAsia="zh-CN"/>
        </w:rPr>
        <w:t>wire [15:0] y;</w:t>
      </w:r>
    </w:p>
    <w:p>
      <w:pPr>
        <w:pStyle w:val="4"/>
        <w:numPr>
          <w:ilvl w:val="0"/>
          <w:numId w:val="0"/>
        </w:numPr>
        <w:ind w:left="480" w:leftChars="0"/>
        <w:rPr>
          <w:rFonts w:hint="default"/>
          <w:lang w:val="en-US" w:eastAsia="zh-CN"/>
        </w:rPr>
      </w:pPr>
    </w:p>
    <w:p>
      <w:pPr>
        <w:pStyle w:val="4"/>
        <w:numPr>
          <w:ilvl w:val="0"/>
          <w:numId w:val="0"/>
        </w:numPr>
        <w:ind w:left="480" w:leftChars="0"/>
        <w:rPr>
          <w:rFonts w:hint="default"/>
          <w:lang w:val="en-US" w:eastAsia="zh-CN"/>
        </w:rPr>
      </w:pPr>
      <w:r>
        <w:rPr>
          <w:rFonts w:hint="default"/>
          <w:lang w:val="en-US" w:eastAsia="zh-CN"/>
        </w:rPr>
        <w:t>initial begin</w:t>
      </w:r>
      <w:r>
        <w:rPr>
          <w:rFonts w:hint="eastAsia"/>
          <w:lang w:val="en-US" w:eastAsia="zh-CN"/>
        </w:rPr>
        <w:t xml:space="preserve">   //初始化参与的参数</w:t>
      </w:r>
    </w:p>
    <w:p>
      <w:pPr>
        <w:pStyle w:val="4"/>
        <w:numPr>
          <w:ilvl w:val="0"/>
          <w:numId w:val="0"/>
        </w:numPr>
        <w:ind w:left="480" w:leftChars="0"/>
        <w:rPr>
          <w:rFonts w:hint="default"/>
          <w:lang w:val="en-US" w:eastAsia="zh-CN"/>
        </w:rPr>
      </w:pPr>
      <w:r>
        <w:rPr>
          <w:rFonts w:hint="default"/>
          <w:lang w:val="en-US" w:eastAsia="zh-CN"/>
        </w:rPr>
        <w:t xml:space="preserve">    a = 15;b = 10;op = 0;</w:t>
      </w:r>
      <w:r>
        <w:rPr>
          <w:rFonts w:hint="eastAsia"/>
          <w:lang w:val="en-US" w:eastAsia="zh-CN"/>
        </w:rPr>
        <w:t xml:space="preserve"> </w:t>
      </w:r>
    </w:p>
    <w:p>
      <w:pPr>
        <w:pStyle w:val="4"/>
        <w:numPr>
          <w:ilvl w:val="0"/>
          <w:numId w:val="0"/>
        </w:numPr>
        <w:ind w:left="480" w:leftChars="0"/>
        <w:rPr>
          <w:rFonts w:hint="default"/>
          <w:lang w:val="en-US" w:eastAsia="zh-CN"/>
        </w:rPr>
      </w:pPr>
      <w:r>
        <w:rPr>
          <w:rFonts w:hint="default"/>
          <w:lang w:val="en-US" w:eastAsia="zh-CN"/>
        </w:rPr>
        <w:t xml:space="preserve">    #170 $stop;</w:t>
      </w:r>
    </w:p>
    <w:p>
      <w:pPr>
        <w:pStyle w:val="4"/>
        <w:numPr>
          <w:ilvl w:val="0"/>
          <w:numId w:val="0"/>
        </w:numPr>
        <w:ind w:left="480" w:leftChars="0"/>
        <w:rPr>
          <w:rFonts w:hint="default"/>
          <w:lang w:val="en-US" w:eastAsia="zh-CN"/>
        </w:rPr>
      </w:pPr>
      <w:r>
        <w:rPr>
          <w:rFonts w:hint="default"/>
          <w:lang w:val="en-US" w:eastAsia="zh-CN"/>
        </w:rPr>
        <w:t>end</w:t>
      </w:r>
    </w:p>
    <w:p>
      <w:pPr>
        <w:pStyle w:val="4"/>
        <w:numPr>
          <w:ilvl w:val="0"/>
          <w:numId w:val="0"/>
        </w:numPr>
        <w:ind w:left="480" w:leftChars="0"/>
        <w:rPr>
          <w:rFonts w:hint="default"/>
          <w:lang w:val="en-US" w:eastAsia="zh-CN"/>
        </w:rPr>
      </w:pPr>
      <w:r>
        <w:rPr>
          <w:rFonts w:hint="default"/>
          <w:lang w:val="en-US" w:eastAsia="zh-CN"/>
        </w:rPr>
        <w:t>alu f(.a(a),.b(b),.op(op),.y(y));</w:t>
      </w:r>
      <w:r>
        <w:rPr>
          <w:rFonts w:hint="eastAsia"/>
          <w:lang w:val="en-US" w:eastAsia="zh-CN"/>
        </w:rPr>
        <w:t xml:space="preserve">    //调用模块进行运算</w:t>
      </w:r>
    </w:p>
    <w:p>
      <w:pPr>
        <w:pStyle w:val="4"/>
        <w:numPr>
          <w:ilvl w:val="0"/>
          <w:numId w:val="0"/>
        </w:numPr>
        <w:ind w:left="480" w:leftChars="0"/>
        <w:rPr>
          <w:rFonts w:hint="default"/>
          <w:lang w:val="en-US" w:eastAsia="zh-CN"/>
        </w:rPr>
      </w:pPr>
      <w:r>
        <w:rPr>
          <w:rFonts w:hint="default"/>
          <w:lang w:val="en-US" w:eastAsia="zh-CN"/>
        </w:rPr>
        <w:t>always begin</w:t>
      </w:r>
      <w:r>
        <w:rPr>
          <w:rFonts w:hint="eastAsia"/>
          <w:lang w:val="en-US" w:eastAsia="zh-CN"/>
        </w:rPr>
        <w:t xml:space="preserve">     //改变参数继续运算，得到不同结果</w:t>
      </w:r>
    </w:p>
    <w:p>
      <w:pPr>
        <w:pStyle w:val="4"/>
        <w:numPr>
          <w:ilvl w:val="0"/>
          <w:numId w:val="0"/>
        </w:numPr>
        <w:ind w:left="480" w:leftChars="0"/>
        <w:rPr>
          <w:rFonts w:hint="default"/>
          <w:lang w:val="en-US" w:eastAsia="zh-CN"/>
        </w:rPr>
      </w:pPr>
      <w:r>
        <w:rPr>
          <w:rFonts w:hint="default"/>
          <w:lang w:val="en-US" w:eastAsia="zh-CN"/>
        </w:rPr>
        <w:t xml:space="preserve">    #10 a = a + 1;</w:t>
      </w:r>
    </w:p>
    <w:p>
      <w:pPr>
        <w:pStyle w:val="4"/>
        <w:numPr>
          <w:ilvl w:val="0"/>
          <w:numId w:val="0"/>
        </w:numPr>
        <w:ind w:left="480" w:leftChars="0"/>
        <w:rPr>
          <w:rFonts w:hint="default"/>
          <w:lang w:val="en-US" w:eastAsia="zh-CN"/>
        </w:rPr>
      </w:pPr>
      <w:r>
        <w:rPr>
          <w:rFonts w:hint="default"/>
          <w:lang w:val="en-US" w:eastAsia="zh-CN"/>
        </w:rPr>
        <w:t xml:space="preserve">    b = b+1;</w:t>
      </w:r>
    </w:p>
    <w:p>
      <w:pPr>
        <w:pStyle w:val="4"/>
        <w:numPr>
          <w:ilvl w:val="0"/>
          <w:numId w:val="0"/>
        </w:numPr>
        <w:ind w:left="480" w:leftChars="0"/>
        <w:rPr>
          <w:rFonts w:hint="default"/>
          <w:lang w:val="en-US" w:eastAsia="zh-CN"/>
        </w:rPr>
      </w:pPr>
      <w:r>
        <w:rPr>
          <w:rFonts w:hint="default"/>
          <w:lang w:val="en-US" w:eastAsia="zh-CN"/>
        </w:rPr>
        <w:t xml:space="preserve">    op = op+1;</w:t>
      </w:r>
    </w:p>
    <w:p>
      <w:pPr>
        <w:pStyle w:val="4"/>
        <w:numPr>
          <w:ilvl w:val="0"/>
          <w:numId w:val="0"/>
        </w:numPr>
        <w:ind w:left="480" w:leftChars="0"/>
        <w:rPr>
          <w:rFonts w:hint="default"/>
          <w:lang w:val="en-US" w:eastAsia="zh-CN"/>
        </w:rPr>
      </w:pPr>
      <w:r>
        <w:rPr>
          <w:rFonts w:hint="default"/>
          <w:lang w:val="en-US" w:eastAsia="zh-CN"/>
        </w:rPr>
        <w:t>end</w:t>
      </w:r>
    </w:p>
    <w:p>
      <w:pPr>
        <w:pStyle w:val="4"/>
        <w:numPr>
          <w:ilvl w:val="0"/>
          <w:numId w:val="0"/>
        </w:numPr>
        <w:ind w:left="480" w:leftChars="0"/>
        <w:rPr>
          <w:rFonts w:hint="default"/>
          <w:lang w:val="en-US" w:eastAsia="zh-CN"/>
        </w:rPr>
      </w:pPr>
    </w:p>
    <w:p>
      <w:pPr>
        <w:pStyle w:val="4"/>
        <w:numPr>
          <w:ilvl w:val="0"/>
          <w:numId w:val="0"/>
        </w:numPr>
        <w:ind w:left="480" w:leftChars="0"/>
        <w:rPr>
          <w:rFonts w:hint="default"/>
          <w:lang w:val="en-US" w:eastAsia="zh-CN"/>
        </w:rPr>
      </w:pPr>
      <w:r>
        <w:rPr>
          <w:rFonts w:hint="default"/>
          <w:lang w:val="en-US" w:eastAsia="zh-CN"/>
        </w:rPr>
        <w:t>Endmodule</w:t>
      </w:r>
    </w:p>
    <w:p>
      <w:pPr>
        <w:pStyle w:val="4"/>
        <w:numPr>
          <w:ilvl w:val="0"/>
          <w:numId w:val="0"/>
        </w:numPr>
        <w:ind w:left="480" w:leftChars="0"/>
        <w:rPr>
          <w:rFonts w:hint="default"/>
          <w:lang w:val="en-US" w:eastAsia="zh-CN"/>
        </w:rPr>
      </w:pPr>
    </w:p>
    <w:p>
      <w:pPr>
        <w:pStyle w:val="4"/>
        <w:numPr>
          <w:ilvl w:val="0"/>
          <w:numId w:val="0"/>
        </w:numPr>
        <w:ind w:left="480" w:leftChars="0"/>
        <w:rPr>
          <w:rFonts w:hint="eastAsia"/>
          <w:lang w:val="en-US" w:eastAsia="zh-CN"/>
        </w:rPr>
      </w:pPr>
      <w:r>
        <w:rPr>
          <w:rFonts w:hint="eastAsia"/>
          <w:lang w:val="en-US" w:eastAsia="zh-CN"/>
        </w:rPr>
        <w:t>寄存器堆：</w:t>
      </w:r>
    </w:p>
    <w:p>
      <w:pPr>
        <w:pStyle w:val="4"/>
        <w:numPr>
          <w:ilvl w:val="0"/>
          <w:numId w:val="0"/>
        </w:numPr>
        <w:ind w:left="480" w:leftChars="0"/>
        <w:rPr>
          <w:rFonts w:hint="eastAsia"/>
          <w:lang w:val="en-US" w:eastAsia="zh-CN"/>
        </w:rPr>
      </w:pPr>
      <w:r>
        <w:drawing>
          <wp:anchor distT="0" distB="0" distL="114300" distR="114300" simplePos="0" relativeHeight="251746304" behindDoc="0" locked="0" layoutInCell="1" allowOverlap="1">
            <wp:simplePos x="0" y="0"/>
            <wp:positionH relativeFrom="column">
              <wp:posOffset>-15240</wp:posOffset>
            </wp:positionH>
            <wp:positionV relativeFrom="paragraph">
              <wp:posOffset>159385</wp:posOffset>
            </wp:positionV>
            <wp:extent cx="5304155" cy="2347595"/>
            <wp:effectExtent l="0" t="0" r="14605" b="14605"/>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0"/>
                    <a:stretch>
                      <a:fillRect/>
                    </a:stretch>
                  </pic:blipFill>
                  <pic:spPr>
                    <a:xfrm>
                      <a:off x="0" y="0"/>
                      <a:ext cx="5304155" cy="2347595"/>
                    </a:xfrm>
                    <a:prstGeom prst="rect">
                      <a:avLst/>
                    </a:prstGeom>
                    <a:noFill/>
                    <a:ln>
                      <a:noFill/>
                    </a:ln>
                  </pic:spPr>
                </pic:pic>
              </a:graphicData>
            </a:graphic>
          </wp:anchor>
        </w:drawing>
      </w:r>
    </w:p>
    <w:p>
      <w:pPr>
        <w:pStyle w:val="4"/>
        <w:numPr>
          <w:ilvl w:val="0"/>
          <w:numId w:val="0"/>
        </w:numPr>
        <w:ind w:left="480" w:leftChars="0"/>
        <w:rPr>
          <w:rFonts w:hint="default"/>
          <w:lang w:val="en-US" w:eastAsia="zh-CN"/>
        </w:rPr>
      </w:pPr>
      <w:r>
        <w:rPr>
          <w:rFonts w:hint="default"/>
          <w:lang w:val="en-US" w:eastAsia="zh-CN"/>
        </w:rPr>
        <w:t>module regFile(clk,wr_en,read_reg1,read_reg2,write_reg,busA,busB,write_data);</w:t>
      </w:r>
    </w:p>
    <w:p>
      <w:pPr>
        <w:pStyle w:val="4"/>
        <w:numPr>
          <w:ilvl w:val="0"/>
          <w:numId w:val="0"/>
        </w:numPr>
        <w:ind w:left="480" w:leftChars="0"/>
        <w:rPr>
          <w:rFonts w:hint="default"/>
          <w:lang w:val="en-US" w:eastAsia="zh-CN"/>
        </w:rPr>
      </w:pPr>
      <w:r>
        <w:rPr>
          <w:rFonts w:hint="default"/>
          <w:lang w:val="en-US" w:eastAsia="zh-CN"/>
        </w:rPr>
        <w:t>input clk,wr_en;</w:t>
      </w:r>
    </w:p>
    <w:p>
      <w:pPr>
        <w:pStyle w:val="4"/>
        <w:numPr>
          <w:ilvl w:val="0"/>
          <w:numId w:val="0"/>
        </w:numPr>
        <w:ind w:left="480" w:leftChars="0"/>
        <w:rPr>
          <w:rFonts w:hint="default"/>
          <w:lang w:val="en-US" w:eastAsia="zh-CN"/>
        </w:rPr>
      </w:pPr>
    </w:p>
    <w:p>
      <w:pPr>
        <w:pStyle w:val="4"/>
        <w:numPr>
          <w:ilvl w:val="0"/>
          <w:numId w:val="0"/>
        </w:numPr>
        <w:ind w:left="480" w:leftChars="0"/>
        <w:rPr>
          <w:rFonts w:hint="default"/>
          <w:lang w:val="en-US" w:eastAsia="zh-CN"/>
        </w:rPr>
      </w:pPr>
      <w:r>
        <w:rPr>
          <w:rFonts w:hint="default"/>
          <w:lang w:val="en-US" w:eastAsia="zh-CN"/>
        </w:rPr>
        <w:t>input[2:0] read_reg1,read_reg2,write_reg;</w:t>
      </w:r>
    </w:p>
    <w:p>
      <w:pPr>
        <w:pStyle w:val="4"/>
        <w:numPr>
          <w:ilvl w:val="0"/>
          <w:numId w:val="0"/>
        </w:numPr>
        <w:ind w:left="480" w:leftChars="0"/>
        <w:rPr>
          <w:rFonts w:hint="default"/>
          <w:lang w:val="en-US" w:eastAsia="zh-CN"/>
        </w:rPr>
      </w:pPr>
    </w:p>
    <w:p>
      <w:pPr>
        <w:pStyle w:val="4"/>
        <w:numPr>
          <w:ilvl w:val="0"/>
          <w:numId w:val="0"/>
        </w:numPr>
        <w:ind w:left="480" w:leftChars="0"/>
        <w:rPr>
          <w:rFonts w:hint="default"/>
          <w:lang w:val="en-US" w:eastAsia="zh-CN"/>
        </w:rPr>
      </w:pPr>
      <w:r>
        <w:rPr>
          <w:rFonts w:hint="default"/>
          <w:lang w:val="en-US" w:eastAsia="zh-CN"/>
        </w:rPr>
        <w:t>input[15:0] write_data;//要写入寄存器堆的内容</w:t>
      </w:r>
    </w:p>
    <w:p>
      <w:pPr>
        <w:pStyle w:val="4"/>
        <w:numPr>
          <w:ilvl w:val="0"/>
          <w:numId w:val="0"/>
        </w:numPr>
        <w:ind w:left="480" w:leftChars="0"/>
        <w:rPr>
          <w:rFonts w:hint="default"/>
          <w:lang w:val="en-US" w:eastAsia="zh-CN"/>
        </w:rPr>
      </w:pPr>
      <w:r>
        <w:rPr>
          <w:rFonts w:hint="default"/>
          <w:lang w:val="en-US" w:eastAsia="zh-CN"/>
        </w:rPr>
        <w:t>output[15:0] busA,busB;//从寄存器堆读出的内容</w:t>
      </w:r>
    </w:p>
    <w:p>
      <w:pPr>
        <w:pStyle w:val="4"/>
        <w:numPr>
          <w:ilvl w:val="0"/>
          <w:numId w:val="0"/>
        </w:numPr>
        <w:ind w:left="480" w:leftChars="0"/>
        <w:rPr>
          <w:rFonts w:hint="default"/>
          <w:lang w:val="en-US" w:eastAsia="zh-CN"/>
        </w:rPr>
      </w:pPr>
    </w:p>
    <w:p>
      <w:pPr>
        <w:pStyle w:val="4"/>
        <w:numPr>
          <w:ilvl w:val="0"/>
          <w:numId w:val="0"/>
        </w:numPr>
        <w:ind w:left="480" w:leftChars="0"/>
        <w:rPr>
          <w:rFonts w:hint="default"/>
          <w:lang w:val="en-US" w:eastAsia="zh-CN"/>
        </w:rPr>
      </w:pPr>
      <w:r>
        <w:rPr>
          <w:rFonts w:hint="default"/>
          <w:lang w:val="en-US" w:eastAsia="zh-CN"/>
        </w:rPr>
        <w:t>reg[15:0] regfile[7:0];//寄存器堆</w:t>
      </w:r>
    </w:p>
    <w:p>
      <w:pPr>
        <w:pStyle w:val="4"/>
        <w:numPr>
          <w:ilvl w:val="0"/>
          <w:numId w:val="0"/>
        </w:numPr>
        <w:ind w:left="480" w:leftChars="0"/>
        <w:rPr>
          <w:rFonts w:hint="default"/>
          <w:lang w:val="en-US" w:eastAsia="zh-CN"/>
        </w:rPr>
      </w:pPr>
    </w:p>
    <w:p>
      <w:pPr>
        <w:pStyle w:val="4"/>
        <w:numPr>
          <w:ilvl w:val="0"/>
          <w:numId w:val="0"/>
        </w:numPr>
        <w:ind w:left="480" w:leftChars="0"/>
        <w:rPr>
          <w:rFonts w:hint="default"/>
          <w:lang w:val="en-US" w:eastAsia="zh-CN"/>
        </w:rPr>
      </w:pPr>
      <w:r>
        <w:rPr>
          <w:rFonts w:hint="default"/>
          <w:lang w:val="en-US" w:eastAsia="zh-CN"/>
        </w:rPr>
        <w:t>integer i;</w:t>
      </w:r>
    </w:p>
    <w:p>
      <w:pPr>
        <w:pStyle w:val="4"/>
        <w:numPr>
          <w:ilvl w:val="0"/>
          <w:numId w:val="0"/>
        </w:numPr>
        <w:ind w:left="480" w:leftChars="0"/>
        <w:rPr>
          <w:rFonts w:hint="default"/>
          <w:lang w:val="en-US" w:eastAsia="zh-CN"/>
        </w:rPr>
      </w:pPr>
      <w:r>
        <w:rPr>
          <w:rFonts w:hint="default"/>
          <w:lang w:val="en-US" w:eastAsia="zh-CN"/>
        </w:rPr>
        <w:t>initial begin   //  初始化寄存器堆</w:t>
      </w:r>
    </w:p>
    <w:p>
      <w:pPr>
        <w:pStyle w:val="4"/>
        <w:numPr>
          <w:ilvl w:val="0"/>
          <w:numId w:val="0"/>
        </w:numPr>
        <w:ind w:left="480" w:leftChars="0"/>
        <w:rPr>
          <w:rFonts w:hint="default"/>
          <w:lang w:val="en-US" w:eastAsia="zh-CN"/>
        </w:rPr>
      </w:pPr>
      <w:r>
        <w:rPr>
          <w:rFonts w:hint="default"/>
          <w:lang w:val="en-US" w:eastAsia="zh-CN"/>
        </w:rPr>
        <w:t xml:space="preserve">    for(i=0;i&lt;8;i=i+1) </w:t>
      </w:r>
    </w:p>
    <w:p>
      <w:pPr>
        <w:pStyle w:val="4"/>
        <w:numPr>
          <w:ilvl w:val="0"/>
          <w:numId w:val="0"/>
        </w:numPr>
        <w:ind w:left="480" w:leftChars="0"/>
        <w:rPr>
          <w:rFonts w:hint="default"/>
          <w:lang w:val="en-US" w:eastAsia="zh-CN"/>
        </w:rPr>
      </w:pPr>
      <w:r>
        <w:rPr>
          <w:rFonts w:hint="default"/>
          <w:lang w:val="en-US" w:eastAsia="zh-CN"/>
        </w:rPr>
        <w:t xml:space="preserve">        regfile[i] = i;</w:t>
      </w:r>
    </w:p>
    <w:p>
      <w:pPr>
        <w:pStyle w:val="4"/>
        <w:numPr>
          <w:ilvl w:val="0"/>
          <w:numId w:val="0"/>
        </w:numPr>
        <w:ind w:left="480" w:leftChars="0"/>
        <w:rPr>
          <w:rFonts w:hint="default"/>
          <w:lang w:val="en-US" w:eastAsia="zh-CN"/>
        </w:rPr>
      </w:pPr>
      <w:r>
        <w:rPr>
          <w:rFonts w:hint="default"/>
          <w:lang w:val="en-US" w:eastAsia="zh-CN"/>
        </w:rPr>
        <w:t>end</w:t>
      </w:r>
    </w:p>
    <w:p>
      <w:pPr>
        <w:pStyle w:val="4"/>
        <w:numPr>
          <w:ilvl w:val="0"/>
          <w:numId w:val="0"/>
        </w:numPr>
        <w:ind w:left="480" w:leftChars="0"/>
        <w:rPr>
          <w:rFonts w:hint="default"/>
          <w:lang w:val="en-US" w:eastAsia="zh-CN"/>
        </w:rPr>
      </w:pPr>
      <w:r>
        <w:rPr>
          <w:rFonts w:hint="default"/>
          <w:lang w:val="en-US" w:eastAsia="zh-CN"/>
        </w:rPr>
        <w:t>always@(posedge clk)</w:t>
      </w:r>
    </w:p>
    <w:p>
      <w:pPr>
        <w:pStyle w:val="4"/>
        <w:numPr>
          <w:ilvl w:val="0"/>
          <w:numId w:val="0"/>
        </w:numPr>
        <w:ind w:left="480" w:leftChars="0"/>
        <w:rPr>
          <w:rFonts w:hint="default"/>
          <w:lang w:val="en-US" w:eastAsia="zh-CN"/>
        </w:rPr>
      </w:pPr>
      <w:r>
        <w:rPr>
          <w:rFonts w:hint="default"/>
          <w:lang w:val="en-US" w:eastAsia="zh-CN"/>
        </w:rPr>
        <w:t>begin</w:t>
      </w:r>
    </w:p>
    <w:p>
      <w:pPr>
        <w:pStyle w:val="4"/>
        <w:numPr>
          <w:ilvl w:val="0"/>
          <w:numId w:val="0"/>
        </w:numPr>
        <w:ind w:left="480" w:leftChars="0"/>
        <w:rPr>
          <w:rFonts w:hint="default"/>
          <w:lang w:val="en-US" w:eastAsia="zh-CN"/>
        </w:rPr>
      </w:pPr>
      <w:r>
        <w:rPr>
          <w:rFonts w:hint="default"/>
          <w:lang w:val="en-US" w:eastAsia="zh-CN"/>
        </w:rPr>
        <w:t xml:space="preserve">    if(wr_en == 1)  //写操作</w:t>
      </w:r>
    </w:p>
    <w:p>
      <w:pPr>
        <w:pStyle w:val="4"/>
        <w:numPr>
          <w:ilvl w:val="0"/>
          <w:numId w:val="0"/>
        </w:numPr>
        <w:ind w:left="480" w:leftChars="0"/>
        <w:rPr>
          <w:rFonts w:hint="default"/>
          <w:lang w:val="en-US" w:eastAsia="zh-CN"/>
        </w:rPr>
      </w:pPr>
      <w:r>
        <w:rPr>
          <w:rFonts w:hint="default"/>
          <w:lang w:val="en-US" w:eastAsia="zh-CN"/>
        </w:rPr>
        <w:t xml:space="preserve">        regfile[write_reg] = write_data;</w:t>
      </w:r>
    </w:p>
    <w:p>
      <w:pPr>
        <w:pStyle w:val="4"/>
        <w:numPr>
          <w:ilvl w:val="0"/>
          <w:numId w:val="0"/>
        </w:numPr>
        <w:ind w:left="480" w:leftChars="0"/>
        <w:rPr>
          <w:rFonts w:hint="default"/>
          <w:lang w:val="en-US" w:eastAsia="zh-CN"/>
        </w:rPr>
      </w:pPr>
      <w:r>
        <w:rPr>
          <w:rFonts w:hint="default"/>
          <w:lang w:val="en-US" w:eastAsia="zh-CN"/>
        </w:rPr>
        <w:t>end</w:t>
      </w:r>
    </w:p>
    <w:p>
      <w:pPr>
        <w:pStyle w:val="4"/>
        <w:numPr>
          <w:ilvl w:val="0"/>
          <w:numId w:val="0"/>
        </w:numPr>
        <w:ind w:left="480" w:leftChars="0"/>
        <w:rPr>
          <w:rFonts w:hint="default"/>
          <w:lang w:val="en-US" w:eastAsia="zh-CN"/>
        </w:rPr>
      </w:pPr>
      <w:r>
        <w:rPr>
          <w:rFonts w:hint="default"/>
          <w:lang w:val="en-US" w:eastAsia="zh-CN"/>
        </w:rPr>
        <w:t xml:space="preserve">assign busA = regfile[read_reg1];  </w:t>
      </w:r>
    </w:p>
    <w:p>
      <w:pPr>
        <w:pStyle w:val="4"/>
        <w:numPr>
          <w:ilvl w:val="0"/>
          <w:numId w:val="0"/>
        </w:numPr>
        <w:ind w:left="480" w:leftChars="0"/>
        <w:rPr>
          <w:rFonts w:hint="default"/>
          <w:lang w:val="en-US" w:eastAsia="zh-CN"/>
        </w:rPr>
      </w:pPr>
      <w:r>
        <w:rPr>
          <w:rFonts w:hint="default"/>
          <w:lang w:val="en-US" w:eastAsia="zh-CN"/>
        </w:rPr>
        <w:t>assign busB = regfile[read_reg2];</w:t>
      </w:r>
    </w:p>
    <w:p>
      <w:pPr>
        <w:pStyle w:val="4"/>
        <w:numPr>
          <w:ilvl w:val="0"/>
          <w:numId w:val="0"/>
        </w:numPr>
        <w:ind w:left="480" w:leftChars="0"/>
        <w:rPr>
          <w:rFonts w:hint="default"/>
          <w:lang w:val="en-US" w:eastAsia="zh-CN"/>
        </w:rPr>
      </w:pPr>
    </w:p>
    <w:p>
      <w:pPr>
        <w:pStyle w:val="4"/>
        <w:numPr>
          <w:ilvl w:val="0"/>
          <w:numId w:val="0"/>
        </w:numPr>
        <w:ind w:left="480" w:leftChars="0"/>
        <w:rPr>
          <w:rFonts w:hint="default"/>
          <w:lang w:val="en-US" w:eastAsia="zh-CN"/>
        </w:rPr>
      </w:pPr>
      <w:r>
        <w:rPr>
          <w:rFonts w:hint="default"/>
          <w:lang w:val="en-US" w:eastAsia="zh-CN"/>
        </w:rPr>
        <w:t>endmodule</w:t>
      </w:r>
    </w:p>
    <w:p>
      <w:pPr>
        <w:pStyle w:val="4"/>
        <w:numPr>
          <w:ilvl w:val="0"/>
          <w:numId w:val="8"/>
        </w:numPr>
        <w:ind w:firstLineChars="0"/>
      </w:pPr>
      <w:r>
        <w:rPr>
          <w:rFonts w:hint="eastAsia"/>
          <w:lang w:val="en-US" w:eastAsia="zh-CN"/>
        </w:rPr>
        <w:t>进行模拟仿真测试。</w:t>
      </w:r>
    </w:p>
    <w:p>
      <w:pPr>
        <w:pStyle w:val="3"/>
      </w:pPr>
      <w:bookmarkStart w:id="23" w:name="_Toc69573820"/>
      <w:r>
        <w:rPr>
          <w:rFonts w:hint="eastAsia"/>
        </w:rPr>
        <w:t>故障与调试</w:t>
      </w:r>
      <w:bookmarkEnd w:id="23"/>
    </w:p>
    <w:p>
      <w:pPr>
        <w:pStyle w:val="5"/>
        <w:keepNext w:val="0"/>
        <w:keepLines w:val="0"/>
        <w:spacing w:before="229" w:beforeLines="0" w:after="229" w:afterLines="0"/>
        <w:ind w:firstLine="120"/>
      </w:pPr>
      <w:r>
        <w:rPr>
          <w:rFonts w:hint="eastAsia"/>
        </w:rPr>
        <w:t>故障1</w:t>
      </w:r>
    </w:p>
    <w:p>
      <w:pPr>
        <w:pStyle w:val="4"/>
        <w:ind w:firstLine="482"/>
        <w:rPr>
          <w:rFonts w:hint="default"/>
          <w:b/>
          <w:lang w:val="en-US" w:eastAsia="zh-CN"/>
        </w:rPr>
      </w:pPr>
      <w:r>
        <w:drawing>
          <wp:anchor distT="0" distB="0" distL="114300" distR="114300" simplePos="0" relativeHeight="251665408" behindDoc="1" locked="0" layoutInCell="1" allowOverlap="1">
            <wp:simplePos x="0" y="0"/>
            <wp:positionH relativeFrom="column">
              <wp:posOffset>92075</wp:posOffset>
            </wp:positionH>
            <wp:positionV relativeFrom="paragraph">
              <wp:posOffset>687070</wp:posOffset>
            </wp:positionV>
            <wp:extent cx="5394960" cy="1767840"/>
            <wp:effectExtent l="0" t="0" r="0" b="0"/>
            <wp:wrapTight wrapText="bothSides">
              <wp:wrapPolygon>
                <wp:start x="0" y="0"/>
                <wp:lineTo x="0" y="21414"/>
                <wp:lineTo x="21539" y="21414"/>
                <wp:lineTo x="21539" y="0"/>
                <wp:lineTo x="0" y="0"/>
              </wp:wrapPolygon>
            </wp:wrapTight>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pic:cNvPicPr>
                      <a:picLocks noChangeAspect="1"/>
                    </pic:cNvPicPr>
                  </pic:nvPicPr>
                  <pic:blipFill>
                    <a:blip r:embed="rId21"/>
                    <a:stretch>
                      <a:fillRect/>
                    </a:stretch>
                  </pic:blipFill>
                  <pic:spPr>
                    <a:xfrm>
                      <a:off x="0" y="0"/>
                      <a:ext cx="5394960" cy="1767840"/>
                    </a:xfrm>
                    <a:prstGeom prst="rect">
                      <a:avLst/>
                    </a:prstGeom>
                    <a:noFill/>
                    <a:ln>
                      <a:noFill/>
                    </a:ln>
                  </pic:spPr>
                </pic:pic>
              </a:graphicData>
            </a:graphic>
          </wp:anchor>
        </w:drawing>
      </w:r>
      <w:r>
        <w:rPr>
          <w:rFonts w:hint="eastAsia"/>
          <w:b/>
        </w:rPr>
        <w:t>故障现象：</w:t>
      </w:r>
      <w:r>
        <w:t xml:space="preserve"> </w:t>
      </w:r>
    </w:p>
    <w:p>
      <w:pPr>
        <w:pStyle w:val="4"/>
        <w:ind w:left="0" w:leftChars="0" w:firstLine="0" w:firstLineChars="0"/>
        <w:rPr>
          <w:rFonts w:hint="default"/>
          <w:b/>
          <w:lang w:val="en-US" w:eastAsia="zh-CN"/>
        </w:rPr>
      </w:pPr>
    </w:p>
    <w:p>
      <w:pPr>
        <w:pStyle w:val="4"/>
        <w:ind w:firstLine="482"/>
        <w:rPr>
          <w:rFonts w:hint="default" w:eastAsia="宋体"/>
          <w:b/>
          <w:lang w:val="en-US" w:eastAsia="zh-CN"/>
        </w:rPr>
      </w:pPr>
      <w:r>
        <w:rPr>
          <w:rFonts w:hint="eastAsia"/>
          <w:b/>
          <w:lang w:val="en-US" w:eastAsia="zh-CN"/>
        </w:rPr>
        <w:t>编译报错，不能仿真。</w:t>
      </w:r>
    </w:p>
    <w:p>
      <w:pPr>
        <w:pStyle w:val="4"/>
        <w:ind w:firstLine="482"/>
        <w:rPr>
          <w:rFonts w:hint="default" w:eastAsia="宋体"/>
          <w:lang w:val="en-US" w:eastAsia="zh-CN"/>
        </w:rPr>
      </w:pPr>
      <w:r>
        <w:rPr>
          <w:rFonts w:hint="eastAsia"/>
          <w:b/>
        </w:rPr>
        <w:t>原因分析：</w:t>
      </w:r>
      <w:r>
        <w:t xml:space="preserve"> </w:t>
      </w:r>
      <w:r>
        <w:rPr>
          <w:rFonts w:hint="eastAsia"/>
          <w:lang w:val="en-US" w:eastAsia="zh-CN"/>
        </w:rPr>
        <w:t>根据输入信息我们知道是ALU的代码有问题，应该是end那边的出现了错误</w:t>
      </w:r>
    </w:p>
    <w:p>
      <w:pPr>
        <w:pStyle w:val="4"/>
        <w:ind w:firstLine="482"/>
      </w:pPr>
      <w:r>
        <w:rPr>
          <w:rFonts w:hint="eastAsia"/>
          <w:b/>
        </w:rPr>
        <w:t>解决方案：</w:t>
      </w:r>
      <w:r>
        <w:t xml:space="preserve"> </w:t>
      </w:r>
    </w:p>
    <w:p>
      <w:pPr>
        <w:pStyle w:val="4"/>
        <w:ind w:firstLine="480"/>
        <w:rPr>
          <w:rFonts w:hint="default" w:eastAsia="宋体"/>
          <w:lang w:val="en-US" w:eastAsia="zh-CN"/>
        </w:rPr>
      </w:pPr>
      <w:r>
        <w:rPr>
          <w:rFonts w:hint="eastAsia"/>
          <w:lang w:val="en-US" w:eastAsia="zh-CN"/>
        </w:rPr>
        <w:t>找到相应的代码位置，发现case对应的endcase没有写上去，只要找到相应的位置，写上即可。</w:t>
      </w:r>
    </w:p>
    <w:p>
      <w:pPr>
        <w:pStyle w:val="3"/>
      </w:pPr>
      <w:bookmarkStart w:id="24" w:name="_Toc69573821"/>
      <w:r>
        <w:t>仿真及分析</w:t>
      </w:r>
      <w:bookmarkEnd w:id="24"/>
    </w:p>
    <w:p>
      <w:pPr>
        <w:pStyle w:val="4"/>
        <w:ind w:left="0" w:leftChars="0" w:firstLine="0" w:firstLineChars="0"/>
      </w:pPr>
    </w:p>
    <w:p>
      <w:pPr>
        <w:pStyle w:val="4"/>
        <w:rPr>
          <w:rFonts w:hint="default" w:eastAsia="宋体"/>
          <w:lang w:val="en-US" w:eastAsia="zh-CN"/>
        </w:rPr>
      </w:pPr>
      <w:r>
        <w:rPr>
          <w:rFonts w:hint="eastAsia"/>
          <w:lang w:val="en-US" w:eastAsia="zh-CN"/>
        </w:rPr>
        <w:t>Alu:</w:t>
      </w:r>
    </w:p>
    <w:p>
      <w:pPr>
        <w:pStyle w:val="4"/>
        <w:rPr>
          <w:rFonts w:hint="default" w:eastAsia="宋体"/>
          <w:lang w:val="en-US" w:eastAsia="zh-CN"/>
        </w:rPr>
      </w:pPr>
      <w:r>
        <w:drawing>
          <wp:anchor distT="0" distB="0" distL="114300" distR="114300" simplePos="0" relativeHeight="251666432" behindDoc="0" locked="0" layoutInCell="1" allowOverlap="1">
            <wp:simplePos x="0" y="0"/>
            <wp:positionH relativeFrom="column">
              <wp:posOffset>83820</wp:posOffset>
            </wp:positionH>
            <wp:positionV relativeFrom="page">
              <wp:posOffset>1311910</wp:posOffset>
            </wp:positionV>
            <wp:extent cx="5495290" cy="2878455"/>
            <wp:effectExtent l="0" t="0" r="6350" b="1905"/>
            <wp:wrapTopAndBottom/>
            <wp:docPr id="2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
                    <pic:cNvPicPr>
                      <a:picLocks noChangeAspect="1"/>
                    </pic:cNvPicPr>
                  </pic:nvPicPr>
                  <pic:blipFill>
                    <a:blip r:embed="rId22"/>
                    <a:stretch>
                      <a:fillRect/>
                    </a:stretch>
                  </pic:blipFill>
                  <pic:spPr>
                    <a:xfrm>
                      <a:off x="0" y="0"/>
                      <a:ext cx="5495290" cy="2878455"/>
                    </a:xfrm>
                    <a:prstGeom prst="rect">
                      <a:avLst/>
                    </a:prstGeom>
                    <a:noFill/>
                    <a:ln>
                      <a:noFill/>
                    </a:ln>
                  </pic:spPr>
                </pic:pic>
              </a:graphicData>
            </a:graphic>
          </wp:anchor>
        </w:drawing>
      </w:r>
      <w:r>
        <w:rPr>
          <w:rFonts w:hint="eastAsia"/>
          <w:lang w:val="en-US" w:eastAsia="zh-CN"/>
        </w:rPr>
        <w:t>a,b分别是输入的两个参数，op为要进行的动作的信号，当op=0时，进行a，b的加法运算，当op=1进行减法运算。每10ns会换一个操作以及输入的参数a,b。依次将所有操作都进行一遍。以第一个为例，输入的开两个值分别是000f,000a,op=1,进行的是加运算。结果就是ox19，我们可以根据最后的模拟仿真结果发现最后的输出y是正确的。其他周期的也是如此。</w:t>
      </w:r>
    </w:p>
    <w:p>
      <w:pPr>
        <w:pStyle w:val="4"/>
      </w:pPr>
    </w:p>
    <w:p>
      <w:pPr>
        <w:pStyle w:val="4"/>
      </w:pPr>
    </w:p>
    <w:p>
      <w:pPr>
        <w:pStyle w:val="4"/>
        <w:ind w:firstLine="720" w:firstLineChars="300"/>
        <w:rPr>
          <w:rFonts w:hint="eastAsia"/>
          <w:lang w:val="en-US" w:eastAsia="zh-CN"/>
        </w:rPr>
      </w:pPr>
      <w:r>
        <w:rPr>
          <w:rFonts w:hint="eastAsia"/>
          <w:lang w:val="en-US" w:eastAsia="zh-CN"/>
        </w:rPr>
        <w:t>寄存器堆：</w:t>
      </w:r>
    </w:p>
    <w:p>
      <w:pPr>
        <w:pStyle w:val="4"/>
      </w:pPr>
      <w:r>
        <w:drawing>
          <wp:anchor distT="0" distB="0" distL="114300" distR="114300" simplePos="0" relativeHeight="251688960" behindDoc="0" locked="0" layoutInCell="1" allowOverlap="1">
            <wp:simplePos x="0" y="0"/>
            <wp:positionH relativeFrom="column">
              <wp:posOffset>173355</wp:posOffset>
            </wp:positionH>
            <wp:positionV relativeFrom="page">
              <wp:posOffset>6431280</wp:posOffset>
            </wp:positionV>
            <wp:extent cx="5684520" cy="2987040"/>
            <wp:effectExtent l="0" t="0" r="0" b="0"/>
            <wp:wrapSquare wrapText="bothSides"/>
            <wp:docPr id="4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1"/>
                    <pic:cNvPicPr>
                      <a:picLocks noChangeAspect="1"/>
                    </pic:cNvPicPr>
                  </pic:nvPicPr>
                  <pic:blipFill>
                    <a:blip r:embed="rId23"/>
                    <a:stretch>
                      <a:fillRect/>
                    </a:stretch>
                  </pic:blipFill>
                  <pic:spPr>
                    <a:xfrm>
                      <a:off x="0" y="0"/>
                      <a:ext cx="5684520" cy="2987040"/>
                    </a:xfrm>
                    <a:prstGeom prst="rect">
                      <a:avLst/>
                    </a:prstGeom>
                    <a:noFill/>
                    <a:ln>
                      <a:noFill/>
                    </a:ln>
                  </pic:spPr>
                </pic:pic>
              </a:graphicData>
            </a:graphic>
          </wp:anchor>
        </w:drawing>
      </w:r>
    </w:p>
    <w:p>
      <w:pPr>
        <w:pStyle w:val="4"/>
      </w:pPr>
    </w:p>
    <w:p>
      <w:pPr>
        <w:pStyle w:val="4"/>
        <w:rPr>
          <w:rFonts w:hint="default" w:eastAsia="宋体"/>
          <w:lang w:val="en-US" w:eastAsia="zh-CN"/>
        </w:rPr>
      </w:pPr>
      <w:r>
        <w:rPr>
          <w:rFonts w:hint="eastAsia"/>
          <w:lang w:val="en-US" w:eastAsia="zh-CN"/>
        </w:rPr>
        <w:t>通过模拟仿真的结果，我们可以发现读数据是读正确的，写数据也是找到对应的寄存器中写入的。而且为了方便观察写操作的正确，我特意让读的单元和写的单元是同一个。在模拟仿真的测试文件中就是让read_reg1和write_reg相等，在途中显示的就是RA和RW相同，我们看最后的BusA结果也可以知道刚开始是读取的原来内存的值，但是在新的值被写进去之后，就读取出来新的值。比如说第一个小周期，BusA刚开始是0，但是后来我们将写入000f，之后又改变成000f。之后的同理。而BusB读取的就是RB对应的地址内容，可以发现是和存储器的值一样的（存储器刚开始的内容就是对应的标号）。 所以，我们就能观察到上述的图像。这个图像是符合我们的逻辑的。</w:t>
      </w:r>
    </w:p>
    <w:p>
      <w:pPr>
        <w:pStyle w:val="2"/>
        <w:numPr>
          <w:ilvl w:val="0"/>
          <w:numId w:val="0"/>
        </w:numPr>
        <w:ind w:firstLine="1860" w:firstLineChars="600"/>
        <w:jc w:val="both"/>
      </w:pPr>
      <w:bookmarkStart w:id="25" w:name="_Toc69573828"/>
      <w:r>
        <w:rPr>
          <w:rFonts w:hint="eastAsia" w:ascii="Arial Unicode MS" w:hAnsi="Arial Unicode MS" w:eastAsia="Arial Unicode MS" w:cs="Arial Unicode MS"/>
          <w:b/>
          <w:color w:val="000000"/>
          <w:kern w:val="0"/>
          <w:sz w:val="31"/>
          <w:szCs w:val="31"/>
          <w:lang w:val="en-US" w:eastAsia="zh-CN" w:bidi="ar"/>
        </w:rPr>
        <w:t>3 单</w:t>
      </w:r>
      <w:r>
        <w:rPr>
          <w:rFonts w:hint="default" w:ascii="Arial Unicode MS" w:hAnsi="Arial Unicode MS" w:eastAsia="Arial Unicode MS" w:cs="Arial Unicode MS"/>
          <w:b/>
          <w:color w:val="000000"/>
          <w:kern w:val="0"/>
          <w:sz w:val="31"/>
          <w:szCs w:val="31"/>
          <w:lang w:val="en-US" w:eastAsia="zh-CN" w:bidi="ar"/>
        </w:rPr>
        <w:t>周期 CPU 设计与实现</w:t>
      </w:r>
      <w:r>
        <w:rPr>
          <w:rFonts w:hint="eastAsia"/>
        </w:rPr>
        <w:t>实验</w:t>
      </w:r>
      <w:bookmarkEnd w:id="25"/>
    </w:p>
    <w:p>
      <w:pPr>
        <w:pStyle w:val="3"/>
      </w:pPr>
      <w:bookmarkStart w:id="26" w:name="_Toc69573829"/>
      <w:r>
        <w:rPr>
          <w:rFonts w:hint="eastAsia"/>
        </w:rPr>
        <w:t>设计要求</w:t>
      </w:r>
      <w:bookmarkEnd w:id="26"/>
    </w:p>
    <w:p>
      <w:pPr>
        <w:pStyle w:val="4"/>
        <w:rPr>
          <w:rFonts w:hint="eastAsia"/>
          <w:lang w:val="en-US" w:eastAsia="zh-CN"/>
        </w:rPr>
      </w:pPr>
      <w:r>
        <w:rPr>
          <w:rFonts w:hint="eastAsia"/>
          <w:lang w:val="en-US" w:eastAsia="zh-CN"/>
        </w:rPr>
        <w:t>其进行的代码如下通过设计并实现支持一条指令的 CPU，理解和掌握 CPU 设计的基本原理和过程。</w:t>
      </w:r>
    </w:p>
    <w:p>
      <w:pPr>
        <w:pStyle w:val="4"/>
        <w:rPr>
          <w:rFonts w:hint="eastAsia"/>
          <w:lang w:val="en-US" w:eastAsia="zh-CN"/>
        </w:rPr>
      </w:pPr>
      <w:r>
        <w:rPr>
          <w:rFonts w:hint="eastAsia"/>
          <w:lang w:val="en-US" w:eastAsia="zh-CN"/>
        </w:rPr>
        <w:t>设计和实现</w:t>
      </w:r>
    </w:p>
    <w:p>
      <w:pPr>
        <w:pStyle w:val="4"/>
        <w:rPr>
          <w:rFonts w:hint="eastAsia"/>
          <w:lang w:val="en-US" w:eastAsia="zh-CN"/>
        </w:rPr>
      </w:pPr>
      <w:r>
        <w:rPr>
          <w:rFonts w:hint="eastAsia"/>
          <w:lang w:val="en-US" w:eastAsia="zh-CN"/>
        </w:rPr>
        <w:t xml:space="preserve">一个支持加法指令的单周期 CPU。要求该加法指令（表示为 add r1，r2， </w:t>
      </w:r>
    </w:p>
    <w:p>
      <w:pPr>
        <w:pStyle w:val="4"/>
        <w:rPr>
          <w:rFonts w:hint="eastAsia"/>
          <w:lang w:val="en-US" w:eastAsia="zh-CN"/>
        </w:rPr>
      </w:pPr>
      <w:r>
        <w:rPr>
          <w:rFonts w:hint="eastAsia"/>
          <w:lang w:val="en-US" w:eastAsia="zh-CN"/>
        </w:rPr>
        <w:t xml:space="preserve">r3）格式约定如下： </w:t>
      </w:r>
    </w:p>
    <w:p>
      <w:pPr>
        <w:pStyle w:val="4"/>
        <w:rPr>
          <w:rFonts w:hint="eastAsia"/>
          <w:lang w:val="en-US" w:eastAsia="zh-CN"/>
        </w:rPr>
      </w:pPr>
      <w:r>
        <w:rPr>
          <w:rFonts w:hint="eastAsia"/>
          <w:lang w:val="en-US" w:eastAsia="zh-CN"/>
        </w:rPr>
        <w:t xml:space="preserve"> 采用寄存器寻址，r1，r2，r3 为寄存器编号，r1 和 r2 存放两个源操作数，r3 </w:t>
      </w:r>
    </w:p>
    <w:p>
      <w:pPr>
        <w:pStyle w:val="4"/>
        <w:rPr>
          <w:rFonts w:hint="eastAsia"/>
          <w:lang w:val="en-US" w:eastAsia="zh-CN"/>
        </w:rPr>
      </w:pPr>
      <w:r>
        <w:rPr>
          <w:rFonts w:hint="eastAsia"/>
          <w:lang w:val="en-US" w:eastAsia="zh-CN"/>
        </w:rPr>
        <w:t xml:space="preserve">为目标寄存器，其功能为[r1] + [r2] —&gt;r3； </w:t>
      </w:r>
    </w:p>
    <w:p>
      <w:pPr>
        <w:pStyle w:val="4"/>
        <w:rPr>
          <w:rFonts w:hint="eastAsia"/>
          <w:lang w:val="en-US" w:eastAsia="zh-CN"/>
        </w:rPr>
      </w:pPr>
      <w:r>
        <w:rPr>
          <w:rFonts w:hint="eastAsia"/>
          <w:lang w:val="en-US" w:eastAsia="zh-CN"/>
        </w:rPr>
        <w:t xml:space="preserve"> 指令字长 16 位，操作码和地址码字段分配如下所示： </w:t>
      </w:r>
    </w:p>
    <w:p>
      <w:pPr>
        <w:pStyle w:val="4"/>
        <w:ind w:left="0" w:leftChars="0" w:firstLine="0" w:firstLineChars="0"/>
      </w:pPr>
      <w:r>
        <w:drawing>
          <wp:anchor distT="0" distB="0" distL="114300" distR="114300" simplePos="0" relativeHeight="251668480" behindDoc="0" locked="0" layoutInCell="1" allowOverlap="1">
            <wp:simplePos x="0" y="0"/>
            <wp:positionH relativeFrom="column">
              <wp:posOffset>211455</wp:posOffset>
            </wp:positionH>
            <wp:positionV relativeFrom="paragraph">
              <wp:posOffset>222885</wp:posOffset>
            </wp:positionV>
            <wp:extent cx="5681345" cy="980440"/>
            <wp:effectExtent l="0" t="0" r="3175" b="10160"/>
            <wp:wrapTopAndBottom/>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24"/>
                    <a:stretch>
                      <a:fillRect/>
                    </a:stretch>
                  </pic:blipFill>
                  <pic:spPr>
                    <a:xfrm>
                      <a:off x="0" y="0"/>
                      <a:ext cx="5681345" cy="980440"/>
                    </a:xfrm>
                    <a:prstGeom prst="rect">
                      <a:avLst/>
                    </a:prstGeom>
                    <a:noFill/>
                    <a:ln>
                      <a:noFill/>
                    </a:ln>
                  </pic:spPr>
                </pic:pic>
              </a:graphicData>
            </a:graphic>
          </wp:anchor>
        </w:drawing>
      </w:r>
    </w:p>
    <w:p>
      <w:pPr>
        <w:pStyle w:val="3"/>
      </w:pPr>
      <w:bookmarkStart w:id="27" w:name="_Toc69573830"/>
      <w:r>
        <w:rPr>
          <w:rFonts w:hint="eastAsia"/>
        </w:rPr>
        <w:t>方案设计</w:t>
      </w:r>
      <w:bookmarkEnd w:id="27"/>
    </w:p>
    <w:p>
      <w:pPr>
        <w:pStyle w:val="5"/>
        <w:spacing w:before="229" w:beforeLines="0" w:after="229" w:afterLines="0"/>
        <w:ind w:firstLine="120"/>
        <w:rPr>
          <w:bCs w:val="0"/>
        </w:rPr>
      </w:pPr>
      <w:r>
        <w:rPr>
          <w:bCs w:val="0"/>
          <w:lang w:val="en-US" w:eastAsia="zh-CN"/>
        </w:rPr>
        <w:t xml:space="preserve">根据功能和格式完成 CPU 的数据通路设计 </w:t>
      </w:r>
    </w:p>
    <w:p>
      <w:pPr>
        <w:pStyle w:val="4"/>
      </w:pPr>
      <w:r>
        <w:rPr>
          <w:lang w:val="en-US" w:eastAsia="zh-CN"/>
        </w:rPr>
        <w:t>本实验需要设计的 CPU 只需要支持</w:t>
      </w:r>
      <w:r>
        <w:rPr>
          <w:rFonts w:hint="default"/>
          <w:lang w:val="en-US" w:eastAsia="zh-CN"/>
        </w:rPr>
        <w:t>一条加法指令，而该指令的功能是在一个时钟周期内从寄存器组中 r1 和 r2 中取出两个操作数，然后送到 ALU 进行加法运算，最后把计算结果保存到 r1 寄存器中。下图给出了改加法指令的数据通路图。</w:t>
      </w:r>
    </w:p>
    <w:p>
      <w:pPr>
        <w:pStyle w:val="4"/>
      </w:pPr>
    </w:p>
    <w:p>
      <w:pPr>
        <w:pStyle w:val="4"/>
      </w:pPr>
    </w:p>
    <w:p>
      <w:pPr>
        <w:pStyle w:val="4"/>
      </w:pPr>
      <w:r>
        <w:drawing>
          <wp:anchor distT="0" distB="0" distL="114300" distR="114300" simplePos="0" relativeHeight="251680768" behindDoc="0" locked="0" layoutInCell="1" allowOverlap="1">
            <wp:simplePos x="0" y="0"/>
            <wp:positionH relativeFrom="column">
              <wp:posOffset>-8890</wp:posOffset>
            </wp:positionH>
            <wp:positionV relativeFrom="paragraph">
              <wp:posOffset>137795</wp:posOffset>
            </wp:positionV>
            <wp:extent cx="5266690" cy="2761615"/>
            <wp:effectExtent l="0" t="0" r="6350" b="12065"/>
            <wp:wrapTopAndBottom/>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25"/>
                    <a:stretch>
                      <a:fillRect/>
                    </a:stretch>
                  </pic:blipFill>
                  <pic:spPr>
                    <a:xfrm>
                      <a:off x="0" y="0"/>
                      <a:ext cx="5266690" cy="2761615"/>
                    </a:xfrm>
                    <a:prstGeom prst="rect">
                      <a:avLst/>
                    </a:prstGeom>
                    <a:noFill/>
                    <a:ln>
                      <a:noFill/>
                    </a:ln>
                  </pic:spPr>
                </pic:pic>
              </a:graphicData>
            </a:graphic>
          </wp:anchor>
        </w:drawing>
      </w:r>
    </w:p>
    <w:p>
      <w:pPr>
        <w:keepNext w:val="0"/>
        <w:keepLines w:val="0"/>
        <w:widowControl/>
        <w:suppressLineNumbers w:val="0"/>
        <w:jc w:val="left"/>
      </w:pPr>
      <w:r>
        <w:rPr>
          <w:lang w:val="en-US" w:eastAsia="zh-CN"/>
        </w:rPr>
        <w:t>此外，还需要确定各个部件的位数，为了简单起见，我们假设目标 CPU 的机器字长、</w:t>
      </w:r>
      <w:r>
        <w:rPr>
          <w:rFonts w:hint="default"/>
          <w:lang w:val="en-US" w:eastAsia="zh-CN"/>
        </w:rPr>
        <w:t>存储字长和指令字长相等均为 16 位，存储单元个数假设为 256，按字寻址，并取 PC 位数为8</w:t>
      </w:r>
      <w:r>
        <w:rPr>
          <w:rFonts w:hint="eastAsia"/>
          <w:lang w:val="en-US" w:eastAsia="zh-CN"/>
        </w:rPr>
        <w:t>。</w:t>
      </w:r>
    </w:p>
    <w:p>
      <w:pPr>
        <w:pStyle w:val="4"/>
        <w:ind w:firstLineChars="0"/>
        <w:rPr>
          <w:rFonts w:hint="eastAsia"/>
          <w:color w:val="FF0000"/>
        </w:rPr>
      </w:pPr>
    </w:p>
    <w:p>
      <w:pPr>
        <w:pStyle w:val="5"/>
        <w:spacing w:before="229" w:beforeLines="0" w:after="229" w:afterLines="0"/>
        <w:ind w:firstLine="120"/>
        <w:rPr>
          <w:rFonts w:hint="eastAsia"/>
          <w:bCs w:val="0"/>
        </w:rPr>
      </w:pPr>
      <w:r>
        <w:rPr>
          <w:rFonts w:hint="eastAsia"/>
          <w:bCs w:val="0"/>
          <w:lang w:val="en-US" w:eastAsia="zh-CN"/>
        </w:rPr>
        <w:t xml:space="preserve">根据指令功能、数据通路完成控制单元的设计 </w:t>
      </w:r>
    </w:p>
    <w:p>
      <w:pPr>
        <w:pStyle w:val="4"/>
        <w:rPr>
          <w:rFonts w:hint="eastAsia"/>
        </w:rPr>
      </w:pPr>
      <w:r>
        <w:rPr>
          <w:rFonts w:hint="eastAsia"/>
          <w:lang w:val="en-US" w:eastAsia="zh-CN"/>
        </w:rPr>
        <w:t xml:space="preserve">控制单元的功能是为当前要执行的指令产生微操作命令从而完成该指令的执行。为了能够完成加法指令的执行，结合图 1，控制单元需要在取出指令后根据指令操作码（本例中是加法指令），控制 ALU（参考实验二）做加法（通过给 alu_op 信号线相应赋值），并把结果写回寄存器组（参考实验三）中（通过给 wr_en 赋值为 true）。图 2 给出了整合控制单元后目标 CPU 的原理图，系统时钟信号也已标注。 </w:t>
      </w:r>
    </w:p>
    <w:p>
      <w:pPr>
        <w:pStyle w:val="4"/>
        <w:rPr>
          <w:rFonts w:hint="eastAsia"/>
        </w:rPr>
      </w:pPr>
    </w:p>
    <w:p>
      <w:pPr>
        <w:pStyle w:val="4"/>
        <w:rPr>
          <w:rFonts w:hint="eastAsia"/>
        </w:rPr>
      </w:pPr>
    </w:p>
    <w:p>
      <w:pPr>
        <w:pStyle w:val="4"/>
        <w:rPr>
          <w:rFonts w:hint="eastAsia"/>
        </w:rPr>
      </w:pPr>
    </w:p>
    <w:p>
      <w:pPr>
        <w:pStyle w:val="4"/>
        <w:rPr>
          <w:rFonts w:hint="eastAsia"/>
        </w:rPr>
      </w:pPr>
    </w:p>
    <w:p>
      <w:pPr>
        <w:pStyle w:val="4"/>
        <w:rPr>
          <w:rFonts w:hint="eastAsia"/>
        </w:rPr>
      </w:pPr>
    </w:p>
    <w:p>
      <w:pPr>
        <w:pStyle w:val="4"/>
        <w:rPr>
          <w:rFonts w:hint="eastAsia"/>
        </w:rPr>
      </w:pPr>
    </w:p>
    <w:p>
      <w:pPr>
        <w:pStyle w:val="4"/>
        <w:rPr>
          <w:rFonts w:hint="eastAsia"/>
        </w:rPr>
      </w:pPr>
      <w:r>
        <w:drawing>
          <wp:anchor distT="0" distB="0" distL="114300" distR="114300" simplePos="0" relativeHeight="251681792" behindDoc="0" locked="0" layoutInCell="1" allowOverlap="1">
            <wp:simplePos x="0" y="0"/>
            <wp:positionH relativeFrom="column">
              <wp:posOffset>397510</wp:posOffset>
            </wp:positionH>
            <wp:positionV relativeFrom="paragraph">
              <wp:posOffset>60960</wp:posOffset>
            </wp:positionV>
            <wp:extent cx="4582160" cy="3247390"/>
            <wp:effectExtent l="0" t="0" r="5080" b="13970"/>
            <wp:wrapSquare wrapText="bothSides"/>
            <wp:docPr id="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pic:cNvPicPr>
                      <a:picLocks noChangeAspect="1"/>
                    </pic:cNvPicPr>
                  </pic:nvPicPr>
                  <pic:blipFill>
                    <a:blip r:embed="rId26"/>
                    <a:srcRect l="10727" r="8638"/>
                    <a:stretch>
                      <a:fillRect/>
                    </a:stretch>
                  </pic:blipFill>
                  <pic:spPr>
                    <a:xfrm>
                      <a:off x="0" y="0"/>
                      <a:ext cx="4582160" cy="3247390"/>
                    </a:xfrm>
                    <a:prstGeom prst="rect">
                      <a:avLst/>
                    </a:prstGeom>
                    <a:noFill/>
                    <a:ln>
                      <a:noFill/>
                    </a:ln>
                  </pic:spPr>
                </pic:pic>
              </a:graphicData>
            </a:graphic>
          </wp:anchor>
        </w:drawing>
      </w:r>
    </w:p>
    <w:p>
      <w:pPr>
        <w:pStyle w:val="4"/>
        <w:rPr>
          <w:rFonts w:hint="eastAsia"/>
        </w:rPr>
      </w:pPr>
    </w:p>
    <w:p>
      <w:pPr>
        <w:pStyle w:val="4"/>
        <w:rPr>
          <w:rFonts w:hint="eastAsia"/>
        </w:rPr>
      </w:pPr>
    </w:p>
    <w:p>
      <w:pPr>
        <w:pStyle w:val="4"/>
        <w:rPr>
          <w:rFonts w:hint="eastAsia"/>
        </w:rPr>
      </w:pPr>
    </w:p>
    <w:p>
      <w:pPr>
        <w:pStyle w:val="4"/>
        <w:rPr>
          <w:rFonts w:hint="eastAsia"/>
        </w:rPr>
      </w:pPr>
    </w:p>
    <w:p>
      <w:pPr>
        <w:pStyle w:val="4"/>
        <w:rPr>
          <w:rFonts w:hint="eastAsia"/>
        </w:rPr>
      </w:pPr>
    </w:p>
    <w:p>
      <w:pPr>
        <w:pStyle w:val="4"/>
        <w:rPr>
          <w:rFonts w:hint="eastAsia"/>
        </w:rPr>
      </w:pPr>
    </w:p>
    <w:p>
      <w:pPr>
        <w:pStyle w:val="4"/>
        <w:rPr>
          <w:rFonts w:hint="eastAsia"/>
        </w:rPr>
      </w:pPr>
    </w:p>
    <w:p>
      <w:pPr>
        <w:pStyle w:val="4"/>
        <w:rPr>
          <w:rFonts w:hint="eastAsia"/>
        </w:rPr>
      </w:pPr>
    </w:p>
    <w:p>
      <w:pPr>
        <w:pStyle w:val="4"/>
        <w:rPr>
          <w:rFonts w:hint="eastAsia"/>
        </w:rPr>
      </w:pPr>
    </w:p>
    <w:p>
      <w:pPr>
        <w:pStyle w:val="4"/>
        <w:rPr>
          <w:rFonts w:hint="eastAsia"/>
        </w:rPr>
      </w:pPr>
    </w:p>
    <w:p>
      <w:pPr>
        <w:pStyle w:val="4"/>
        <w:rPr>
          <w:rFonts w:hint="eastAsia"/>
        </w:rPr>
      </w:pPr>
    </w:p>
    <w:p>
      <w:pPr>
        <w:pStyle w:val="3"/>
      </w:pPr>
      <w:bookmarkStart w:id="28" w:name="_Toc69573831"/>
      <w:r>
        <w:rPr>
          <w:rFonts w:hint="eastAsia"/>
        </w:rPr>
        <w:t>实验步骤</w:t>
      </w:r>
      <w:bookmarkEnd w:id="28"/>
    </w:p>
    <w:p>
      <w:pPr>
        <w:pStyle w:val="4"/>
      </w:pPr>
      <w:r>
        <w:rPr>
          <w:lang w:val="en-US" w:eastAsia="zh-CN"/>
        </w:rPr>
        <w:t>在第三部分通过对该 CPU 实现细节的分析、设计，并得到该 CPU 的原理图后，就可</w:t>
      </w:r>
      <w:r>
        <w:rPr>
          <w:rFonts w:hint="default"/>
          <w:lang w:val="en-US" w:eastAsia="zh-CN"/>
        </w:rPr>
        <w:t>以依次实现各个模块，并进行仿真验证了。</w:t>
      </w:r>
    </w:p>
    <w:p>
      <w:pPr>
        <w:pStyle w:val="4"/>
        <w:numPr>
          <w:ilvl w:val="0"/>
          <w:numId w:val="9"/>
        </w:numPr>
        <w:ind w:firstLineChars="0"/>
        <w:rPr>
          <w:rFonts w:hint="eastAsia"/>
        </w:rPr>
      </w:pPr>
      <w:r>
        <w:rPr>
          <w:rFonts w:hint="eastAsia"/>
          <w:lang w:val="en-US" w:eastAsia="zh-CN"/>
        </w:rPr>
        <w:t>CPU 各模块 Verilog 实现</w:t>
      </w:r>
    </w:p>
    <w:p>
      <w:pPr>
        <w:pStyle w:val="4"/>
        <w:numPr>
          <w:ilvl w:val="0"/>
          <w:numId w:val="0"/>
        </w:numPr>
        <w:ind w:left="480" w:leftChars="0"/>
        <w:rPr>
          <w:rFonts w:hint="eastAsia"/>
        </w:rPr>
      </w:pPr>
      <w:r>
        <w:rPr>
          <w:rFonts w:hint="eastAsia"/>
          <w:lang w:val="en-US" w:eastAsia="zh-CN"/>
        </w:rPr>
        <w:t xml:space="preserve">在前面实验中，已经分别设计和实现了 PC、指令存储器、寄存器组和 ALU，接下来会进行一个总结。 </w:t>
      </w:r>
    </w:p>
    <w:p>
      <w:pPr>
        <w:pStyle w:val="4"/>
        <w:numPr>
          <w:ilvl w:val="0"/>
          <w:numId w:val="0"/>
        </w:numPr>
        <w:ind w:left="480" w:leftChars="0"/>
        <w:rPr>
          <w:rFonts w:hint="eastAsia"/>
        </w:rPr>
      </w:pPr>
      <w:r>
        <w:rPr>
          <w:rFonts w:hint="eastAsia"/>
          <w:lang w:val="en-US" w:eastAsia="zh-CN"/>
        </w:rPr>
        <w:t xml:space="preserve">1）PC 模块 </w:t>
      </w:r>
    </w:p>
    <w:p>
      <w:pPr>
        <w:pStyle w:val="4"/>
        <w:numPr>
          <w:ilvl w:val="0"/>
          <w:numId w:val="0"/>
        </w:numPr>
        <w:ind w:left="480" w:leftChars="0"/>
      </w:pPr>
      <w:r>
        <w:drawing>
          <wp:anchor distT="0" distB="0" distL="114300" distR="114300" simplePos="0" relativeHeight="251682816" behindDoc="0" locked="0" layoutInCell="1" allowOverlap="1">
            <wp:simplePos x="0" y="0"/>
            <wp:positionH relativeFrom="column">
              <wp:posOffset>109855</wp:posOffset>
            </wp:positionH>
            <wp:positionV relativeFrom="paragraph">
              <wp:posOffset>228600</wp:posOffset>
            </wp:positionV>
            <wp:extent cx="5687695" cy="2141855"/>
            <wp:effectExtent l="0" t="0" r="12065" b="6985"/>
            <wp:wrapSquare wrapText="bothSides"/>
            <wp:docPr id="3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pic:cNvPicPr>
                      <a:picLocks noChangeAspect="1"/>
                    </pic:cNvPicPr>
                  </pic:nvPicPr>
                  <pic:blipFill>
                    <a:blip r:embed="rId27"/>
                    <a:stretch>
                      <a:fillRect/>
                    </a:stretch>
                  </pic:blipFill>
                  <pic:spPr>
                    <a:xfrm>
                      <a:off x="0" y="0"/>
                      <a:ext cx="5687695" cy="2141855"/>
                    </a:xfrm>
                    <a:prstGeom prst="rect">
                      <a:avLst/>
                    </a:prstGeom>
                    <a:noFill/>
                    <a:ln>
                      <a:noFill/>
                    </a:ln>
                  </pic:spPr>
                </pic:pic>
              </a:graphicData>
            </a:graphic>
          </wp:anchor>
        </w:drawing>
      </w:r>
    </w:p>
    <w:p>
      <w:pPr>
        <w:pStyle w:val="4"/>
        <w:numPr>
          <w:ilvl w:val="0"/>
          <w:numId w:val="0"/>
        </w:numPr>
        <w:ind w:left="480" w:leftChars="0"/>
        <w:rPr>
          <w:rFonts w:hint="eastAsia"/>
          <w:lang w:val="en-US" w:eastAsia="zh-CN"/>
        </w:rPr>
      </w:pPr>
      <w:r>
        <w:rPr>
          <w:rFonts w:hint="eastAsia"/>
          <w:lang w:val="en-US" w:eastAsia="zh-CN"/>
        </w:rPr>
        <w:t>Verilog 关键代码：</w:t>
      </w:r>
    </w:p>
    <w:p>
      <w:pPr>
        <w:pStyle w:val="4"/>
        <w:numPr>
          <w:ilvl w:val="0"/>
          <w:numId w:val="0"/>
        </w:numPr>
        <w:ind w:left="480" w:leftChars="0"/>
        <w:rPr>
          <w:rFonts w:hint="eastAsia"/>
        </w:rPr>
      </w:pPr>
      <w:r>
        <w:rPr>
          <w:rFonts w:hint="eastAsia"/>
          <w:lang w:val="en-US" w:eastAsia="zh-CN"/>
        </w:rPr>
        <w:t xml:space="preserve"> </w:t>
      </w:r>
    </w:p>
    <w:p>
      <w:pPr>
        <w:pStyle w:val="4"/>
        <w:numPr>
          <w:ilvl w:val="0"/>
          <w:numId w:val="0"/>
        </w:numPr>
        <w:ind w:left="480" w:leftChars="0"/>
        <w:rPr>
          <w:rFonts w:hint="eastAsia"/>
        </w:rPr>
      </w:pPr>
      <w:r>
        <w:rPr>
          <w:rFonts w:hint="eastAsia"/>
        </w:rPr>
        <w:t>module pc(clk,rst,pc);</w:t>
      </w:r>
    </w:p>
    <w:p>
      <w:pPr>
        <w:pStyle w:val="4"/>
        <w:numPr>
          <w:ilvl w:val="0"/>
          <w:numId w:val="0"/>
        </w:numPr>
        <w:ind w:left="480" w:leftChars="0"/>
        <w:rPr>
          <w:rFonts w:hint="eastAsia"/>
        </w:rPr>
      </w:pPr>
      <w:r>
        <w:rPr>
          <w:rFonts w:hint="eastAsia"/>
        </w:rPr>
        <w:t>input clk,rst;</w:t>
      </w:r>
    </w:p>
    <w:p>
      <w:pPr>
        <w:pStyle w:val="4"/>
        <w:numPr>
          <w:ilvl w:val="0"/>
          <w:numId w:val="0"/>
        </w:numPr>
        <w:ind w:left="480" w:leftChars="0"/>
        <w:rPr>
          <w:rFonts w:hint="eastAsia"/>
        </w:rPr>
      </w:pPr>
      <w:r>
        <w:rPr>
          <w:rFonts w:hint="eastAsia"/>
        </w:rPr>
        <w:t>output pc;</w:t>
      </w:r>
    </w:p>
    <w:p>
      <w:pPr>
        <w:pStyle w:val="4"/>
        <w:numPr>
          <w:ilvl w:val="0"/>
          <w:numId w:val="0"/>
        </w:numPr>
        <w:ind w:left="480" w:leftChars="0"/>
        <w:rPr>
          <w:rFonts w:hint="eastAsia"/>
        </w:rPr>
      </w:pPr>
      <w:r>
        <w:rPr>
          <w:rFonts w:hint="eastAsia"/>
        </w:rPr>
        <w:t>reg[7:0] pc;</w:t>
      </w:r>
    </w:p>
    <w:p>
      <w:pPr>
        <w:pStyle w:val="4"/>
        <w:numPr>
          <w:ilvl w:val="0"/>
          <w:numId w:val="0"/>
        </w:numPr>
        <w:ind w:left="480" w:leftChars="0"/>
        <w:rPr>
          <w:rFonts w:hint="eastAsia"/>
        </w:rPr>
      </w:pPr>
      <w:r>
        <w:rPr>
          <w:rFonts w:hint="eastAsia"/>
        </w:rPr>
        <w:t>initial pc = 0;</w:t>
      </w:r>
    </w:p>
    <w:p>
      <w:pPr>
        <w:pStyle w:val="4"/>
        <w:numPr>
          <w:ilvl w:val="0"/>
          <w:numId w:val="0"/>
        </w:numPr>
        <w:ind w:left="480" w:leftChars="0"/>
        <w:rPr>
          <w:rFonts w:hint="eastAsia"/>
        </w:rPr>
      </w:pPr>
      <w:r>
        <w:rPr>
          <w:rFonts w:hint="eastAsia"/>
        </w:rPr>
        <w:t>always@(posedge clk or negedge rst)begin</w:t>
      </w:r>
    </w:p>
    <w:p>
      <w:pPr>
        <w:pStyle w:val="4"/>
        <w:numPr>
          <w:ilvl w:val="0"/>
          <w:numId w:val="0"/>
        </w:numPr>
        <w:ind w:left="480" w:leftChars="0"/>
        <w:rPr>
          <w:rFonts w:hint="eastAsia"/>
        </w:rPr>
      </w:pPr>
      <w:r>
        <w:rPr>
          <w:rFonts w:hint="eastAsia"/>
        </w:rPr>
        <w:t xml:space="preserve">    if(!rst)  //表示是否置0</w:t>
      </w:r>
    </w:p>
    <w:p>
      <w:pPr>
        <w:pStyle w:val="4"/>
        <w:numPr>
          <w:ilvl w:val="0"/>
          <w:numId w:val="0"/>
        </w:numPr>
        <w:ind w:left="480" w:leftChars="0"/>
        <w:rPr>
          <w:rFonts w:hint="eastAsia"/>
        </w:rPr>
      </w:pPr>
      <w:r>
        <w:rPr>
          <w:rFonts w:hint="eastAsia"/>
        </w:rPr>
        <w:t xml:space="preserve">        pc = 0;</w:t>
      </w:r>
    </w:p>
    <w:p>
      <w:pPr>
        <w:pStyle w:val="4"/>
        <w:numPr>
          <w:ilvl w:val="0"/>
          <w:numId w:val="0"/>
        </w:numPr>
        <w:ind w:left="480" w:leftChars="0"/>
        <w:rPr>
          <w:rFonts w:hint="eastAsia"/>
        </w:rPr>
      </w:pPr>
      <w:r>
        <w:rPr>
          <w:rFonts w:hint="eastAsia"/>
        </w:rPr>
        <w:t xml:space="preserve">    else</w:t>
      </w:r>
    </w:p>
    <w:p>
      <w:pPr>
        <w:pStyle w:val="4"/>
        <w:numPr>
          <w:ilvl w:val="0"/>
          <w:numId w:val="0"/>
        </w:numPr>
        <w:ind w:left="480" w:leftChars="0"/>
        <w:rPr>
          <w:rFonts w:hint="eastAsia"/>
        </w:rPr>
      </w:pPr>
      <w:r>
        <w:rPr>
          <w:rFonts w:hint="eastAsia"/>
        </w:rPr>
        <w:t xml:space="preserve">        pc = pc + 1;</w:t>
      </w:r>
    </w:p>
    <w:p>
      <w:pPr>
        <w:pStyle w:val="4"/>
        <w:numPr>
          <w:ilvl w:val="0"/>
          <w:numId w:val="0"/>
        </w:numPr>
        <w:ind w:left="480" w:leftChars="0"/>
        <w:rPr>
          <w:rFonts w:hint="eastAsia"/>
        </w:rPr>
      </w:pPr>
      <w:r>
        <w:rPr>
          <w:rFonts w:hint="eastAsia"/>
        </w:rPr>
        <w:t>end</w:t>
      </w:r>
    </w:p>
    <w:p>
      <w:pPr>
        <w:pStyle w:val="4"/>
        <w:numPr>
          <w:ilvl w:val="0"/>
          <w:numId w:val="0"/>
        </w:numPr>
        <w:ind w:left="480" w:leftChars="0"/>
        <w:rPr>
          <w:rFonts w:hint="eastAsia"/>
        </w:rPr>
      </w:pPr>
      <w:r>
        <w:rPr>
          <w:rFonts w:hint="eastAsia"/>
          <w:lang w:val="en-US" w:eastAsia="zh-CN"/>
        </w:rPr>
        <w:t>e</w:t>
      </w:r>
      <w:r>
        <w:rPr>
          <w:rFonts w:hint="eastAsia"/>
        </w:rPr>
        <w:t>ndmodule</w:t>
      </w:r>
    </w:p>
    <w:p>
      <w:pPr>
        <w:pStyle w:val="4"/>
        <w:numPr>
          <w:ilvl w:val="0"/>
          <w:numId w:val="0"/>
        </w:numPr>
        <w:ind w:left="480" w:leftChars="0"/>
        <w:rPr>
          <w:rFonts w:hint="eastAsia"/>
        </w:rPr>
      </w:pPr>
    </w:p>
    <w:p>
      <w:pPr>
        <w:pStyle w:val="4"/>
        <w:numPr>
          <w:ilvl w:val="0"/>
          <w:numId w:val="0"/>
        </w:numPr>
        <w:ind w:left="480" w:leftChars="0"/>
        <w:rPr>
          <w:rFonts w:hint="eastAsia"/>
        </w:rPr>
      </w:pPr>
      <w:r>
        <w:rPr>
          <w:rFonts w:hint="eastAsia"/>
          <w:lang w:val="en-US" w:eastAsia="zh-CN"/>
        </w:rPr>
        <w:t xml:space="preserve">2）指令存储器模块 </w:t>
      </w:r>
    </w:p>
    <w:p>
      <w:pPr>
        <w:pStyle w:val="4"/>
        <w:numPr>
          <w:ilvl w:val="0"/>
          <w:numId w:val="0"/>
        </w:numPr>
        <w:ind w:left="480" w:leftChars="0"/>
        <w:rPr>
          <w:rFonts w:hint="eastAsia"/>
        </w:rPr>
      </w:pPr>
      <w:r>
        <w:drawing>
          <wp:anchor distT="0" distB="0" distL="114300" distR="114300" simplePos="0" relativeHeight="251683840" behindDoc="0" locked="0" layoutInCell="1" allowOverlap="1">
            <wp:simplePos x="0" y="0"/>
            <wp:positionH relativeFrom="column">
              <wp:posOffset>-34290</wp:posOffset>
            </wp:positionH>
            <wp:positionV relativeFrom="paragraph">
              <wp:posOffset>202565</wp:posOffset>
            </wp:positionV>
            <wp:extent cx="5685790" cy="2091055"/>
            <wp:effectExtent l="0" t="0" r="13970" b="12065"/>
            <wp:wrapSquare wrapText="bothSides"/>
            <wp:docPr id="3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0"/>
                    <pic:cNvPicPr>
                      <a:picLocks noChangeAspect="1"/>
                    </pic:cNvPicPr>
                  </pic:nvPicPr>
                  <pic:blipFill>
                    <a:blip r:embed="rId28"/>
                    <a:stretch>
                      <a:fillRect/>
                    </a:stretch>
                  </pic:blipFill>
                  <pic:spPr>
                    <a:xfrm>
                      <a:off x="0" y="0"/>
                      <a:ext cx="5685790" cy="2091055"/>
                    </a:xfrm>
                    <a:prstGeom prst="rect">
                      <a:avLst/>
                    </a:prstGeom>
                    <a:noFill/>
                    <a:ln>
                      <a:noFill/>
                    </a:ln>
                  </pic:spPr>
                </pic:pic>
              </a:graphicData>
            </a:graphic>
          </wp:anchor>
        </w:drawing>
      </w:r>
    </w:p>
    <w:p>
      <w:pPr>
        <w:pStyle w:val="4"/>
        <w:numPr>
          <w:ilvl w:val="0"/>
          <w:numId w:val="0"/>
        </w:numPr>
        <w:rPr>
          <w:rFonts w:hint="eastAsia"/>
        </w:rPr>
      </w:pPr>
    </w:p>
    <w:p>
      <w:pPr>
        <w:pStyle w:val="4"/>
        <w:numPr>
          <w:ilvl w:val="0"/>
          <w:numId w:val="0"/>
        </w:numPr>
        <w:rPr>
          <w:rFonts w:hint="eastAsia"/>
          <w:lang w:val="en-US" w:eastAsia="zh-CN"/>
        </w:rPr>
      </w:pPr>
      <w:r>
        <w:rPr>
          <w:rFonts w:hint="eastAsia"/>
          <w:lang w:val="en-US" w:eastAsia="zh-CN"/>
        </w:rPr>
        <w:t>Verilog 关键代码：</w:t>
      </w:r>
    </w:p>
    <w:p>
      <w:pPr>
        <w:pStyle w:val="4"/>
        <w:numPr>
          <w:ilvl w:val="0"/>
          <w:numId w:val="0"/>
        </w:numPr>
        <w:rPr>
          <w:rFonts w:hint="eastAsia"/>
          <w:lang w:val="en-US" w:eastAsia="zh-CN"/>
        </w:rPr>
      </w:pPr>
    </w:p>
    <w:p>
      <w:pPr>
        <w:pStyle w:val="4"/>
        <w:numPr>
          <w:ilvl w:val="0"/>
          <w:numId w:val="0"/>
        </w:numPr>
        <w:rPr>
          <w:rFonts w:hint="eastAsia"/>
        </w:rPr>
      </w:pPr>
      <w:r>
        <w:rPr>
          <w:rFonts w:hint="eastAsia"/>
        </w:rPr>
        <w:t>module ram(data_write,address,data_read);</w:t>
      </w:r>
    </w:p>
    <w:p>
      <w:pPr>
        <w:pStyle w:val="4"/>
        <w:numPr>
          <w:ilvl w:val="0"/>
          <w:numId w:val="0"/>
        </w:numPr>
        <w:rPr>
          <w:rFonts w:hint="eastAsia"/>
        </w:rPr>
      </w:pPr>
      <w:r>
        <w:rPr>
          <w:rFonts w:hint="eastAsia"/>
        </w:rPr>
        <w:t xml:space="preserve">input WE;  </w:t>
      </w:r>
    </w:p>
    <w:p>
      <w:pPr>
        <w:pStyle w:val="4"/>
        <w:numPr>
          <w:ilvl w:val="0"/>
          <w:numId w:val="0"/>
        </w:numPr>
        <w:rPr>
          <w:rFonts w:hint="eastAsia"/>
        </w:rPr>
      </w:pPr>
      <w:r>
        <w:rPr>
          <w:rFonts w:hint="eastAsia"/>
        </w:rPr>
        <w:t>input[15:0] data_write;</w:t>
      </w:r>
    </w:p>
    <w:p>
      <w:pPr>
        <w:pStyle w:val="4"/>
        <w:numPr>
          <w:ilvl w:val="0"/>
          <w:numId w:val="0"/>
        </w:numPr>
        <w:rPr>
          <w:rFonts w:hint="eastAsia"/>
        </w:rPr>
      </w:pPr>
      <w:r>
        <w:rPr>
          <w:rFonts w:hint="eastAsia"/>
        </w:rPr>
        <w:t>input[7:0] address;</w:t>
      </w:r>
    </w:p>
    <w:p>
      <w:pPr>
        <w:pStyle w:val="4"/>
        <w:numPr>
          <w:ilvl w:val="0"/>
          <w:numId w:val="0"/>
        </w:numPr>
        <w:rPr>
          <w:rFonts w:hint="eastAsia"/>
        </w:rPr>
      </w:pPr>
      <w:r>
        <w:rPr>
          <w:rFonts w:hint="eastAsia"/>
        </w:rPr>
        <w:t>output data_read;</w:t>
      </w:r>
    </w:p>
    <w:p>
      <w:pPr>
        <w:pStyle w:val="4"/>
        <w:numPr>
          <w:ilvl w:val="0"/>
          <w:numId w:val="0"/>
        </w:numPr>
        <w:rPr>
          <w:rFonts w:hint="eastAsia"/>
        </w:rPr>
      </w:pPr>
      <w:r>
        <w:rPr>
          <w:rFonts w:hint="eastAsia"/>
        </w:rPr>
        <w:t>reg[15:0] data_read;</w:t>
      </w:r>
    </w:p>
    <w:p>
      <w:pPr>
        <w:pStyle w:val="4"/>
        <w:numPr>
          <w:ilvl w:val="0"/>
          <w:numId w:val="0"/>
        </w:numPr>
        <w:rPr>
          <w:rFonts w:hint="eastAsia"/>
        </w:rPr>
      </w:pPr>
    </w:p>
    <w:p>
      <w:pPr>
        <w:pStyle w:val="4"/>
        <w:numPr>
          <w:ilvl w:val="0"/>
          <w:numId w:val="0"/>
        </w:numPr>
        <w:rPr>
          <w:rFonts w:hint="eastAsia"/>
        </w:rPr>
      </w:pPr>
      <w:r>
        <w:rPr>
          <w:rFonts w:hint="eastAsia"/>
        </w:rPr>
        <w:t>reg[15:0] r[255:0];</w:t>
      </w:r>
    </w:p>
    <w:p>
      <w:pPr>
        <w:pStyle w:val="4"/>
        <w:numPr>
          <w:ilvl w:val="0"/>
          <w:numId w:val="0"/>
        </w:numPr>
        <w:rPr>
          <w:rFonts w:hint="eastAsia"/>
        </w:rPr>
      </w:pPr>
      <w:r>
        <w:rPr>
          <w:rFonts w:hint="eastAsia"/>
        </w:rPr>
        <w:t>integer i;</w:t>
      </w:r>
    </w:p>
    <w:p>
      <w:pPr>
        <w:pStyle w:val="4"/>
        <w:numPr>
          <w:ilvl w:val="0"/>
          <w:numId w:val="0"/>
        </w:numPr>
        <w:rPr>
          <w:rFonts w:hint="eastAsia"/>
        </w:rPr>
      </w:pPr>
    </w:p>
    <w:p>
      <w:pPr>
        <w:pStyle w:val="4"/>
        <w:numPr>
          <w:ilvl w:val="0"/>
          <w:numId w:val="0"/>
        </w:numPr>
        <w:rPr>
          <w:rFonts w:hint="eastAsia"/>
        </w:rPr>
      </w:pPr>
      <w:r>
        <w:rPr>
          <w:rFonts w:hint="eastAsia"/>
        </w:rPr>
        <w:t>initial begin</w:t>
      </w:r>
    </w:p>
    <w:p>
      <w:pPr>
        <w:pStyle w:val="4"/>
        <w:numPr>
          <w:ilvl w:val="0"/>
          <w:numId w:val="0"/>
        </w:numPr>
        <w:rPr>
          <w:rFonts w:hint="eastAsia"/>
        </w:rPr>
      </w:pPr>
      <w:r>
        <w:rPr>
          <w:rFonts w:hint="eastAsia"/>
        </w:rPr>
        <w:t xml:space="preserve">    for(i=0;i&lt;256;i=i+1)</w:t>
      </w:r>
    </w:p>
    <w:p>
      <w:pPr>
        <w:pStyle w:val="4"/>
        <w:numPr>
          <w:ilvl w:val="0"/>
          <w:numId w:val="0"/>
        </w:numPr>
        <w:rPr>
          <w:rFonts w:hint="eastAsia"/>
        </w:rPr>
      </w:pPr>
      <w:r>
        <w:rPr>
          <w:rFonts w:hint="eastAsia"/>
        </w:rPr>
        <w:t xml:space="preserve">        r[i] = i;</w:t>
      </w:r>
    </w:p>
    <w:p>
      <w:pPr>
        <w:pStyle w:val="4"/>
        <w:numPr>
          <w:ilvl w:val="0"/>
          <w:numId w:val="0"/>
        </w:numPr>
        <w:rPr>
          <w:rFonts w:hint="eastAsia"/>
        </w:rPr>
      </w:pPr>
      <w:r>
        <w:rPr>
          <w:rFonts w:hint="eastAsia"/>
        </w:rPr>
        <w:t>end</w:t>
      </w:r>
    </w:p>
    <w:p>
      <w:pPr>
        <w:pStyle w:val="4"/>
        <w:numPr>
          <w:ilvl w:val="0"/>
          <w:numId w:val="0"/>
        </w:numPr>
        <w:rPr>
          <w:rFonts w:hint="eastAsia"/>
        </w:rPr>
      </w:pPr>
      <w:r>
        <w:rPr>
          <w:rFonts w:hint="eastAsia"/>
        </w:rPr>
        <w:t>always@(*)begin</w:t>
      </w:r>
    </w:p>
    <w:p>
      <w:pPr>
        <w:pStyle w:val="4"/>
        <w:numPr>
          <w:ilvl w:val="0"/>
          <w:numId w:val="0"/>
        </w:numPr>
        <w:rPr>
          <w:rFonts w:hint="eastAsia"/>
        </w:rPr>
      </w:pPr>
      <w:r>
        <w:rPr>
          <w:rFonts w:hint="eastAsia"/>
        </w:rPr>
        <w:t xml:space="preserve">    </w:t>
      </w:r>
    </w:p>
    <w:p>
      <w:pPr>
        <w:pStyle w:val="4"/>
        <w:numPr>
          <w:ilvl w:val="0"/>
          <w:numId w:val="0"/>
        </w:numPr>
        <w:rPr>
          <w:rFonts w:hint="eastAsia"/>
        </w:rPr>
      </w:pPr>
      <w:r>
        <w:rPr>
          <w:rFonts w:hint="eastAsia"/>
        </w:rPr>
        <w:t xml:space="preserve">        data_read = r[address];</w:t>
      </w:r>
    </w:p>
    <w:p>
      <w:pPr>
        <w:pStyle w:val="4"/>
        <w:numPr>
          <w:ilvl w:val="0"/>
          <w:numId w:val="0"/>
        </w:numPr>
        <w:rPr>
          <w:rFonts w:hint="eastAsia"/>
        </w:rPr>
      </w:pPr>
      <w:r>
        <w:rPr>
          <w:rFonts w:hint="eastAsia"/>
        </w:rPr>
        <w:t xml:space="preserve">    </w:t>
      </w:r>
    </w:p>
    <w:p>
      <w:pPr>
        <w:pStyle w:val="4"/>
        <w:numPr>
          <w:ilvl w:val="0"/>
          <w:numId w:val="0"/>
        </w:numPr>
        <w:rPr>
          <w:rFonts w:hint="eastAsia"/>
        </w:rPr>
      </w:pPr>
      <w:r>
        <w:rPr>
          <w:rFonts w:hint="eastAsia"/>
        </w:rPr>
        <w:t>end</w:t>
      </w:r>
    </w:p>
    <w:p>
      <w:pPr>
        <w:pStyle w:val="4"/>
        <w:numPr>
          <w:ilvl w:val="0"/>
          <w:numId w:val="0"/>
        </w:numPr>
        <w:rPr>
          <w:rFonts w:hint="eastAsia"/>
        </w:rPr>
      </w:pPr>
      <w:r>
        <w:rPr>
          <w:rFonts w:hint="eastAsia"/>
        </w:rPr>
        <w:t>Endmodule</w:t>
      </w:r>
    </w:p>
    <w:p>
      <w:pPr>
        <w:pStyle w:val="4"/>
        <w:numPr>
          <w:ilvl w:val="0"/>
          <w:numId w:val="0"/>
        </w:numPr>
        <w:rPr>
          <w:rFonts w:hint="eastAsia"/>
        </w:rPr>
      </w:pPr>
    </w:p>
    <w:p>
      <w:pPr>
        <w:pStyle w:val="4"/>
        <w:numPr>
          <w:ilvl w:val="0"/>
          <w:numId w:val="10"/>
        </w:numPr>
        <w:rPr>
          <w:rFonts w:hint="eastAsia"/>
          <w:lang w:val="en-US" w:eastAsia="zh-CN"/>
        </w:rPr>
      </w:pPr>
      <w:r>
        <w:rPr>
          <w:rFonts w:hint="eastAsia"/>
          <w:lang w:val="en-US" w:eastAsia="zh-CN"/>
        </w:rPr>
        <w:t xml:space="preserve">寄存器堆 </w:t>
      </w:r>
      <w:r>
        <w:drawing>
          <wp:anchor distT="0" distB="0" distL="114300" distR="114300" simplePos="0" relativeHeight="251684864" behindDoc="0" locked="0" layoutInCell="1" allowOverlap="1">
            <wp:simplePos x="0" y="0"/>
            <wp:positionH relativeFrom="column">
              <wp:posOffset>127000</wp:posOffset>
            </wp:positionH>
            <wp:positionV relativeFrom="paragraph">
              <wp:posOffset>540385</wp:posOffset>
            </wp:positionV>
            <wp:extent cx="5304155" cy="2347595"/>
            <wp:effectExtent l="0" t="0" r="14605" b="14605"/>
            <wp:wrapSquare wrapText="bothSides"/>
            <wp:docPr id="3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2"/>
                    <pic:cNvPicPr>
                      <a:picLocks noChangeAspect="1"/>
                    </pic:cNvPicPr>
                  </pic:nvPicPr>
                  <pic:blipFill>
                    <a:blip r:embed="rId20"/>
                    <a:stretch>
                      <a:fillRect/>
                    </a:stretch>
                  </pic:blipFill>
                  <pic:spPr>
                    <a:xfrm>
                      <a:off x="0" y="0"/>
                      <a:ext cx="5304155" cy="2347595"/>
                    </a:xfrm>
                    <a:prstGeom prst="rect">
                      <a:avLst/>
                    </a:prstGeom>
                    <a:noFill/>
                    <a:ln>
                      <a:noFill/>
                    </a:ln>
                  </pic:spPr>
                </pic:pic>
              </a:graphicData>
            </a:graphic>
          </wp:anchor>
        </w:drawing>
      </w:r>
    </w:p>
    <w:p>
      <w:pPr>
        <w:pStyle w:val="4"/>
        <w:numPr>
          <w:ilvl w:val="0"/>
          <w:numId w:val="0"/>
        </w:numPr>
        <w:rPr>
          <w:rFonts w:hint="eastAsia"/>
          <w:lang w:val="en-US" w:eastAsia="zh-CN"/>
        </w:rPr>
      </w:pPr>
    </w:p>
    <w:p>
      <w:pPr>
        <w:pStyle w:val="4"/>
        <w:numPr>
          <w:ilvl w:val="0"/>
          <w:numId w:val="0"/>
        </w:numPr>
        <w:rPr>
          <w:rFonts w:hint="eastAsia"/>
          <w:lang w:val="en-US" w:eastAsia="zh-CN"/>
        </w:rPr>
      </w:pPr>
      <w:r>
        <w:rPr>
          <w:rFonts w:hint="eastAsia"/>
          <w:lang w:val="en-US" w:eastAsia="zh-CN"/>
        </w:rPr>
        <w:t>Verilog 关键代码：</w:t>
      </w:r>
    </w:p>
    <w:p>
      <w:pPr>
        <w:pStyle w:val="4"/>
        <w:numPr>
          <w:ilvl w:val="0"/>
          <w:numId w:val="0"/>
        </w:numPr>
        <w:rPr>
          <w:rFonts w:hint="eastAsia"/>
          <w:lang w:val="en-US" w:eastAsia="zh-CN"/>
        </w:rPr>
      </w:pPr>
    </w:p>
    <w:p>
      <w:pPr>
        <w:pStyle w:val="4"/>
        <w:numPr>
          <w:ilvl w:val="0"/>
          <w:numId w:val="0"/>
        </w:numPr>
        <w:rPr>
          <w:rFonts w:hint="eastAsia"/>
          <w:lang w:val="en-US" w:eastAsia="zh-CN"/>
        </w:rPr>
      </w:pPr>
      <w:r>
        <w:rPr>
          <w:rFonts w:hint="eastAsia"/>
          <w:lang w:val="en-US" w:eastAsia="zh-CN"/>
        </w:rPr>
        <w:t>module regFile(clk,wr_en,read_reg1,read_reg2,write_reg,busA,busB,write_data);</w:t>
      </w:r>
    </w:p>
    <w:p>
      <w:pPr>
        <w:pStyle w:val="4"/>
        <w:numPr>
          <w:ilvl w:val="0"/>
          <w:numId w:val="0"/>
        </w:numPr>
        <w:rPr>
          <w:rFonts w:hint="eastAsia"/>
          <w:lang w:val="en-US" w:eastAsia="zh-CN"/>
        </w:rPr>
      </w:pPr>
      <w:r>
        <w:rPr>
          <w:rFonts w:hint="eastAsia"/>
          <w:lang w:val="en-US" w:eastAsia="zh-CN"/>
        </w:rPr>
        <w:t>input clk,wr_en;</w:t>
      </w:r>
    </w:p>
    <w:p>
      <w:pPr>
        <w:pStyle w:val="4"/>
        <w:numPr>
          <w:ilvl w:val="0"/>
          <w:numId w:val="0"/>
        </w:numPr>
        <w:rPr>
          <w:rFonts w:hint="eastAsia"/>
          <w:lang w:val="en-US" w:eastAsia="zh-CN"/>
        </w:rPr>
      </w:pPr>
      <w:r>
        <w:rPr>
          <w:rFonts w:hint="eastAsia"/>
          <w:lang w:val="en-US" w:eastAsia="zh-CN"/>
        </w:rPr>
        <w:t>input[2:0] read_reg1,read_reg2,write_reg;</w:t>
      </w:r>
    </w:p>
    <w:p>
      <w:pPr>
        <w:pStyle w:val="4"/>
        <w:numPr>
          <w:ilvl w:val="0"/>
          <w:numId w:val="0"/>
        </w:numPr>
        <w:rPr>
          <w:rFonts w:hint="eastAsia"/>
          <w:lang w:val="en-US" w:eastAsia="zh-CN"/>
        </w:rPr>
      </w:pPr>
      <w:r>
        <w:rPr>
          <w:rFonts w:hint="eastAsia"/>
          <w:lang w:val="en-US" w:eastAsia="zh-CN"/>
        </w:rPr>
        <w:t>input[15:0] write_data;//要写入寄存器堆的内容</w:t>
      </w:r>
    </w:p>
    <w:p>
      <w:pPr>
        <w:pStyle w:val="4"/>
        <w:numPr>
          <w:ilvl w:val="0"/>
          <w:numId w:val="0"/>
        </w:numPr>
        <w:rPr>
          <w:rFonts w:hint="eastAsia"/>
          <w:lang w:val="en-US" w:eastAsia="zh-CN"/>
        </w:rPr>
      </w:pPr>
      <w:r>
        <w:rPr>
          <w:rFonts w:hint="eastAsia"/>
          <w:lang w:val="en-US" w:eastAsia="zh-CN"/>
        </w:rPr>
        <w:t>output[15:0] busA,busB;//从寄存器堆读出的内容</w:t>
      </w:r>
    </w:p>
    <w:p>
      <w:pPr>
        <w:pStyle w:val="4"/>
        <w:numPr>
          <w:ilvl w:val="0"/>
          <w:numId w:val="0"/>
        </w:numPr>
        <w:rPr>
          <w:rFonts w:hint="eastAsia"/>
          <w:lang w:val="en-US" w:eastAsia="zh-CN"/>
        </w:rPr>
      </w:pPr>
      <w:r>
        <w:rPr>
          <w:rFonts w:hint="eastAsia"/>
          <w:lang w:val="en-US" w:eastAsia="zh-CN"/>
        </w:rPr>
        <w:t>reg[15:0] regfile[7:0];//寄存器堆</w:t>
      </w:r>
    </w:p>
    <w:p>
      <w:pPr>
        <w:pStyle w:val="4"/>
        <w:numPr>
          <w:ilvl w:val="0"/>
          <w:numId w:val="0"/>
        </w:numPr>
        <w:rPr>
          <w:rFonts w:hint="eastAsia"/>
          <w:lang w:val="en-US" w:eastAsia="zh-CN"/>
        </w:rPr>
      </w:pPr>
      <w:r>
        <w:rPr>
          <w:rFonts w:hint="eastAsia"/>
          <w:lang w:val="en-US" w:eastAsia="zh-CN"/>
        </w:rPr>
        <w:t>integer i;</w:t>
      </w:r>
    </w:p>
    <w:p>
      <w:pPr>
        <w:pStyle w:val="4"/>
        <w:numPr>
          <w:ilvl w:val="0"/>
          <w:numId w:val="0"/>
        </w:numPr>
        <w:rPr>
          <w:rFonts w:hint="eastAsia"/>
          <w:lang w:val="en-US" w:eastAsia="zh-CN"/>
        </w:rPr>
      </w:pPr>
      <w:r>
        <w:rPr>
          <w:rFonts w:hint="eastAsia"/>
          <w:lang w:val="en-US" w:eastAsia="zh-CN"/>
        </w:rPr>
        <w:t>initial begin   //  初始化寄存器堆</w:t>
      </w:r>
    </w:p>
    <w:p>
      <w:pPr>
        <w:pStyle w:val="4"/>
        <w:numPr>
          <w:ilvl w:val="0"/>
          <w:numId w:val="0"/>
        </w:numPr>
        <w:rPr>
          <w:rFonts w:hint="eastAsia"/>
          <w:lang w:val="en-US" w:eastAsia="zh-CN"/>
        </w:rPr>
      </w:pPr>
      <w:r>
        <w:rPr>
          <w:rFonts w:hint="eastAsia"/>
          <w:lang w:val="en-US" w:eastAsia="zh-CN"/>
        </w:rPr>
        <w:t xml:space="preserve">    for(i=0;i&lt;8;i=i+1) </w:t>
      </w:r>
    </w:p>
    <w:p>
      <w:pPr>
        <w:pStyle w:val="4"/>
        <w:numPr>
          <w:ilvl w:val="0"/>
          <w:numId w:val="0"/>
        </w:numPr>
        <w:rPr>
          <w:rFonts w:hint="eastAsia"/>
          <w:lang w:val="en-US" w:eastAsia="zh-CN"/>
        </w:rPr>
      </w:pPr>
      <w:r>
        <w:rPr>
          <w:rFonts w:hint="eastAsia"/>
          <w:lang w:val="en-US" w:eastAsia="zh-CN"/>
        </w:rPr>
        <w:t xml:space="preserve">        regfile[i] = i;</w:t>
      </w:r>
    </w:p>
    <w:p>
      <w:pPr>
        <w:pStyle w:val="4"/>
        <w:numPr>
          <w:ilvl w:val="0"/>
          <w:numId w:val="0"/>
        </w:numPr>
        <w:rPr>
          <w:rFonts w:hint="eastAsia"/>
          <w:lang w:val="en-US" w:eastAsia="zh-CN"/>
        </w:rPr>
      </w:pPr>
      <w:r>
        <w:rPr>
          <w:rFonts w:hint="eastAsia"/>
          <w:lang w:val="en-US" w:eastAsia="zh-CN"/>
        </w:rPr>
        <w:t>end</w:t>
      </w:r>
    </w:p>
    <w:p>
      <w:pPr>
        <w:pStyle w:val="4"/>
        <w:numPr>
          <w:ilvl w:val="0"/>
          <w:numId w:val="0"/>
        </w:numPr>
        <w:rPr>
          <w:rFonts w:hint="eastAsia"/>
          <w:lang w:val="en-US" w:eastAsia="zh-CN"/>
        </w:rPr>
      </w:pPr>
      <w:r>
        <w:rPr>
          <w:rFonts w:hint="eastAsia"/>
          <w:lang w:val="en-US" w:eastAsia="zh-CN"/>
        </w:rPr>
        <w:t>always@(posedge clk)</w:t>
      </w:r>
    </w:p>
    <w:p>
      <w:pPr>
        <w:pStyle w:val="4"/>
        <w:numPr>
          <w:ilvl w:val="0"/>
          <w:numId w:val="0"/>
        </w:numPr>
        <w:rPr>
          <w:rFonts w:hint="eastAsia"/>
          <w:lang w:val="en-US" w:eastAsia="zh-CN"/>
        </w:rPr>
      </w:pPr>
      <w:r>
        <w:rPr>
          <w:rFonts w:hint="eastAsia"/>
          <w:lang w:val="en-US" w:eastAsia="zh-CN"/>
        </w:rPr>
        <w:t>begin</w:t>
      </w:r>
    </w:p>
    <w:p>
      <w:pPr>
        <w:pStyle w:val="4"/>
        <w:numPr>
          <w:ilvl w:val="0"/>
          <w:numId w:val="0"/>
        </w:numPr>
        <w:rPr>
          <w:rFonts w:hint="eastAsia"/>
          <w:lang w:val="en-US" w:eastAsia="zh-CN"/>
        </w:rPr>
      </w:pPr>
      <w:r>
        <w:rPr>
          <w:rFonts w:hint="eastAsia"/>
          <w:lang w:val="en-US" w:eastAsia="zh-CN"/>
        </w:rPr>
        <w:t xml:space="preserve">    if(wr_en == 1)  //写操作</w:t>
      </w:r>
    </w:p>
    <w:p>
      <w:pPr>
        <w:pStyle w:val="4"/>
        <w:numPr>
          <w:ilvl w:val="0"/>
          <w:numId w:val="0"/>
        </w:numPr>
        <w:rPr>
          <w:rFonts w:hint="eastAsia"/>
          <w:lang w:val="en-US" w:eastAsia="zh-CN"/>
        </w:rPr>
      </w:pPr>
      <w:r>
        <w:rPr>
          <w:rFonts w:hint="eastAsia"/>
          <w:lang w:val="en-US" w:eastAsia="zh-CN"/>
        </w:rPr>
        <w:t xml:space="preserve">        regfile[write_reg] = write_data;</w:t>
      </w:r>
    </w:p>
    <w:p>
      <w:pPr>
        <w:pStyle w:val="4"/>
        <w:numPr>
          <w:ilvl w:val="0"/>
          <w:numId w:val="0"/>
        </w:numPr>
        <w:rPr>
          <w:rFonts w:hint="eastAsia"/>
          <w:lang w:val="en-US" w:eastAsia="zh-CN"/>
        </w:rPr>
      </w:pPr>
      <w:r>
        <w:rPr>
          <w:rFonts w:hint="eastAsia"/>
          <w:lang w:val="en-US" w:eastAsia="zh-CN"/>
        </w:rPr>
        <w:t>end</w:t>
      </w:r>
    </w:p>
    <w:p>
      <w:pPr>
        <w:pStyle w:val="4"/>
        <w:numPr>
          <w:ilvl w:val="0"/>
          <w:numId w:val="0"/>
        </w:numPr>
        <w:rPr>
          <w:rFonts w:hint="eastAsia"/>
          <w:lang w:val="en-US" w:eastAsia="zh-CN"/>
        </w:rPr>
      </w:pPr>
      <w:r>
        <w:rPr>
          <w:rFonts w:hint="eastAsia"/>
          <w:lang w:val="en-US" w:eastAsia="zh-CN"/>
        </w:rPr>
        <w:t xml:space="preserve">assign busA = regfile[read_reg1];  </w:t>
      </w:r>
    </w:p>
    <w:p>
      <w:pPr>
        <w:pStyle w:val="4"/>
        <w:numPr>
          <w:ilvl w:val="0"/>
          <w:numId w:val="0"/>
        </w:numPr>
        <w:rPr>
          <w:rFonts w:hint="eastAsia"/>
          <w:lang w:val="en-US" w:eastAsia="zh-CN"/>
        </w:rPr>
      </w:pPr>
      <w:r>
        <w:rPr>
          <w:rFonts w:hint="eastAsia"/>
          <w:lang w:val="en-US" w:eastAsia="zh-CN"/>
        </w:rPr>
        <w:t>assign busB = regfile[read_reg2];</w:t>
      </w:r>
    </w:p>
    <w:p>
      <w:pPr>
        <w:pStyle w:val="4"/>
        <w:numPr>
          <w:ilvl w:val="0"/>
          <w:numId w:val="0"/>
        </w:numPr>
        <w:rPr>
          <w:rFonts w:hint="eastAsia"/>
          <w:lang w:val="en-US" w:eastAsia="zh-CN"/>
        </w:rPr>
      </w:pPr>
      <w:r>
        <w:rPr>
          <w:rFonts w:hint="eastAsia"/>
          <w:lang w:val="en-US" w:eastAsia="zh-CN"/>
        </w:rPr>
        <w:t>endmodule</w:t>
      </w:r>
    </w:p>
    <w:p>
      <w:pPr>
        <w:pStyle w:val="4"/>
        <w:numPr>
          <w:ilvl w:val="0"/>
          <w:numId w:val="0"/>
        </w:numPr>
        <w:rPr>
          <w:rFonts w:hint="eastAsia"/>
          <w:lang w:val="en-US" w:eastAsia="zh-CN"/>
        </w:rPr>
      </w:pPr>
    </w:p>
    <w:p>
      <w:pPr>
        <w:pStyle w:val="4"/>
        <w:numPr>
          <w:ilvl w:val="0"/>
          <w:numId w:val="10"/>
        </w:numPr>
        <w:rPr>
          <w:rFonts w:hint="eastAsia"/>
          <w:lang w:val="en-US" w:eastAsia="zh-CN"/>
        </w:rPr>
      </w:pPr>
      <w:r>
        <w:rPr>
          <w:rFonts w:hint="eastAsia"/>
          <w:lang w:val="en-US" w:eastAsia="zh-CN"/>
        </w:rPr>
        <w:t xml:space="preserve">ALU </w:t>
      </w:r>
    </w:p>
    <w:p>
      <w:pPr>
        <w:pStyle w:val="4"/>
        <w:widowControl w:val="0"/>
        <w:numPr>
          <w:ilvl w:val="0"/>
          <w:numId w:val="0"/>
        </w:numPr>
        <w:spacing w:line="440" w:lineRule="exact"/>
        <w:jc w:val="both"/>
        <w:rPr>
          <w:rFonts w:hint="default"/>
          <w:lang w:val="en-US" w:eastAsia="zh-CN"/>
        </w:rPr>
      </w:pPr>
      <w:r>
        <w:rPr>
          <w:rFonts w:hint="eastAsia"/>
          <w:lang w:val="en-US" w:eastAsia="zh-CN"/>
        </w:rPr>
        <w:t xml:space="preserve">                     ALU运算单元描述</w:t>
      </w:r>
    </w:p>
    <w:tbl>
      <w:tblPr>
        <w:tblStyle w:val="4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7"/>
        <w:gridCol w:w="73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7" w:type="dxa"/>
          </w:tcPr>
          <w:p>
            <w:pPr>
              <w:pStyle w:val="4"/>
              <w:widowControl w:val="0"/>
              <w:numPr>
                <w:ilvl w:val="0"/>
                <w:numId w:val="0"/>
              </w:numPr>
              <w:spacing w:line="440" w:lineRule="exact"/>
              <w:jc w:val="both"/>
              <w:rPr>
                <w:rFonts w:hint="default"/>
                <w:b w:val="0"/>
                <w:bCs w:val="0"/>
                <w:i w:val="0"/>
                <w:iCs w:val="0"/>
                <w:sz w:val="28"/>
                <w:szCs w:val="28"/>
                <w:highlight w:val="none"/>
                <w:vertAlign w:val="baseline"/>
                <w:lang w:val="en-US" w:eastAsia="zh-CN"/>
              </w:rPr>
            </w:pPr>
            <w:r>
              <w:rPr>
                <w:rFonts w:hint="eastAsia"/>
                <w:b w:val="0"/>
                <w:bCs w:val="0"/>
                <w:i w:val="0"/>
                <w:iCs w:val="0"/>
                <w:sz w:val="28"/>
                <w:szCs w:val="28"/>
                <w:highlight w:val="none"/>
                <w:vertAlign w:val="baseline"/>
                <w:lang w:val="en-US" w:eastAsia="zh-CN"/>
              </w:rPr>
              <w:t>输入</w:t>
            </w:r>
          </w:p>
        </w:tc>
        <w:tc>
          <w:tcPr>
            <w:tcW w:w="7348" w:type="dxa"/>
          </w:tcPr>
          <w:p>
            <w:pPr>
              <w:pStyle w:val="4"/>
              <w:widowControl w:val="0"/>
              <w:numPr>
                <w:ilvl w:val="0"/>
                <w:numId w:val="0"/>
              </w:numPr>
              <w:spacing w:line="440" w:lineRule="exact"/>
              <w:jc w:val="both"/>
              <w:rPr>
                <w:rFonts w:hint="default"/>
                <w:b w:val="0"/>
                <w:bCs w:val="0"/>
                <w:i w:val="0"/>
                <w:iCs w:val="0"/>
                <w:sz w:val="28"/>
                <w:szCs w:val="28"/>
                <w:highlight w:val="none"/>
                <w:vertAlign w:val="baseline"/>
                <w:lang w:val="en-US" w:eastAsia="zh-CN"/>
              </w:rPr>
            </w:pPr>
            <w:r>
              <w:rPr>
                <w:rFonts w:hint="eastAsia"/>
                <w:b w:val="0"/>
                <w:bCs w:val="0"/>
                <w:i w:val="0"/>
                <w:iCs w:val="0"/>
                <w:sz w:val="28"/>
                <w:szCs w:val="28"/>
                <w:highlight w:val="none"/>
                <w:vertAlign w:val="baseline"/>
                <w:lang w:val="en-US" w:eastAsia="zh-CN"/>
              </w:rPr>
              <w:t>操作数a,b，操作选择信号op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7" w:type="dxa"/>
          </w:tcPr>
          <w:p>
            <w:pPr>
              <w:pStyle w:val="4"/>
              <w:widowControl w:val="0"/>
              <w:numPr>
                <w:ilvl w:val="0"/>
                <w:numId w:val="0"/>
              </w:numPr>
              <w:spacing w:line="440" w:lineRule="exact"/>
              <w:jc w:val="both"/>
              <w:rPr>
                <w:rFonts w:hint="default"/>
                <w:b w:val="0"/>
                <w:bCs w:val="0"/>
                <w:i w:val="0"/>
                <w:iCs w:val="0"/>
                <w:sz w:val="28"/>
                <w:szCs w:val="28"/>
                <w:highlight w:val="none"/>
                <w:vertAlign w:val="baseline"/>
                <w:lang w:val="en-US" w:eastAsia="zh-CN"/>
              </w:rPr>
            </w:pPr>
            <w:r>
              <w:rPr>
                <w:rFonts w:hint="eastAsia"/>
                <w:b w:val="0"/>
                <w:bCs w:val="0"/>
                <w:i w:val="0"/>
                <w:iCs w:val="0"/>
                <w:sz w:val="28"/>
                <w:szCs w:val="28"/>
                <w:highlight w:val="none"/>
                <w:vertAlign w:val="baseline"/>
                <w:lang w:val="en-US" w:eastAsia="zh-CN"/>
              </w:rPr>
              <w:t>输出</w:t>
            </w:r>
          </w:p>
        </w:tc>
        <w:tc>
          <w:tcPr>
            <w:tcW w:w="7348" w:type="dxa"/>
          </w:tcPr>
          <w:p>
            <w:pPr>
              <w:pStyle w:val="4"/>
              <w:widowControl w:val="0"/>
              <w:numPr>
                <w:ilvl w:val="0"/>
                <w:numId w:val="0"/>
              </w:numPr>
              <w:spacing w:line="440" w:lineRule="exact"/>
              <w:jc w:val="both"/>
              <w:rPr>
                <w:rFonts w:hint="default"/>
                <w:b w:val="0"/>
                <w:bCs w:val="0"/>
                <w:i w:val="0"/>
                <w:iCs w:val="0"/>
                <w:sz w:val="28"/>
                <w:szCs w:val="28"/>
                <w:highlight w:val="none"/>
                <w:vertAlign w:val="baseline"/>
                <w:lang w:val="en-US" w:eastAsia="zh-CN"/>
              </w:rPr>
            </w:pPr>
            <w:r>
              <w:rPr>
                <w:rFonts w:hint="eastAsia"/>
                <w:b w:val="0"/>
                <w:bCs w:val="0"/>
                <w:i w:val="0"/>
                <w:iCs w:val="0"/>
                <w:sz w:val="28"/>
                <w:szCs w:val="28"/>
                <w:highlight w:val="none"/>
                <w:vertAlign w:val="baseline"/>
                <w:lang w:val="en-US" w:eastAsia="zh-CN"/>
              </w:rPr>
              <w:t>ALU运算结果y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7" w:type="dxa"/>
          </w:tcPr>
          <w:p>
            <w:pPr>
              <w:pStyle w:val="4"/>
              <w:widowControl w:val="0"/>
              <w:numPr>
                <w:ilvl w:val="0"/>
                <w:numId w:val="0"/>
              </w:numPr>
              <w:spacing w:line="440" w:lineRule="exact"/>
              <w:jc w:val="both"/>
              <w:rPr>
                <w:rFonts w:hint="default"/>
                <w:b w:val="0"/>
                <w:bCs w:val="0"/>
                <w:i w:val="0"/>
                <w:iCs w:val="0"/>
                <w:sz w:val="28"/>
                <w:szCs w:val="28"/>
                <w:highlight w:val="none"/>
                <w:vertAlign w:val="baseline"/>
                <w:lang w:val="en-US" w:eastAsia="zh-CN"/>
              </w:rPr>
            </w:pPr>
            <w:r>
              <w:rPr>
                <w:rFonts w:hint="eastAsia"/>
                <w:b w:val="0"/>
                <w:bCs w:val="0"/>
                <w:i w:val="0"/>
                <w:iCs w:val="0"/>
                <w:sz w:val="28"/>
                <w:szCs w:val="28"/>
                <w:highlight w:val="none"/>
                <w:vertAlign w:val="baseline"/>
                <w:lang w:val="en-US" w:eastAsia="zh-CN"/>
              </w:rPr>
              <w:t>功能</w:t>
            </w:r>
          </w:p>
        </w:tc>
        <w:tc>
          <w:tcPr>
            <w:tcW w:w="7348" w:type="dxa"/>
          </w:tcPr>
          <w:p>
            <w:pPr>
              <w:pStyle w:val="4"/>
              <w:widowControl w:val="0"/>
              <w:numPr>
                <w:ilvl w:val="0"/>
                <w:numId w:val="0"/>
              </w:numPr>
              <w:spacing w:line="440" w:lineRule="exact"/>
              <w:jc w:val="both"/>
              <w:rPr>
                <w:rFonts w:hint="default"/>
                <w:b w:val="0"/>
                <w:bCs w:val="0"/>
                <w:i w:val="0"/>
                <w:iCs w:val="0"/>
                <w:sz w:val="28"/>
                <w:szCs w:val="28"/>
                <w:highlight w:val="none"/>
                <w:vertAlign w:val="baseline"/>
                <w:lang w:val="en-US" w:eastAsia="zh-CN"/>
              </w:rPr>
            </w:pPr>
            <w:r>
              <w:rPr>
                <w:rFonts w:hint="eastAsia"/>
                <w:b w:val="0"/>
                <w:bCs w:val="0"/>
                <w:i w:val="0"/>
                <w:iCs w:val="0"/>
                <w:sz w:val="28"/>
                <w:szCs w:val="28"/>
                <w:highlight w:val="none"/>
                <w:vertAlign w:val="baseline"/>
                <w:lang w:val="en-US" w:eastAsia="zh-CN"/>
              </w:rPr>
              <w:t>根据操作选择信号计算a,b的运算结果</w:t>
            </w:r>
          </w:p>
        </w:tc>
      </w:tr>
    </w:tbl>
    <w:p>
      <w:pPr>
        <w:pStyle w:val="4"/>
        <w:widowControl w:val="0"/>
        <w:numPr>
          <w:ilvl w:val="0"/>
          <w:numId w:val="0"/>
        </w:numPr>
        <w:spacing w:line="440" w:lineRule="exact"/>
        <w:jc w:val="both"/>
        <w:rPr>
          <w:rFonts w:hint="eastAsia"/>
          <w:lang w:val="en-US" w:eastAsia="zh-CN"/>
        </w:rPr>
      </w:pPr>
    </w:p>
    <w:p>
      <w:pPr>
        <w:pStyle w:val="4"/>
        <w:numPr>
          <w:ilvl w:val="0"/>
          <w:numId w:val="0"/>
        </w:numPr>
        <w:rPr>
          <w:rFonts w:hint="eastAsia"/>
          <w:lang w:val="en-US" w:eastAsia="zh-CN"/>
        </w:rPr>
      </w:pPr>
      <w:r>
        <w:rPr>
          <w:rFonts w:hint="eastAsia"/>
          <w:lang w:val="en-US" w:eastAsia="zh-CN"/>
        </w:rPr>
        <w:t>Verilog 关键代码：</w:t>
      </w:r>
    </w:p>
    <w:p>
      <w:pPr>
        <w:pStyle w:val="4"/>
        <w:widowControl w:val="0"/>
        <w:numPr>
          <w:ilvl w:val="0"/>
          <w:numId w:val="0"/>
        </w:numPr>
        <w:spacing w:line="440" w:lineRule="exact"/>
        <w:jc w:val="both"/>
        <w:rPr>
          <w:rFonts w:hint="default"/>
          <w:lang w:val="en-US" w:eastAsia="zh-CN"/>
        </w:rPr>
      </w:pPr>
      <w:r>
        <w:rPr>
          <w:rFonts w:hint="default"/>
          <w:lang w:val="en-US" w:eastAsia="zh-CN"/>
        </w:rPr>
        <w:t>module alu(a,b,op,y);</w:t>
      </w:r>
    </w:p>
    <w:p>
      <w:pPr>
        <w:pStyle w:val="4"/>
        <w:widowControl w:val="0"/>
        <w:numPr>
          <w:ilvl w:val="0"/>
          <w:numId w:val="0"/>
        </w:numPr>
        <w:spacing w:line="440" w:lineRule="exact"/>
        <w:jc w:val="both"/>
        <w:rPr>
          <w:rFonts w:hint="default"/>
          <w:lang w:val="en-US" w:eastAsia="zh-CN"/>
        </w:rPr>
      </w:pPr>
      <w:r>
        <w:rPr>
          <w:rFonts w:hint="default"/>
          <w:lang w:val="en-US" w:eastAsia="zh-CN"/>
        </w:rPr>
        <w:t>input[15:0]a,b;</w:t>
      </w:r>
    </w:p>
    <w:p>
      <w:pPr>
        <w:pStyle w:val="4"/>
        <w:widowControl w:val="0"/>
        <w:numPr>
          <w:ilvl w:val="0"/>
          <w:numId w:val="0"/>
        </w:numPr>
        <w:spacing w:line="440" w:lineRule="exact"/>
        <w:jc w:val="both"/>
        <w:rPr>
          <w:rFonts w:hint="default"/>
          <w:lang w:val="en-US" w:eastAsia="zh-CN"/>
        </w:rPr>
      </w:pPr>
      <w:r>
        <w:rPr>
          <w:rFonts w:hint="default"/>
          <w:lang w:val="en-US" w:eastAsia="zh-CN"/>
        </w:rPr>
        <w:t>input[2:0]op;</w:t>
      </w:r>
    </w:p>
    <w:p>
      <w:pPr>
        <w:pStyle w:val="4"/>
        <w:widowControl w:val="0"/>
        <w:numPr>
          <w:ilvl w:val="0"/>
          <w:numId w:val="0"/>
        </w:numPr>
        <w:spacing w:line="440" w:lineRule="exact"/>
        <w:jc w:val="both"/>
        <w:rPr>
          <w:rFonts w:hint="default"/>
          <w:lang w:val="en-US" w:eastAsia="zh-CN"/>
        </w:rPr>
      </w:pPr>
      <w:r>
        <w:rPr>
          <w:rFonts w:hint="default"/>
          <w:lang w:val="en-US" w:eastAsia="zh-CN"/>
        </w:rPr>
        <w:t>output y;</w:t>
      </w:r>
    </w:p>
    <w:p>
      <w:pPr>
        <w:pStyle w:val="4"/>
        <w:widowControl w:val="0"/>
        <w:numPr>
          <w:ilvl w:val="0"/>
          <w:numId w:val="0"/>
        </w:numPr>
        <w:spacing w:line="440" w:lineRule="exact"/>
        <w:jc w:val="both"/>
        <w:rPr>
          <w:rFonts w:hint="default"/>
          <w:lang w:val="en-US" w:eastAsia="zh-CN"/>
        </w:rPr>
      </w:pPr>
      <w:r>
        <w:rPr>
          <w:rFonts w:hint="default"/>
          <w:lang w:val="en-US" w:eastAsia="zh-CN"/>
        </w:rPr>
        <w:t>reg[15:0] y;</w:t>
      </w:r>
    </w:p>
    <w:p>
      <w:pPr>
        <w:pStyle w:val="4"/>
        <w:widowControl w:val="0"/>
        <w:numPr>
          <w:ilvl w:val="0"/>
          <w:numId w:val="0"/>
        </w:numPr>
        <w:spacing w:line="440" w:lineRule="exact"/>
        <w:jc w:val="both"/>
        <w:rPr>
          <w:rFonts w:hint="default"/>
          <w:lang w:val="en-US" w:eastAsia="zh-CN"/>
        </w:rPr>
      </w:pPr>
      <w:r>
        <w:rPr>
          <w:rFonts w:hint="default"/>
          <w:lang w:val="en-US" w:eastAsia="zh-CN"/>
        </w:rPr>
        <w:t>always@(*)begin</w:t>
      </w:r>
    </w:p>
    <w:p>
      <w:pPr>
        <w:pStyle w:val="4"/>
        <w:widowControl w:val="0"/>
        <w:numPr>
          <w:ilvl w:val="0"/>
          <w:numId w:val="0"/>
        </w:numPr>
        <w:spacing w:line="440" w:lineRule="exact"/>
        <w:jc w:val="both"/>
        <w:rPr>
          <w:rFonts w:hint="default"/>
          <w:lang w:val="en-US" w:eastAsia="zh-CN"/>
        </w:rPr>
      </w:pPr>
      <w:r>
        <w:rPr>
          <w:rFonts w:hint="default"/>
          <w:lang w:val="en-US" w:eastAsia="zh-CN"/>
        </w:rPr>
        <w:t xml:space="preserve">    case(op)</w:t>
      </w:r>
    </w:p>
    <w:p>
      <w:pPr>
        <w:pStyle w:val="4"/>
        <w:widowControl w:val="0"/>
        <w:numPr>
          <w:ilvl w:val="0"/>
          <w:numId w:val="0"/>
        </w:numPr>
        <w:spacing w:line="440" w:lineRule="exact"/>
        <w:jc w:val="both"/>
        <w:rPr>
          <w:rFonts w:hint="default"/>
          <w:lang w:val="en-US" w:eastAsia="zh-CN"/>
        </w:rPr>
      </w:pPr>
      <w:r>
        <w:rPr>
          <w:rFonts w:hint="default"/>
          <w:lang w:val="en-US" w:eastAsia="zh-CN"/>
        </w:rPr>
        <w:t xml:space="preserve">        //算术运算</w:t>
      </w:r>
    </w:p>
    <w:p>
      <w:pPr>
        <w:pStyle w:val="4"/>
        <w:widowControl w:val="0"/>
        <w:numPr>
          <w:ilvl w:val="0"/>
          <w:numId w:val="0"/>
        </w:numPr>
        <w:spacing w:line="440" w:lineRule="exact"/>
        <w:jc w:val="both"/>
        <w:rPr>
          <w:rFonts w:hint="default"/>
          <w:lang w:val="en-US" w:eastAsia="zh-CN"/>
        </w:rPr>
      </w:pPr>
      <w:r>
        <w:rPr>
          <w:rFonts w:hint="default"/>
          <w:lang w:val="en-US" w:eastAsia="zh-CN"/>
        </w:rPr>
        <w:t xml:space="preserve">        4'd0: y = a + b;</w:t>
      </w:r>
    </w:p>
    <w:p>
      <w:pPr>
        <w:pStyle w:val="4"/>
        <w:widowControl w:val="0"/>
        <w:numPr>
          <w:ilvl w:val="0"/>
          <w:numId w:val="0"/>
        </w:numPr>
        <w:spacing w:line="440" w:lineRule="exact"/>
        <w:jc w:val="both"/>
        <w:rPr>
          <w:rFonts w:hint="default"/>
          <w:lang w:val="en-US" w:eastAsia="zh-CN"/>
        </w:rPr>
      </w:pPr>
      <w:r>
        <w:rPr>
          <w:rFonts w:hint="default"/>
          <w:lang w:val="en-US" w:eastAsia="zh-CN"/>
        </w:rPr>
        <w:t xml:space="preserve">        4'd1: y = a - b;</w:t>
      </w:r>
    </w:p>
    <w:p>
      <w:pPr>
        <w:pStyle w:val="4"/>
        <w:widowControl w:val="0"/>
        <w:numPr>
          <w:ilvl w:val="0"/>
          <w:numId w:val="0"/>
        </w:numPr>
        <w:spacing w:line="440" w:lineRule="exact"/>
        <w:jc w:val="both"/>
        <w:rPr>
          <w:rFonts w:hint="default"/>
          <w:lang w:val="en-US" w:eastAsia="zh-CN"/>
        </w:rPr>
      </w:pPr>
      <w:r>
        <w:rPr>
          <w:rFonts w:hint="default"/>
          <w:lang w:val="en-US" w:eastAsia="zh-CN"/>
        </w:rPr>
        <w:t xml:space="preserve">        4'd2: y = a * b;</w:t>
      </w:r>
    </w:p>
    <w:p>
      <w:pPr>
        <w:pStyle w:val="4"/>
        <w:widowControl w:val="0"/>
        <w:numPr>
          <w:ilvl w:val="0"/>
          <w:numId w:val="0"/>
        </w:numPr>
        <w:spacing w:line="440" w:lineRule="exact"/>
        <w:jc w:val="both"/>
        <w:rPr>
          <w:rFonts w:hint="default"/>
          <w:lang w:val="en-US" w:eastAsia="zh-CN"/>
        </w:rPr>
      </w:pPr>
      <w:r>
        <w:rPr>
          <w:rFonts w:hint="default"/>
          <w:lang w:val="en-US" w:eastAsia="zh-CN"/>
        </w:rPr>
        <w:t xml:space="preserve">        4'd3: y = a / b;</w:t>
      </w:r>
    </w:p>
    <w:p>
      <w:pPr>
        <w:pStyle w:val="4"/>
        <w:widowControl w:val="0"/>
        <w:numPr>
          <w:ilvl w:val="0"/>
          <w:numId w:val="0"/>
        </w:numPr>
        <w:spacing w:line="440" w:lineRule="exact"/>
        <w:jc w:val="both"/>
        <w:rPr>
          <w:rFonts w:hint="default"/>
          <w:lang w:val="en-US" w:eastAsia="zh-CN"/>
        </w:rPr>
      </w:pPr>
      <w:r>
        <w:rPr>
          <w:rFonts w:hint="default"/>
          <w:lang w:val="en-US" w:eastAsia="zh-CN"/>
        </w:rPr>
        <w:t xml:space="preserve">        4'd4: y = a % b;    //求余</w:t>
      </w:r>
    </w:p>
    <w:p>
      <w:pPr>
        <w:pStyle w:val="4"/>
        <w:widowControl w:val="0"/>
        <w:numPr>
          <w:ilvl w:val="0"/>
          <w:numId w:val="0"/>
        </w:numPr>
        <w:spacing w:line="440" w:lineRule="exact"/>
        <w:ind w:firstLine="960" w:firstLineChars="400"/>
        <w:jc w:val="both"/>
        <w:rPr>
          <w:rFonts w:hint="default"/>
          <w:lang w:val="en-US" w:eastAsia="zh-CN"/>
        </w:rPr>
      </w:pPr>
      <w:r>
        <w:rPr>
          <w:rFonts w:hint="default"/>
          <w:lang w:val="en-US" w:eastAsia="zh-CN"/>
        </w:rPr>
        <w:t xml:space="preserve"> //位运算</w:t>
      </w:r>
    </w:p>
    <w:p>
      <w:pPr>
        <w:pStyle w:val="4"/>
        <w:widowControl w:val="0"/>
        <w:numPr>
          <w:ilvl w:val="0"/>
          <w:numId w:val="0"/>
        </w:numPr>
        <w:spacing w:line="440" w:lineRule="exact"/>
        <w:jc w:val="both"/>
        <w:rPr>
          <w:rFonts w:hint="default"/>
          <w:lang w:val="en-US" w:eastAsia="zh-CN"/>
        </w:rPr>
      </w:pPr>
      <w:r>
        <w:rPr>
          <w:rFonts w:hint="default"/>
          <w:lang w:val="en-US" w:eastAsia="zh-CN"/>
        </w:rPr>
        <w:t xml:space="preserve">        4'd5: y = a &amp; b;    //与</w:t>
      </w:r>
    </w:p>
    <w:p>
      <w:pPr>
        <w:pStyle w:val="4"/>
        <w:widowControl w:val="0"/>
        <w:numPr>
          <w:ilvl w:val="0"/>
          <w:numId w:val="0"/>
        </w:numPr>
        <w:spacing w:line="440" w:lineRule="exact"/>
        <w:jc w:val="both"/>
        <w:rPr>
          <w:rFonts w:hint="default"/>
          <w:lang w:val="en-US" w:eastAsia="zh-CN"/>
        </w:rPr>
      </w:pPr>
      <w:r>
        <w:rPr>
          <w:rFonts w:hint="default"/>
          <w:lang w:val="en-US" w:eastAsia="zh-CN"/>
        </w:rPr>
        <w:t xml:space="preserve">        4'd6: y = a | b;    //或</w:t>
      </w:r>
    </w:p>
    <w:p>
      <w:pPr>
        <w:pStyle w:val="4"/>
        <w:widowControl w:val="0"/>
        <w:numPr>
          <w:ilvl w:val="0"/>
          <w:numId w:val="0"/>
        </w:numPr>
        <w:spacing w:line="440" w:lineRule="exact"/>
        <w:jc w:val="both"/>
        <w:rPr>
          <w:rFonts w:hint="default"/>
          <w:lang w:val="en-US" w:eastAsia="zh-CN"/>
        </w:rPr>
      </w:pPr>
      <w:r>
        <w:rPr>
          <w:rFonts w:hint="default"/>
          <w:lang w:val="en-US" w:eastAsia="zh-CN"/>
        </w:rPr>
        <w:t xml:space="preserve">        4'd7: y = ~a;       //非</w:t>
      </w:r>
    </w:p>
    <w:p>
      <w:pPr>
        <w:pStyle w:val="4"/>
        <w:widowControl w:val="0"/>
        <w:numPr>
          <w:ilvl w:val="0"/>
          <w:numId w:val="0"/>
        </w:numPr>
        <w:spacing w:line="440" w:lineRule="exact"/>
        <w:jc w:val="both"/>
        <w:rPr>
          <w:rFonts w:hint="default"/>
          <w:lang w:val="en-US" w:eastAsia="zh-CN"/>
        </w:rPr>
      </w:pPr>
      <w:r>
        <w:rPr>
          <w:rFonts w:hint="default"/>
          <w:lang w:val="en-US" w:eastAsia="zh-CN"/>
        </w:rPr>
        <w:t xml:space="preserve">        4'd8: y = a ^ b;    //异或</w:t>
      </w:r>
    </w:p>
    <w:p>
      <w:pPr>
        <w:pStyle w:val="4"/>
        <w:widowControl w:val="0"/>
        <w:numPr>
          <w:ilvl w:val="0"/>
          <w:numId w:val="0"/>
        </w:numPr>
        <w:spacing w:line="440" w:lineRule="exact"/>
        <w:jc w:val="both"/>
        <w:rPr>
          <w:rFonts w:hint="default"/>
          <w:lang w:val="en-US" w:eastAsia="zh-CN"/>
        </w:rPr>
      </w:pPr>
      <w:r>
        <w:rPr>
          <w:rFonts w:hint="default"/>
          <w:lang w:val="en-US" w:eastAsia="zh-CN"/>
        </w:rPr>
        <w:t xml:space="preserve">        4'd9: y = a ~^ b;   //同或</w:t>
      </w:r>
    </w:p>
    <w:p>
      <w:pPr>
        <w:pStyle w:val="4"/>
        <w:widowControl w:val="0"/>
        <w:numPr>
          <w:ilvl w:val="0"/>
          <w:numId w:val="0"/>
        </w:numPr>
        <w:spacing w:line="440" w:lineRule="exact"/>
        <w:jc w:val="both"/>
        <w:rPr>
          <w:rFonts w:hint="default"/>
          <w:lang w:val="en-US" w:eastAsia="zh-CN"/>
        </w:rPr>
      </w:pPr>
      <w:r>
        <w:rPr>
          <w:rFonts w:hint="default"/>
          <w:lang w:val="en-US" w:eastAsia="zh-CN"/>
        </w:rPr>
        <w:t xml:space="preserve">        4'd10: y = ~(a &amp; b);//与非</w:t>
      </w:r>
    </w:p>
    <w:p>
      <w:pPr>
        <w:pStyle w:val="4"/>
        <w:widowControl w:val="0"/>
        <w:numPr>
          <w:ilvl w:val="0"/>
          <w:numId w:val="0"/>
        </w:numPr>
        <w:spacing w:line="440" w:lineRule="exact"/>
        <w:jc w:val="both"/>
        <w:rPr>
          <w:rFonts w:hint="default"/>
          <w:lang w:val="en-US" w:eastAsia="zh-CN"/>
        </w:rPr>
      </w:pPr>
      <w:r>
        <w:rPr>
          <w:rFonts w:hint="default"/>
          <w:lang w:val="en-US" w:eastAsia="zh-CN"/>
        </w:rPr>
        <w:t xml:space="preserve">        4'd11: y = ~(a | b);//或非</w:t>
      </w:r>
    </w:p>
    <w:p>
      <w:pPr>
        <w:pStyle w:val="4"/>
        <w:widowControl w:val="0"/>
        <w:numPr>
          <w:ilvl w:val="0"/>
          <w:numId w:val="0"/>
        </w:numPr>
        <w:spacing w:line="440" w:lineRule="exact"/>
        <w:jc w:val="both"/>
        <w:rPr>
          <w:rFonts w:hint="default"/>
          <w:lang w:val="en-US" w:eastAsia="zh-CN"/>
        </w:rPr>
      </w:pPr>
      <w:r>
        <w:rPr>
          <w:rFonts w:hint="default"/>
          <w:lang w:val="en-US" w:eastAsia="zh-CN"/>
        </w:rPr>
        <w:t xml:space="preserve">        //移位运算</w:t>
      </w:r>
    </w:p>
    <w:p>
      <w:pPr>
        <w:pStyle w:val="4"/>
        <w:widowControl w:val="0"/>
        <w:numPr>
          <w:ilvl w:val="0"/>
          <w:numId w:val="0"/>
        </w:numPr>
        <w:spacing w:line="440" w:lineRule="exact"/>
        <w:jc w:val="both"/>
        <w:rPr>
          <w:rFonts w:hint="default"/>
          <w:lang w:val="en-US" w:eastAsia="zh-CN"/>
        </w:rPr>
      </w:pPr>
      <w:r>
        <w:rPr>
          <w:rFonts w:hint="default"/>
          <w:lang w:val="en-US" w:eastAsia="zh-CN"/>
        </w:rPr>
        <w:t xml:space="preserve">        4'd12: y = a &lt;&lt; b;//逻辑左移和算术左移结果相同</w:t>
      </w:r>
    </w:p>
    <w:p>
      <w:pPr>
        <w:pStyle w:val="4"/>
        <w:widowControl w:val="0"/>
        <w:numPr>
          <w:ilvl w:val="0"/>
          <w:numId w:val="0"/>
        </w:numPr>
        <w:spacing w:line="440" w:lineRule="exact"/>
        <w:jc w:val="both"/>
        <w:rPr>
          <w:rFonts w:hint="default"/>
          <w:lang w:val="en-US" w:eastAsia="zh-CN"/>
        </w:rPr>
      </w:pPr>
      <w:r>
        <w:rPr>
          <w:rFonts w:hint="default"/>
          <w:lang w:val="en-US" w:eastAsia="zh-CN"/>
        </w:rPr>
        <w:t xml:space="preserve">        4'd13: y = a &gt;&gt; b;//逻辑右移</w:t>
      </w:r>
    </w:p>
    <w:p>
      <w:pPr>
        <w:pStyle w:val="4"/>
        <w:widowControl w:val="0"/>
        <w:numPr>
          <w:ilvl w:val="0"/>
          <w:numId w:val="0"/>
        </w:numPr>
        <w:spacing w:line="440" w:lineRule="exact"/>
        <w:jc w:val="both"/>
        <w:rPr>
          <w:rFonts w:hint="default"/>
          <w:lang w:val="en-US" w:eastAsia="zh-CN"/>
        </w:rPr>
      </w:pPr>
      <w:r>
        <w:rPr>
          <w:rFonts w:hint="default"/>
          <w:lang w:val="en-US" w:eastAsia="zh-CN"/>
        </w:rPr>
        <w:t xml:space="preserve">        4'd14: y = a &gt;&gt;&gt; b;//算术右移</w:t>
      </w:r>
    </w:p>
    <w:p>
      <w:pPr>
        <w:pStyle w:val="4"/>
        <w:widowControl w:val="0"/>
        <w:numPr>
          <w:ilvl w:val="0"/>
          <w:numId w:val="0"/>
        </w:numPr>
        <w:spacing w:line="440" w:lineRule="exact"/>
        <w:jc w:val="both"/>
        <w:rPr>
          <w:rFonts w:hint="default"/>
          <w:lang w:val="en-US" w:eastAsia="zh-CN"/>
        </w:rPr>
      </w:pPr>
      <w:r>
        <w:rPr>
          <w:rFonts w:hint="default"/>
          <w:lang w:val="en-US" w:eastAsia="zh-CN"/>
        </w:rPr>
        <w:t xml:space="preserve">        4'd15: y = 0;</w:t>
      </w:r>
    </w:p>
    <w:p>
      <w:pPr>
        <w:pStyle w:val="4"/>
        <w:widowControl w:val="0"/>
        <w:numPr>
          <w:ilvl w:val="0"/>
          <w:numId w:val="0"/>
        </w:numPr>
        <w:spacing w:line="440" w:lineRule="exact"/>
        <w:jc w:val="both"/>
        <w:rPr>
          <w:rFonts w:hint="default"/>
          <w:lang w:val="en-US" w:eastAsia="zh-CN"/>
        </w:rPr>
      </w:pPr>
      <w:r>
        <w:rPr>
          <w:rFonts w:hint="default"/>
          <w:lang w:val="en-US" w:eastAsia="zh-CN"/>
        </w:rPr>
        <w:t xml:space="preserve">    endcase</w:t>
      </w:r>
    </w:p>
    <w:p>
      <w:pPr>
        <w:pStyle w:val="4"/>
        <w:widowControl w:val="0"/>
        <w:numPr>
          <w:ilvl w:val="0"/>
          <w:numId w:val="0"/>
        </w:numPr>
        <w:spacing w:line="440" w:lineRule="exact"/>
        <w:jc w:val="both"/>
        <w:rPr>
          <w:rFonts w:hint="default"/>
          <w:lang w:val="en-US" w:eastAsia="zh-CN"/>
        </w:rPr>
      </w:pPr>
      <w:r>
        <w:rPr>
          <w:rFonts w:hint="default"/>
          <w:lang w:val="en-US" w:eastAsia="zh-CN"/>
        </w:rPr>
        <w:t>end</w:t>
      </w:r>
    </w:p>
    <w:p>
      <w:pPr>
        <w:pStyle w:val="4"/>
        <w:widowControl w:val="0"/>
        <w:numPr>
          <w:ilvl w:val="0"/>
          <w:numId w:val="0"/>
        </w:numPr>
        <w:spacing w:line="440" w:lineRule="exact"/>
        <w:jc w:val="both"/>
        <w:rPr>
          <w:rFonts w:hint="default"/>
          <w:lang w:val="en-US" w:eastAsia="zh-CN"/>
        </w:rPr>
      </w:pPr>
      <w:r>
        <w:rPr>
          <w:rFonts w:hint="default"/>
          <w:lang w:val="en-US" w:eastAsia="zh-CN"/>
        </w:rPr>
        <w:t>endmodule</w:t>
      </w:r>
    </w:p>
    <w:p>
      <w:pPr>
        <w:pStyle w:val="4"/>
        <w:widowControl w:val="0"/>
        <w:numPr>
          <w:ilvl w:val="0"/>
          <w:numId w:val="0"/>
        </w:numPr>
        <w:spacing w:line="440" w:lineRule="exact"/>
        <w:jc w:val="both"/>
        <w:rPr>
          <w:rFonts w:hint="default"/>
          <w:lang w:val="en-US" w:eastAsia="zh-CN"/>
        </w:rPr>
      </w:pPr>
    </w:p>
    <w:p>
      <w:pPr>
        <w:pStyle w:val="4"/>
        <w:numPr>
          <w:ilvl w:val="0"/>
          <w:numId w:val="0"/>
        </w:numPr>
        <w:rPr>
          <w:rFonts w:hint="eastAsia"/>
        </w:rPr>
      </w:pPr>
      <w:r>
        <w:rPr>
          <w:rFonts w:hint="eastAsia"/>
          <w:lang w:val="en-US" w:eastAsia="zh-CN"/>
        </w:rPr>
        <w:t>5）控制单元</w:t>
      </w:r>
    </w:p>
    <w:p>
      <w:pPr>
        <w:pStyle w:val="4"/>
        <w:numPr>
          <w:ilvl w:val="0"/>
          <w:numId w:val="0"/>
        </w:numPr>
        <w:rPr>
          <w:rFonts w:hint="eastAsia"/>
        </w:rPr>
      </w:pPr>
      <w:r>
        <w:drawing>
          <wp:anchor distT="0" distB="0" distL="114300" distR="114300" simplePos="0" relativeHeight="251685888" behindDoc="0" locked="0" layoutInCell="1" allowOverlap="1">
            <wp:simplePos x="0" y="0"/>
            <wp:positionH relativeFrom="column">
              <wp:posOffset>-76200</wp:posOffset>
            </wp:positionH>
            <wp:positionV relativeFrom="paragraph">
              <wp:posOffset>50800</wp:posOffset>
            </wp:positionV>
            <wp:extent cx="5684520" cy="2102485"/>
            <wp:effectExtent l="0" t="0" r="0" b="635"/>
            <wp:wrapSquare wrapText="bothSides"/>
            <wp:docPr id="3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6"/>
                    <pic:cNvPicPr>
                      <a:picLocks noChangeAspect="1"/>
                    </pic:cNvPicPr>
                  </pic:nvPicPr>
                  <pic:blipFill>
                    <a:blip r:embed="rId29"/>
                    <a:stretch>
                      <a:fillRect/>
                    </a:stretch>
                  </pic:blipFill>
                  <pic:spPr>
                    <a:xfrm>
                      <a:off x="0" y="0"/>
                      <a:ext cx="5684520" cy="2102485"/>
                    </a:xfrm>
                    <a:prstGeom prst="rect">
                      <a:avLst/>
                    </a:prstGeom>
                    <a:noFill/>
                    <a:ln>
                      <a:noFill/>
                    </a:ln>
                  </pic:spPr>
                </pic:pic>
              </a:graphicData>
            </a:graphic>
          </wp:anchor>
        </w:drawing>
      </w:r>
    </w:p>
    <w:p>
      <w:pPr>
        <w:pStyle w:val="4"/>
        <w:numPr>
          <w:ilvl w:val="0"/>
          <w:numId w:val="0"/>
        </w:numPr>
        <w:rPr>
          <w:rFonts w:hint="eastAsia"/>
          <w:lang w:val="en-US" w:eastAsia="zh-CN"/>
        </w:rPr>
      </w:pPr>
      <w:r>
        <w:rPr>
          <w:rFonts w:hint="eastAsia"/>
          <w:lang w:val="en-US" w:eastAsia="zh-CN"/>
        </w:rPr>
        <w:t>Verilog 关键代码：</w:t>
      </w:r>
    </w:p>
    <w:p>
      <w:pPr>
        <w:pStyle w:val="4"/>
        <w:numPr>
          <w:ilvl w:val="0"/>
          <w:numId w:val="0"/>
        </w:numPr>
        <w:rPr>
          <w:rFonts w:hint="eastAsia"/>
        </w:rPr>
      </w:pPr>
      <w:r>
        <w:rPr>
          <w:rFonts w:hint="eastAsia"/>
        </w:rPr>
        <w:t>module cu(</w:t>
      </w:r>
    </w:p>
    <w:p>
      <w:pPr>
        <w:pStyle w:val="4"/>
        <w:numPr>
          <w:ilvl w:val="0"/>
          <w:numId w:val="0"/>
        </w:numPr>
        <w:rPr>
          <w:rFonts w:hint="eastAsia"/>
        </w:rPr>
      </w:pPr>
      <w:r>
        <w:rPr>
          <w:rFonts w:hint="eastAsia"/>
        </w:rPr>
        <w:t xml:space="preserve">  input wire [6:0] Ins_op,</w:t>
      </w:r>
    </w:p>
    <w:p>
      <w:pPr>
        <w:pStyle w:val="4"/>
        <w:numPr>
          <w:ilvl w:val="0"/>
          <w:numId w:val="0"/>
        </w:numPr>
        <w:rPr>
          <w:rFonts w:hint="eastAsia"/>
        </w:rPr>
      </w:pPr>
      <w:r>
        <w:rPr>
          <w:rFonts w:hint="eastAsia"/>
        </w:rPr>
        <w:t xml:space="preserve">  output reg wr_en,</w:t>
      </w:r>
    </w:p>
    <w:p>
      <w:pPr>
        <w:pStyle w:val="4"/>
        <w:numPr>
          <w:ilvl w:val="0"/>
          <w:numId w:val="0"/>
        </w:numPr>
        <w:rPr>
          <w:rFonts w:hint="eastAsia"/>
        </w:rPr>
      </w:pPr>
      <w:r>
        <w:rPr>
          <w:rFonts w:hint="eastAsia"/>
        </w:rPr>
        <w:t xml:space="preserve">  output reg [2:0] alu_op</w:t>
      </w:r>
    </w:p>
    <w:p>
      <w:pPr>
        <w:pStyle w:val="4"/>
        <w:numPr>
          <w:ilvl w:val="0"/>
          <w:numId w:val="0"/>
        </w:numPr>
        <w:rPr>
          <w:rFonts w:hint="eastAsia"/>
        </w:rPr>
      </w:pPr>
      <w:r>
        <w:rPr>
          <w:rFonts w:hint="eastAsia"/>
        </w:rPr>
        <w:t>);</w:t>
      </w:r>
    </w:p>
    <w:p>
      <w:pPr>
        <w:pStyle w:val="4"/>
        <w:numPr>
          <w:ilvl w:val="0"/>
          <w:numId w:val="0"/>
        </w:numPr>
        <w:rPr>
          <w:rFonts w:hint="eastAsia"/>
        </w:rPr>
      </w:pPr>
      <w:r>
        <w:rPr>
          <w:rFonts w:hint="eastAsia"/>
        </w:rPr>
        <w:t xml:space="preserve"> </w:t>
      </w:r>
    </w:p>
    <w:p>
      <w:pPr>
        <w:pStyle w:val="4"/>
        <w:numPr>
          <w:ilvl w:val="0"/>
          <w:numId w:val="0"/>
        </w:numPr>
        <w:rPr>
          <w:rFonts w:hint="eastAsia"/>
        </w:rPr>
      </w:pPr>
      <w:r>
        <w:rPr>
          <w:rFonts w:hint="eastAsia"/>
        </w:rPr>
        <w:t xml:space="preserve">  always@* begin</w:t>
      </w:r>
    </w:p>
    <w:p>
      <w:pPr>
        <w:pStyle w:val="4"/>
        <w:numPr>
          <w:ilvl w:val="0"/>
          <w:numId w:val="0"/>
        </w:numPr>
        <w:rPr>
          <w:rFonts w:hint="eastAsia"/>
        </w:rPr>
      </w:pPr>
      <w:r>
        <w:rPr>
          <w:rFonts w:hint="eastAsia"/>
        </w:rPr>
        <w:t xml:space="preserve">    if(Ins_op == 0)</w:t>
      </w:r>
    </w:p>
    <w:p>
      <w:pPr>
        <w:pStyle w:val="4"/>
        <w:numPr>
          <w:ilvl w:val="0"/>
          <w:numId w:val="0"/>
        </w:numPr>
        <w:rPr>
          <w:rFonts w:hint="eastAsia"/>
        </w:rPr>
      </w:pPr>
      <w:r>
        <w:rPr>
          <w:rFonts w:hint="eastAsia"/>
        </w:rPr>
        <w:t xml:space="preserve">      wr_en = 1;</w:t>
      </w:r>
    </w:p>
    <w:p>
      <w:pPr>
        <w:pStyle w:val="4"/>
        <w:numPr>
          <w:ilvl w:val="0"/>
          <w:numId w:val="0"/>
        </w:numPr>
        <w:rPr>
          <w:rFonts w:hint="eastAsia"/>
        </w:rPr>
      </w:pPr>
      <w:r>
        <w:rPr>
          <w:rFonts w:hint="eastAsia"/>
        </w:rPr>
        <w:t xml:space="preserve">      alu_op = 3'b000;</w:t>
      </w:r>
    </w:p>
    <w:p>
      <w:pPr>
        <w:pStyle w:val="4"/>
        <w:numPr>
          <w:ilvl w:val="0"/>
          <w:numId w:val="0"/>
        </w:numPr>
        <w:rPr>
          <w:rFonts w:hint="eastAsia"/>
        </w:rPr>
      </w:pPr>
      <w:r>
        <w:rPr>
          <w:rFonts w:hint="eastAsia"/>
        </w:rPr>
        <w:t xml:space="preserve">  end</w:t>
      </w:r>
    </w:p>
    <w:p>
      <w:pPr>
        <w:pStyle w:val="4"/>
        <w:numPr>
          <w:ilvl w:val="0"/>
          <w:numId w:val="0"/>
        </w:numPr>
        <w:rPr>
          <w:rFonts w:hint="eastAsia"/>
        </w:rPr>
      </w:pPr>
      <w:r>
        <w:rPr>
          <w:rFonts w:hint="eastAsia"/>
        </w:rPr>
        <w:t>endmodule</w:t>
      </w:r>
    </w:p>
    <w:p>
      <w:pPr>
        <w:pStyle w:val="4"/>
        <w:numPr>
          <w:ilvl w:val="0"/>
          <w:numId w:val="9"/>
        </w:numPr>
        <w:ind w:firstLineChars="0"/>
      </w:pPr>
      <w:r>
        <w:rPr>
          <w:lang w:val="en-US" w:eastAsia="zh-CN"/>
        </w:rPr>
        <w:t xml:space="preserve">CPU 顶层文件封装实现 </w:t>
      </w:r>
    </w:p>
    <w:p>
      <w:pPr>
        <w:pStyle w:val="4"/>
        <w:numPr>
          <w:ilvl w:val="0"/>
          <w:numId w:val="0"/>
        </w:numPr>
        <w:ind w:left="480" w:leftChars="0" w:firstLine="480" w:firstLineChars="200"/>
        <w:rPr>
          <w:rFonts w:hint="default"/>
          <w:lang w:val="en-US" w:eastAsia="zh-CN"/>
        </w:rPr>
      </w:pPr>
      <w:r>
        <w:rPr>
          <w:lang w:val="en-US" w:eastAsia="zh-CN"/>
        </w:rPr>
        <w:t>通过根据图 2 将以上定义的模块进行连接、封装就得到了目标 CPU，该 CPU 的输入为</w:t>
      </w:r>
      <w:r>
        <w:rPr>
          <w:rFonts w:hint="default"/>
          <w:lang w:val="en-US" w:eastAsia="zh-CN"/>
        </w:rPr>
        <w:t>系统时钟信号 clk 和重置信号 reset。</w:t>
      </w:r>
    </w:p>
    <w:p>
      <w:pPr>
        <w:pStyle w:val="4"/>
        <w:numPr>
          <w:ilvl w:val="0"/>
          <w:numId w:val="0"/>
        </w:numPr>
        <w:ind w:left="480" w:leftChars="0" w:firstLine="480" w:firstLineChars="200"/>
        <w:rPr>
          <w:rFonts w:hint="default"/>
          <w:lang w:val="en-US" w:eastAsia="zh-CN"/>
        </w:rPr>
      </w:pPr>
      <w:r>
        <w:rPr>
          <w:rFonts w:hint="default"/>
          <w:lang w:val="en-US" w:eastAsia="zh-CN"/>
        </w:rPr>
        <w:t>Verilog 关键代码：</w:t>
      </w:r>
    </w:p>
    <w:p>
      <w:pPr>
        <w:pStyle w:val="4"/>
        <w:numPr>
          <w:ilvl w:val="0"/>
          <w:numId w:val="0"/>
        </w:numPr>
        <w:ind w:left="480" w:leftChars="0" w:firstLine="480" w:firstLineChars="200"/>
        <w:rPr>
          <w:rFonts w:hint="default"/>
          <w:lang w:val="en-US" w:eastAsia="zh-CN"/>
        </w:rPr>
      </w:pPr>
      <w:r>
        <w:rPr>
          <w:rFonts w:hint="default"/>
          <w:lang w:val="en-US" w:eastAsia="zh-CN"/>
        </w:rPr>
        <w:t>module cpu(</w:t>
      </w:r>
    </w:p>
    <w:p>
      <w:pPr>
        <w:pStyle w:val="4"/>
        <w:numPr>
          <w:ilvl w:val="0"/>
          <w:numId w:val="0"/>
        </w:numPr>
        <w:ind w:left="480" w:leftChars="0" w:firstLine="480" w:firstLineChars="200"/>
        <w:rPr>
          <w:rFonts w:hint="default"/>
          <w:lang w:val="en-US" w:eastAsia="zh-CN"/>
        </w:rPr>
      </w:pPr>
      <w:r>
        <w:rPr>
          <w:rFonts w:hint="default"/>
          <w:lang w:val="en-US" w:eastAsia="zh-CN"/>
        </w:rPr>
        <w:t xml:space="preserve"> clk,rst</w:t>
      </w:r>
    </w:p>
    <w:p>
      <w:pPr>
        <w:pStyle w:val="4"/>
        <w:numPr>
          <w:ilvl w:val="0"/>
          <w:numId w:val="0"/>
        </w:numPr>
        <w:ind w:left="480" w:leftChars="0" w:firstLine="480" w:firstLineChars="200"/>
        <w:rPr>
          <w:rFonts w:hint="default"/>
          <w:lang w:val="en-US" w:eastAsia="zh-CN"/>
        </w:rPr>
      </w:pPr>
      <w:r>
        <w:rPr>
          <w:rFonts w:hint="default"/>
          <w:lang w:val="en-US" w:eastAsia="zh-CN"/>
        </w:rPr>
        <w:t xml:space="preserve">    );</w:t>
      </w:r>
    </w:p>
    <w:p>
      <w:pPr>
        <w:pStyle w:val="4"/>
        <w:numPr>
          <w:ilvl w:val="0"/>
          <w:numId w:val="0"/>
        </w:numPr>
        <w:ind w:left="480" w:leftChars="0" w:firstLine="480" w:firstLineChars="200"/>
        <w:rPr>
          <w:rFonts w:hint="default"/>
          <w:lang w:val="en-US" w:eastAsia="zh-CN"/>
        </w:rPr>
      </w:pPr>
      <w:r>
        <w:rPr>
          <w:rFonts w:hint="default"/>
          <w:lang w:val="en-US" w:eastAsia="zh-CN"/>
        </w:rPr>
        <w:t xml:space="preserve"> input wire clk,rst;</w:t>
      </w:r>
    </w:p>
    <w:p>
      <w:pPr>
        <w:pStyle w:val="4"/>
        <w:numPr>
          <w:ilvl w:val="0"/>
          <w:numId w:val="0"/>
        </w:numPr>
        <w:ind w:left="480" w:leftChars="0" w:firstLine="480" w:firstLineChars="200"/>
        <w:rPr>
          <w:rFonts w:hint="default"/>
          <w:lang w:val="en-US" w:eastAsia="zh-CN"/>
        </w:rPr>
      </w:pPr>
    </w:p>
    <w:p>
      <w:pPr>
        <w:pStyle w:val="4"/>
        <w:numPr>
          <w:ilvl w:val="0"/>
          <w:numId w:val="0"/>
        </w:numPr>
        <w:ind w:left="480" w:leftChars="0" w:firstLine="480" w:firstLineChars="200"/>
        <w:rPr>
          <w:rFonts w:hint="default"/>
          <w:lang w:val="en-US" w:eastAsia="zh-CN"/>
        </w:rPr>
      </w:pPr>
      <w:r>
        <w:rPr>
          <w:rFonts w:hint="default"/>
          <w:lang w:val="en-US" w:eastAsia="zh-CN"/>
        </w:rPr>
        <w:t>wire wr;</w:t>
      </w:r>
    </w:p>
    <w:p>
      <w:pPr>
        <w:pStyle w:val="4"/>
        <w:numPr>
          <w:ilvl w:val="0"/>
          <w:numId w:val="0"/>
        </w:numPr>
        <w:ind w:left="480" w:leftChars="0" w:firstLine="480" w:firstLineChars="200"/>
        <w:rPr>
          <w:rFonts w:hint="default"/>
          <w:lang w:val="en-US" w:eastAsia="zh-CN"/>
        </w:rPr>
      </w:pPr>
      <w:r>
        <w:rPr>
          <w:rFonts w:hint="default"/>
          <w:lang w:val="en-US" w:eastAsia="zh-CN"/>
        </w:rPr>
        <w:t>wire[2:0] op;</w:t>
      </w:r>
    </w:p>
    <w:p>
      <w:pPr>
        <w:pStyle w:val="4"/>
        <w:numPr>
          <w:ilvl w:val="0"/>
          <w:numId w:val="0"/>
        </w:numPr>
        <w:ind w:left="480" w:leftChars="0" w:firstLine="480" w:firstLineChars="200"/>
        <w:rPr>
          <w:rFonts w:hint="default"/>
          <w:lang w:val="en-US" w:eastAsia="zh-CN"/>
        </w:rPr>
      </w:pPr>
      <w:r>
        <w:rPr>
          <w:rFonts w:hint="default"/>
          <w:lang w:val="en-US" w:eastAsia="zh-CN"/>
        </w:rPr>
        <w:t>wire[7:0] addr;</w:t>
      </w:r>
    </w:p>
    <w:p>
      <w:pPr>
        <w:pStyle w:val="4"/>
        <w:numPr>
          <w:ilvl w:val="0"/>
          <w:numId w:val="0"/>
        </w:numPr>
        <w:ind w:left="480" w:leftChars="0" w:firstLine="480" w:firstLineChars="200"/>
        <w:rPr>
          <w:rFonts w:hint="default"/>
          <w:lang w:val="en-US" w:eastAsia="zh-CN"/>
        </w:rPr>
      </w:pPr>
      <w:r>
        <w:rPr>
          <w:rFonts w:hint="default"/>
          <w:lang w:val="en-US" w:eastAsia="zh-CN"/>
        </w:rPr>
        <w:t>wire[15:0] y,ins,r1,r2;</w:t>
      </w:r>
    </w:p>
    <w:p>
      <w:pPr>
        <w:pStyle w:val="4"/>
        <w:numPr>
          <w:ilvl w:val="0"/>
          <w:numId w:val="0"/>
        </w:numPr>
        <w:ind w:left="480" w:leftChars="0" w:firstLine="480" w:firstLineChars="200"/>
        <w:rPr>
          <w:rFonts w:hint="default"/>
          <w:lang w:val="en-US" w:eastAsia="zh-CN"/>
        </w:rPr>
      </w:pPr>
    </w:p>
    <w:p>
      <w:pPr>
        <w:pStyle w:val="4"/>
        <w:numPr>
          <w:ilvl w:val="0"/>
          <w:numId w:val="0"/>
        </w:numPr>
        <w:ind w:left="480" w:leftChars="0" w:firstLine="480" w:firstLineChars="200"/>
        <w:rPr>
          <w:rFonts w:hint="default"/>
          <w:lang w:val="en-US" w:eastAsia="zh-CN"/>
        </w:rPr>
      </w:pPr>
      <w:r>
        <w:rPr>
          <w:rFonts w:hint="default"/>
          <w:lang w:val="en-US" w:eastAsia="zh-CN"/>
        </w:rPr>
        <w:t>pc pc(.clk(clk),.rst(rst),.pc(addr));</w:t>
      </w:r>
    </w:p>
    <w:p>
      <w:pPr>
        <w:pStyle w:val="4"/>
        <w:numPr>
          <w:ilvl w:val="0"/>
          <w:numId w:val="0"/>
        </w:numPr>
        <w:ind w:left="480" w:leftChars="0" w:firstLine="480" w:firstLineChars="200"/>
        <w:rPr>
          <w:rFonts w:hint="default"/>
          <w:lang w:val="en-US" w:eastAsia="zh-CN"/>
        </w:rPr>
      </w:pPr>
      <w:r>
        <w:rPr>
          <w:rFonts w:hint="default"/>
          <w:lang w:val="en-US" w:eastAsia="zh-CN"/>
        </w:rPr>
        <w:t>ram ram(.address(addr),.data_read(ins));</w:t>
      </w:r>
    </w:p>
    <w:p>
      <w:pPr>
        <w:pStyle w:val="4"/>
        <w:numPr>
          <w:ilvl w:val="0"/>
          <w:numId w:val="0"/>
        </w:numPr>
        <w:ind w:left="480" w:leftChars="0" w:firstLine="480" w:firstLineChars="200"/>
        <w:rPr>
          <w:rFonts w:hint="default"/>
          <w:lang w:val="en-US" w:eastAsia="zh-CN"/>
        </w:rPr>
      </w:pPr>
      <w:r>
        <w:rPr>
          <w:rFonts w:hint="default"/>
          <w:lang w:val="en-US" w:eastAsia="zh-CN"/>
        </w:rPr>
        <w:t>cu cu(.ins_op(ins[15:9]),.wr_en(en),.alu_op(op));</w:t>
      </w:r>
    </w:p>
    <w:p>
      <w:pPr>
        <w:pStyle w:val="4"/>
        <w:numPr>
          <w:ilvl w:val="0"/>
          <w:numId w:val="0"/>
        </w:numPr>
        <w:ind w:left="480" w:leftChars="0" w:firstLine="480" w:firstLineChars="200"/>
        <w:rPr>
          <w:rFonts w:hint="default"/>
          <w:lang w:val="en-US" w:eastAsia="zh-CN"/>
        </w:rPr>
      </w:pPr>
      <w:r>
        <w:rPr>
          <w:rFonts w:hint="default"/>
          <w:lang w:val="en-US" w:eastAsia="zh-CN"/>
        </w:rPr>
        <w:t>regFile regFile(.clk(clk),.wr_en(wr),.read_reg1(ins[8:6]),</w:t>
      </w:r>
    </w:p>
    <w:p>
      <w:pPr>
        <w:pStyle w:val="4"/>
        <w:numPr>
          <w:ilvl w:val="0"/>
          <w:numId w:val="0"/>
        </w:numPr>
        <w:ind w:left="480" w:leftChars="0" w:firstLine="480" w:firstLineChars="200"/>
        <w:rPr>
          <w:rFonts w:hint="default"/>
          <w:lang w:val="en-US" w:eastAsia="zh-CN"/>
        </w:rPr>
      </w:pPr>
      <w:r>
        <w:rPr>
          <w:rFonts w:hint="default"/>
          <w:lang w:val="en-US" w:eastAsia="zh-CN"/>
        </w:rPr>
        <w:t>.read_reg2(ins[5:3]),.write_reg(ins[2:0]),.write_data(y),.busA(r1),.busB(r2));</w:t>
      </w:r>
    </w:p>
    <w:p>
      <w:pPr>
        <w:pStyle w:val="4"/>
        <w:numPr>
          <w:ilvl w:val="0"/>
          <w:numId w:val="0"/>
        </w:numPr>
        <w:ind w:left="480" w:leftChars="0" w:firstLine="480" w:firstLineChars="200"/>
        <w:rPr>
          <w:rFonts w:hint="default"/>
          <w:lang w:val="en-US" w:eastAsia="zh-CN"/>
        </w:rPr>
      </w:pPr>
      <w:r>
        <w:rPr>
          <w:rFonts w:hint="default"/>
          <w:lang w:val="en-US" w:eastAsia="zh-CN"/>
        </w:rPr>
        <w:t>alu alu(.a(r1),.b(r2),.op(op),.y(y));</w:t>
      </w:r>
    </w:p>
    <w:p>
      <w:pPr>
        <w:pStyle w:val="4"/>
        <w:numPr>
          <w:ilvl w:val="0"/>
          <w:numId w:val="0"/>
        </w:numPr>
        <w:ind w:left="480" w:leftChars="0" w:firstLine="480" w:firstLineChars="200"/>
        <w:rPr>
          <w:rFonts w:hint="default"/>
          <w:lang w:val="en-US" w:eastAsia="zh-CN"/>
        </w:rPr>
      </w:pPr>
    </w:p>
    <w:p>
      <w:pPr>
        <w:pStyle w:val="4"/>
        <w:numPr>
          <w:ilvl w:val="0"/>
          <w:numId w:val="0"/>
        </w:numPr>
        <w:ind w:left="480" w:leftChars="0" w:firstLine="480" w:firstLineChars="200"/>
        <w:rPr>
          <w:rFonts w:hint="default"/>
          <w:lang w:val="en-US" w:eastAsia="zh-CN"/>
        </w:rPr>
      </w:pPr>
      <w:r>
        <w:rPr>
          <w:rFonts w:hint="default"/>
          <w:lang w:val="en-US" w:eastAsia="zh-CN"/>
        </w:rPr>
        <w:t>endmodule</w:t>
      </w:r>
    </w:p>
    <w:p>
      <w:pPr>
        <w:pStyle w:val="4"/>
        <w:numPr>
          <w:ilvl w:val="0"/>
          <w:numId w:val="0"/>
        </w:numPr>
        <w:ind w:left="480" w:leftChars="0"/>
      </w:pPr>
    </w:p>
    <w:p>
      <w:pPr>
        <w:pStyle w:val="4"/>
        <w:numPr>
          <w:ilvl w:val="0"/>
          <w:numId w:val="9"/>
        </w:numPr>
        <w:ind w:firstLineChars="0"/>
      </w:pPr>
      <w:r>
        <w:rPr>
          <w:lang w:val="en-US" w:eastAsia="zh-CN"/>
        </w:rPr>
        <w:t xml:space="preserve">CPU 模拟仿真 </w:t>
      </w:r>
    </w:p>
    <w:p>
      <w:pPr>
        <w:pStyle w:val="4"/>
        <w:numPr>
          <w:ilvl w:val="0"/>
          <w:numId w:val="0"/>
        </w:numPr>
        <w:ind w:left="480" w:leftChars="0" w:firstLine="480" w:firstLineChars="200"/>
      </w:pPr>
      <w:r>
        <w:rPr>
          <w:lang w:val="en-US" w:eastAsia="zh-CN"/>
        </w:rPr>
        <w:t>为了仿真验证所实现的 CPU，需要定义测试文件并在测试文件中对指令存储器和寄存</w:t>
      </w:r>
      <w:r>
        <w:rPr>
          <w:rFonts w:hint="default"/>
          <w:lang w:val="en-US" w:eastAsia="zh-CN"/>
        </w:rPr>
        <w:t>器堆中的相应寄存器的值进行初始化，并通过仿真波形图查看是否指令得到了确执行。</w:t>
      </w:r>
    </w:p>
    <w:p>
      <w:pPr>
        <w:pStyle w:val="4"/>
        <w:numPr>
          <w:ilvl w:val="0"/>
          <w:numId w:val="11"/>
        </w:numPr>
        <w:ind w:left="480" w:leftChars="0"/>
        <w:rPr>
          <w:lang w:val="en-US" w:eastAsia="zh-CN"/>
        </w:rPr>
      </w:pPr>
      <w:r>
        <w:rPr>
          <w:lang w:val="en-US" w:eastAsia="zh-CN"/>
        </w:rPr>
        <w:t>TestBench 关键代码</w:t>
      </w:r>
      <w:r>
        <w:rPr>
          <w:rFonts w:hint="eastAsia"/>
          <w:lang w:val="en-US" w:eastAsia="zh-CN"/>
        </w:rPr>
        <w:t>：</w:t>
      </w:r>
    </w:p>
    <w:p>
      <w:pPr>
        <w:pStyle w:val="4"/>
        <w:numPr>
          <w:ilvl w:val="0"/>
          <w:numId w:val="0"/>
        </w:numPr>
        <w:ind w:leftChars="200"/>
        <w:rPr>
          <w:rFonts w:hint="eastAsia"/>
          <w:lang w:val="en-US" w:eastAsia="zh-CN"/>
        </w:rPr>
      </w:pPr>
      <w:r>
        <w:rPr>
          <w:rFonts w:hint="eastAsia"/>
          <w:lang w:val="en-US" w:eastAsia="zh-CN"/>
        </w:rPr>
        <w:t>module cpu_test;</w:t>
      </w:r>
    </w:p>
    <w:p>
      <w:pPr>
        <w:pStyle w:val="4"/>
        <w:numPr>
          <w:ilvl w:val="0"/>
          <w:numId w:val="0"/>
        </w:numPr>
        <w:ind w:leftChars="200"/>
        <w:rPr>
          <w:rFonts w:hint="eastAsia"/>
          <w:lang w:val="en-US" w:eastAsia="zh-CN"/>
        </w:rPr>
      </w:pPr>
      <w:r>
        <w:rPr>
          <w:rFonts w:hint="eastAsia"/>
          <w:lang w:val="en-US" w:eastAsia="zh-CN"/>
        </w:rPr>
        <w:t xml:space="preserve">  reg clk, rst;</w:t>
      </w:r>
    </w:p>
    <w:p>
      <w:pPr>
        <w:pStyle w:val="4"/>
        <w:numPr>
          <w:ilvl w:val="0"/>
          <w:numId w:val="0"/>
        </w:numPr>
        <w:ind w:leftChars="200"/>
        <w:rPr>
          <w:rFonts w:hint="eastAsia"/>
          <w:lang w:val="en-US" w:eastAsia="zh-CN"/>
        </w:rPr>
      </w:pPr>
      <w:r>
        <w:rPr>
          <w:rFonts w:hint="eastAsia"/>
          <w:lang w:val="en-US" w:eastAsia="zh-CN"/>
        </w:rPr>
        <w:t xml:space="preserve">  wire[15:0] z;</w:t>
      </w:r>
    </w:p>
    <w:p>
      <w:pPr>
        <w:pStyle w:val="4"/>
        <w:numPr>
          <w:ilvl w:val="0"/>
          <w:numId w:val="0"/>
        </w:numPr>
        <w:ind w:leftChars="200"/>
        <w:rPr>
          <w:rFonts w:hint="eastAsia"/>
          <w:lang w:val="en-US" w:eastAsia="zh-CN"/>
        </w:rPr>
      </w:pPr>
      <w:r>
        <w:rPr>
          <w:rFonts w:hint="eastAsia"/>
          <w:lang w:val="en-US" w:eastAsia="zh-CN"/>
        </w:rPr>
        <w:t xml:space="preserve">  always #1 clk = ~clk;</w:t>
      </w:r>
    </w:p>
    <w:p>
      <w:pPr>
        <w:pStyle w:val="4"/>
        <w:numPr>
          <w:ilvl w:val="0"/>
          <w:numId w:val="0"/>
        </w:numPr>
        <w:ind w:leftChars="200"/>
        <w:rPr>
          <w:rFonts w:hint="eastAsia"/>
          <w:lang w:val="en-US" w:eastAsia="zh-CN"/>
        </w:rPr>
      </w:pPr>
      <w:r>
        <w:rPr>
          <w:rFonts w:hint="eastAsia"/>
          <w:lang w:val="en-US" w:eastAsia="zh-CN"/>
        </w:rPr>
        <w:t xml:space="preserve">  </w:t>
      </w:r>
    </w:p>
    <w:p>
      <w:pPr>
        <w:pStyle w:val="4"/>
        <w:numPr>
          <w:ilvl w:val="0"/>
          <w:numId w:val="0"/>
        </w:numPr>
        <w:ind w:leftChars="200"/>
        <w:rPr>
          <w:rFonts w:hint="eastAsia"/>
          <w:lang w:val="en-US" w:eastAsia="zh-CN"/>
        </w:rPr>
      </w:pPr>
      <w:r>
        <w:rPr>
          <w:rFonts w:hint="eastAsia"/>
          <w:lang w:val="en-US" w:eastAsia="zh-CN"/>
        </w:rPr>
        <w:t xml:space="preserve">  initial begin</w:t>
      </w:r>
    </w:p>
    <w:p>
      <w:pPr>
        <w:pStyle w:val="4"/>
        <w:numPr>
          <w:ilvl w:val="0"/>
          <w:numId w:val="0"/>
        </w:numPr>
        <w:ind w:leftChars="200"/>
        <w:rPr>
          <w:rFonts w:hint="eastAsia"/>
          <w:lang w:val="en-US" w:eastAsia="zh-CN"/>
        </w:rPr>
      </w:pPr>
      <w:r>
        <w:rPr>
          <w:rFonts w:hint="eastAsia"/>
          <w:lang w:val="en-US" w:eastAsia="zh-CN"/>
        </w:rPr>
        <w:t xml:space="preserve">    clk = 1;</w:t>
      </w:r>
    </w:p>
    <w:p>
      <w:pPr>
        <w:pStyle w:val="4"/>
        <w:numPr>
          <w:ilvl w:val="0"/>
          <w:numId w:val="0"/>
        </w:numPr>
        <w:ind w:leftChars="200"/>
        <w:rPr>
          <w:rFonts w:hint="eastAsia"/>
          <w:lang w:val="en-US" w:eastAsia="zh-CN"/>
        </w:rPr>
      </w:pPr>
      <w:r>
        <w:rPr>
          <w:rFonts w:hint="eastAsia"/>
          <w:lang w:val="en-US" w:eastAsia="zh-CN"/>
        </w:rPr>
        <w:t xml:space="preserve">    rst = 1;</w:t>
      </w:r>
    </w:p>
    <w:p>
      <w:pPr>
        <w:pStyle w:val="4"/>
        <w:numPr>
          <w:ilvl w:val="0"/>
          <w:numId w:val="0"/>
        </w:numPr>
        <w:ind w:leftChars="200"/>
        <w:rPr>
          <w:rFonts w:hint="eastAsia"/>
          <w:lang w:val="en-US" w:eastAsia="zh-CN"/>
        </w:rPr>
      </w:pPr>
      <w:r>
        <w:rPr>
          <w:rFonts w:hint="eastAsia"/>
          <w:lang w:val="en-US" w:eastAsia="zh-CN"/>
        </w:rPr>
        <w:t xml:space="preserve">    </w:t>
      </w:r>
    </w:p>
    <w:p>
      <w:pPr>
        <w:pStyle w:val="4"/>
        <w:numPr>
          <w:ilvl w:val="0"/>
          <w:numId w:val="0"/>
        </w:numPr>
        <w:ind w:leftChars="200"/>
        <w:rPr>
          <w:rFonts w:hint="eastAsia"/>
          <w:lang w:val="en-US" w:eastAsia="zh-CN"/>
        </w:rPr>
      </w:pPr>
      <w:r>
        <w:rPr>
          <w:rFonts w:hint="eastAsia"/>
          <w:lang w:val="en-US" w:eastAsia="zh-CN"/>
        </w:rPr>
        <w:t xml:space="preserve">    #1 rst = 0;</w:t>
      </w:r>
    </w:p>
    <w:p>
      <w:pPr>
        <w:pStyle w:val="4"/>
        <w:numPr>
          <w:ilvl w:val="0"/>
          <w:numId w:val="0"/>
        </w:numPr>
        <w:ind w:leftChars="200"/>
        <w:rPr>
          <w:rFonts w:hint="eastAsia"/>
          <w:lang w:val="en-US" w:eastAsia="zh-CN"/>
        </w:rPr>
      </w:pPr>
      <w:r>
        <w:rPr>
          <w:rFonts w:hint="eastAsia"/>
          <w:lang w:val="en-US" w:eastAsia="zh-CN"/>
        </w:rPr>
        <w:t xml:space="preserve">    </w:t>
      </w:r>
    </w:p>
    <w:p>
      <w:pPr>
        <w:pStyle w:val="4"/>
        <w:numPr>
          <w:ilvl w:val="0"/>
          <w:numId w:val="0"/>
        </w:numPr>
        <w:ind w:leftChars="200"/>
        <w:rPr>
          <w:rFonts w:hint="eastAsia"/>
          <w:lang w:val="en-US" w:eastAsia="zh-CN"/>
        </w:rPr>
      </w:pPr>
      <w:r>
        <w:rPr>
          <w:rFonts w:hint="eastAsia"/>
          <w:lang w:val="en-US" w:eastAsia="zh-CN"/>
        </w:rPr>
        <w:t xml:space="preserve">    #10 $stop;</w:t>
      </w:r>
    </w:p>
    <w:p>
      <w:pPr>
        <w:pStyle w:val="4"/>
        <w:numPr>
          <w:ilvl w:val="0"/>
          <w:numId w:val="0"/>
        </w:numPr>
        <w:ind w:leftChars="200"/>
        <w:rPr>
          <w:rFonts w:hint="eastAsia"/>
          <w:lang w:val="en-US" w:eastAsia="zh-CN"/>
        </w:rPr>
      </w:pPr>
      <w:r>
        <w:rPr>
          <w:rFonts w:hint="eastAsia"/>
          <w:lang w:val="en-US" w:eastAsia="zh-CN"/>
        </w:rPr>
        <w:t xml:space="preserve">  end</w:t>
      </w:r>
    </w:p>
    <w:p>
      <w:pPr>
        <w:pStyle w:val="4"/>
        <w:numPr>
          <w:ilvl w:val="0"/>
          <w:numId w:val="0"/>
        </w:numPr>
        <w:ind w:leftChars="200"/>
        <w:rPr>
          <w:rFonts w:hint="eastAsia"/>
          <w:lang w:val="en-US" w:eastAsia="zh-CN"/>
        </w:rPr>
      </w:pPr>
      <w:r>
        <w:rPr>
          <w:rFonts w:hint="eastAsia"/>
          <w:lang w:val="en-US" w:eastAsia="zh-CN"/>
        </w:rPr>
        <w:t xml:space="preserve">  </w:t>
      </w:r>
    </w:p>
    <w:p>
      <w:pPr>
        <w:pStyle w:val="4"/>
        <w:numPr>
          <w:ilvl w:val="0"/>
          <w:numId w:val="0"/>
        </w:numPr>
        <w:ind w:leftChars="200"/>
        <w:rPr>
          <w:rFonts w:hint="eastAsia"/>
          <w:lang w:val="en-US" w:eastAsia="zh-CN"/>
        </w:rPr>
      </w:pPr>
      <w:r>
        <w:rPr>
          <w:rFonts w:hint="eastAsia"/>
          <w:lang w:val="en-US" w:eastAsia="zh-CN"/>
        </w:rPr>
        <w:t xml:space="preserve">  cpu uut(</w:t>
      </w:r>
    </w:p>
    <w:p>
      <w:pPr>
        <w:pStyle w:val="4"/>
        <w:numPr>
          <w:ilvl w:val="0"/>
          <w:numId w:val="0"/>
        </w:numPr>
        <w:ind w:leftChars="200"/>
        <w:rPr>
          <w:rFonts w:hint="eastAsia"/>
          <w:lang w:val="en-US" w:eastAsia="zh-CN"/>
        </w:rPr>
      </w:pPr>
      <w:r>
        <w:rPr>
          <w:rFonts w:hint="eastAsia"/>
          <w:lang w:val="en-US" w:eastAsia="zh-CN"/>
        </w:rPr>
        <w:t xml:space="preserve">    .clk(clk), .rst(rst),.y(z)</w:t>
      </w:r>
    </w:p>
    <w:p>
      <w:pPr>
        <w:pStyle w:val="4"/>
        <w:numPr>
          <w:ilvl w:val="0"/>
          <w:numId w:val="0"/>
        </w:numPr>
        <w:ind w:leftChars="200"/>
        <w:rPr>
          <w:rFonts w:hint="eastAsia"/>
          <w:lang w:val="en-US" w:eastAsia="zh-CN"/>
        </w:rPr>
      </w:pPr>
      <w:r>
        <w:rPr>
          <w:rFonts w:hint="eastAsia"/>
          <w:lang w:val="en-US" w:eastAsia="zh-CN"/>
        </w:rPr>
        <w:t xml:space="preserve">  );</w:t>
      </w:r>
    </w:p>
    <w:p>
      <w:pPr>
        <w:pStyle w:val="4"/>
        <w:numPr>
          <w:ilvl w:val="0"/>
          <w:numId w:val="0"/>
        </w:numPr>
        <w:ind w:leftChars="200"/>
      </w:pPr>
      <w:r>
        <w:rPr>
          <w:rFonts w:hint="eastAsia"/>
          <w:lang w:val="en-US" w:eastAsia="zh-CN"/>
        </w:rPr>
        <w:t>endmodule</w:t>
      </w:r>
    </w:p>
    <w:p>
      <w:pPr>
        <w:pStyle w:val="3"/>
      </w:pPr>
      <w:bookmarkStart w:id="29" w:name="_Toc69573832"/>
      <w:r>
        <w:rPr>
          <w:rFonts w:hint="eastAsia"/>
        </w:rPr>
        <w:t>故障与调试</w:t>
      </w:r>
      <w:bookmarkEnd w:id="29"/>
    </w:p>
    <w:p>
      <w:pPr>
        <w:pStyle w:val="5"/>
        <w:keepNext w:val="0"/>
        <w:keepLines w:val="0"/>
        <w:spacing w:before="229" w:beforeLines="0" w:after="229" w:afterLines="0"/>
        <w:ind w:firstLine="120"/>
      </w:pPr>
      <w:r>
        <w:rPr>
          <w:rFonts w:hint="eastAsia"/>
        </w:rPr>
        <w:t>故障1</w:t>
      </w:r>
    </w:p>
    <w:p>
      <w:pPr>
        <w:pStyle w:val="4"/>
        <w:ind w:firstLine="482"/>
      </w:pPr>
      <w:r>
        <w:rPr>
          <w:rFonts w:hint="eastAsia"/>
          <w:b/>
        </w:rPr>
        <w:t>故障现象：</w:t>
      </w:r>
    </w:p>
    <w:p>
      <w:pPr>
        <w:pStyle w:val="13"/>
        <w:spacing w:before="91" w:after="91"/>
        <w:ind w:firstLine="480"/>
      </w:pPr>
      <w:bookmarkStart w:id="30" w:name="_Ref450058497"/>
      <w:r>
        <w:drawing>
          <wp:anchor distT="0" distB="0" distL="114300" distR="114300" simplePos="0" relativeHeight="251687936" behindDoc="0" locked="0" layoutInCell="1" allowOverlap="1">
            <wp:simplePos x="0" y="0"/>
            <wp:positionH relativeFrom="column">
              <wp:posOffset>922655</wp:posOffset>
            </wp:positionH>
            <wp:positionV relativeFrom="page">
              <wp:posOffset>5007610</wp:posOffset>
            </wp:positionV>
            <wp:extent cx="4213225" cy="3075940"/>
            <wp:effectExtent l="0" t="0" r="8255" b="2540"/>
            <wp:wrapTopAndBottom/>
            <wp:docPr id="4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0"/>
                    <pic:cNvPicPr>
                      <a:picLocks noChangeAspect="1"/>
                    </pic:cNvPicPr>
                  </pic:nvPicPr>
                  <pic:blipFill>
                    <a:blip r:embed="rId30"/>
                    <a:stretch>
                      <a:fillRect/>
                    </a:stretch>
                  </pic:blipFill>
                  <pic:spPr>
                    <a:xfrm>
                      <a:off x="0" y="0"/>
                      <a:ext cx="4213225" cy="3075940"/>
                    </a:xfrm>
                    <a:prstGeom prst="rect">
                      <a:avLst/>
                    </a:prstGeom>
                    <a:noFill/>
                    <a:ln>
                      <a:noFill/>
                    </a:ln>
                  </pic:spPr>
                </pic:pic>
              </a:graphicData>
            </a:graphic>
          </wp:anchor>
        </w:drawing>
      </w: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4</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t>2</w:t>
      </w:r>
      <w:r>
        <w:fldChar w:fldCharType="end"/>
      </w:r>
      <w:bookmarkEnd w:id="30"/>
      <w:r>
        <w:t xml:space="preserve"> </w:t>
      </w:r>
      <w:r>
        <w:rPr>
          <w:rFonts w:hint="eastAsia"/>
          <w:lang w:val="en-US" w:eastAsia="zh-CN"/>
        </w:rPr>
        <w:t>1</w:t>
      </w:r>
      <w:r>
        <w:t>图</w:t>
      </w:r>
    </w:p>
    <w:p>
      <w:pPr>
        <w:pStyle w:val="4"/>
        <w:ind w:firstLine="482"/>
        <w:rPr>
          <w:rFonts w:hint="default" w:eastAsia="宋体"/>
          <w:lang w:val="en-US" w:eastAsia="zh-CN"/>
        </w:rPr>
      </w:pPr>
      <w:r>
        <w:rPr>
          <w:rFonts w:hint="eastAsia"/>
          <w:b/>
        </w:rPr>
        <w:t>原因分析：</w:t>
      </w:r>
      <w:r>
        <w:t xml:space="preserve"> </w:t>
      </w:r>
      <w:r>
        <w:rPr>
          <w:rFonts w:hint="eastAsia"/>
          <w:lang w:val="en-US" w:eastAsia="zh-CN"/>
        </w:rPr>
        <w:t>可能是因为存储器的内容不合适或者代码出现错误造成的。</w:t>
      </w:r>
    </w:p>
    <w:p>
      <w:pPr>
        <w:pStyle w:val="4"/>
        <w:ind w:firstLine="482"/>
        <w:rPr>
          <w:rFonts w:hint="default" w:eastAsia="宋体"/>
          <w:lang w:val="en-US" w:eastAsia="zh-CN"/>
        </w:rPr>
      </w:pPr>
      <w:r>
        <w:rPr>
          <w:rFonts w:hint="eastAsia"/>
          <w:b/>
        </w:rPr>
        <w:t>解决方案：</w:t>
      </w:r>
      <w:r>
        <w:t xml:space="preserve"> </w:t>
      </w:r>
      <w:r>
        <w:rPr>
          <w:rFonts w:hint="eastAsia"/>
          <w:lang w:val="en-US" w:eastAsia="zh-CN"/>
        </w:rPr>
        <w:t>通过又查看命令的存储器的内容发现，确实是因为存储的内容造成的，由于之前实验的时候没有考虑很多，所以造成了部分内容没办法适应现在的需求。而且发现由于使用的是之前的接口，所以会出现有一些模块的参数没有使用，比如说就是命令存储器中的we信号，这个控制着读写，但是后来在写的时候发现这个引脚没有使用。根据题意，这个实验不需要写命令，我就把这个写命令的相关代码和引脚删除了。</w:t>
      </w:r>
    </w:p>
    <w:p>
      <w:pPr>
        <w:pStyle w:val="4"/>
        <w:ind w:firstLine="480"/>
      </w:pPr>
    </w:p>
    <w:p>
      <w:pPr>
        <w:pStyle w:val="3"/>
      </w:pPr>
      <w:bookmarkStart w:id="31" w:name="_Toc69573833"/>
      <w:r>
        <w:drawing>
          <wp:anchor distT="0" distB="0" distL="114300" distR="114300" simplePos="0" relativeHeight="251718656" behindDoc="0" locked="0" layoutInCell="1" allowOverlap="1">
            <wp:simplePos x="0" y="0"/>
            <wp:positionH relativeFrom="column">
              <wp:posOffset>271145</wp:posOffset>
            </wp:positionH>
            <wp:positionV relativeFrom="paragraph">
              <wp:posOffset>1050290</wp:posOffset>
            </wp:positionV>
            <wp:extent cx="4975860" cy="3521075"/>
            <wp:effectExtent l="0" t="0" r="7620" b="14605"/>
            <wp:wrapSquare wrapText="bothSides"/>
            <wp:docPr id="4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8"/>
                    <pic:cNvPicPr>
                      <a:picLocks noChangeAspect="1"/>
                    </pic:cNvPicPr>
                  </pic:nvPicPr>
                  <pic:blipFill>
                    <a:blip r:embed="rId31"/>
                    <a:stretch>
                      <a:fillRect/>
                    </a:stretch>
                  </pic:blipFill>
                  <pic:spPr>
                    <a:xfrm>
                      <a:off x="0" y="0"/>
                      <a:ext cx="4975860" cy="3521075"/>
                    </a:xfrm>
                    <a:prstGeom prst="rect">
                      <a:avLst/>
                    </a:prstGeom>
                    <a:noFill/>
                    <a:ln>
                      <a:noFill/>
                    </a:ln>
                  </pic:spPr>
                </pic:pic>
              </a:graphicData>
            </a:graphic>
          </wp:anchor>
        </w:drawing>
      </w:r>
      <w:r>
        <w:rPr>
          <w:rFonts w:hint="eastAsia"/>
        </w:rPr>
        <w:t>仿真</w:t>
      </w:r>
      <w:r>
        <w:t>与分析</w:t>
      </w:r>
      <w:bookmarkEnd w:id="31"/>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numPr>
          <w:ilvl w:val="0"/>
          <w:numId w:val="0"/>
        </w:numPr>
        <w:ind w:left="480" w:leftChars="0" w:firstLine="480" w:firstLineChars="200"/>
        <w:rPr>
          <w:rFonts w:hint="default"/>
          <w:lang w:val="en-US" w:eastAsia="zh-CN"/>
        </w:rPr>
      </w:pPr>
      <w:r>
        <w:rPr>
          <w:rFonts w:hint="eastAsia"/>
          <w:lang w:val="en-US" w:eastAsia="zh-CN"/>
        </w:rPr>
        <w:t>在这里，为了方便查看结果，我们将运算的结果和输入的命令调出来看一下。根据ins给出的结果，我们很容易就知道参与运算的两个数据以及需要放入的寄存器编号。我们先看第一个结果，根据ins我们很容易知道是2号和1号编号的寄存器放入到0号寄存器中。而参与运算的两个寄存器内容分别是2和1，然后我们又发现op是0，则参与的是加运算。看到最后的结果z，我们发现是3，结果是对的。后边的结果也是如此。从这个图中我们就可以知道整个系统已经实现了。</w:t>
      </w:r>
    </w:p>
    <w:p>
      <w:pPr>
        <w:pStyle w:val="2"/>
        <w:numPr>
          <w:ilvl w:val="0"/>
          <w:numId w:val="0"/>
        </w:numPr>
        <w:ind w:firstLine="3520" w:firstLineChars="1100"/>
        <w:jc w:val="both"/>
      </w:pPr>
      <w:bookmarkStart w:id="32" w:name="_Toc69573834"/>
      <w:r>
        <w:rPr>
          <w:rFonts w:hint="eastAsia"/>
          <w:lang w:val="en-US" w:eastAsia="zh-CN"/>
        </w:rPr>
        <w:t>5</w:t>
      </w:r>
      <w:r>
        <w:rPr>
          <w:rFonts w:hint="eastAsia"/>
        </w:rPr>
        <w:t>总结</w:t>
      </w:r>
      <w:bookmarkEnd w:id="14"/>
      <w:bookmarkEnd w:id="15"/>
      <w:bookmarkEnd w:id="16"/>
      <w:bookmarkEnd w:id="17"/>
      <w:bookmarkEnd w:id="18"/>
      <w:bookmarkEnd w:id="19"/>
      <w:r>
        <w:rPr>
          <w:rFonts w:hint="eastAsia"/>
        </w:rPr>
        <w:t>与心得</w:t>
      </w:r>
      <w:bookmarkEnd w:id="32"/>
    </w:p>
    <w:p>
      <w:pPr>
        <w:pStyle w:val="3"/>
      </w:pPr>
      <w:bookmarkStart w:id="33" w:name="_Toc69573835"/>
      <w:r>
        <w:rPr>
          <w:rFonts w:hint="eastAsia"/>
        </w:rPr>
        <w:t>实验总结</w:t>
      </w:r>
      <w:bookmarkEnd w:id="33"/>
    </w:p>
    <w:p>
      <w:pPr>
        <w:pStyle w:val="4"/>
        <w:ind w:firstLine="480"/>
      </w:pPr>
      <w:r>
        <w:rPr>
          <w:rFonts w:hint="eastAsia"/>
        </w:rPr>
        <w:t>本次实验主要完成了如下几点工作：</w:t>
      </w:r>
    </w:p>
    <w:p>
      <w:pPr>
        <w:pStyle w:val="4"/>
        <w:numPr>
          <w:ilvl w:val="0"/>
          <w:numId w:val="12"/>
        </w:numPr>
        <w:tabs>
          <w:tab w:val="left" w:pos="993"/>
          <w:tab w:val="clear" w:pos="1290"/>
        </w:tabs>
        <w:ind w:left="993" w:hanging="513" w:firstLineChars="0"/>
      </w:pPr>
      <w:r>
        <w:rPr>
          <w:rFonts w:hint="eastAsia"/>
        </w:rPr>
        <w:t>完成方案总结（</w:t>
      </w:r>
      <w:r>
        <w:rPr>
          <w:rFonts w:hint="eastAsia"/>
          <w:lang w:val="en-US" w:eastAsia="zh-CN"/>
        </w:rPr>
        <w:t>完成了单指令的cpu设计</w:t>
      </w:r>
      <w:r>
        <w:rPr>
          <w:rFonts w:hint="eastAsia"/>
        </w:rPr>
        <w:t>）（</w:t>
      </w:r>
      <w:r>
        <w:rPr>
          <w:rFonts w:hint="eastAsia"/>
          <w:lang w:val="en-US" w:eastAsia="zh-CN"/>
        </w:rPr>
        <w:t>完成了实验二CPU部件实现之ALU和寄存器堆</w:t>
      </w:r>
      <w:r>
        <w:rPr>
          <w:rFonts w:hint="eastAsia"/>
        </w:rPr>
        <w:t>）（</w:t>
      </w:r>
      <w:r>
        <w:rPr>
          <w:rFonts w:hint="eastAsia"/>
          <w:lang w:val="en-US" w:eastAsia="zh-CN"/>
        </w:rPr>
        <w:t>pc运算</w:t>
      </w:r>
      <w:r>
        <w:rPr>
          <w:rFonts w:hint="eastAsia"/>
        </w:rPr>
        <w:t>）（</w:t>
      </w:r>
      <w:r>
        <w:rPr>
          <w:rFonts w:hint="eastAsia"/>
          <w:lang w:val="en-US" w:eastAsia="zh-CN"/>
        </w:rPr>
        <w:t>命令存储器</w:t>
      </w:r>
      <w:r>
        <w:rPr>
          <w:rFonts w:hint="eastAsia"/>
        </w:rPr>
        <w:t>）（</w:t>
      </w:r>
      <w:r>
        <w:rPr>
          <w:rFonts w:hint="eastAsia"/>
          <w:lang w:val="en-US" w:eastAsia="zh-CN"/>
        </w:rPr>
        <w:t>cu控制初始化参数变量</w:t>
      </w:r>
      <w:r>
        <w:rPr>
          <w:rFonts w:hint="eastAsia"/>
        </w:rPr>
        <w:t>）。</w:t>
      </w:r>
    </w:p>
    <w:p>
      <w:pPr>
        <w:pStyle w:val="4"/>
        <w:numPr>
          <w:ilvl w:val="0"/>
          <w:numId w:val="12"/>
        </w:numPr>
        <w:tabs>
          <w:tab w:val="left" w:pos="993"/>
          <w:tab w:val="clear" w:pos="1290"/>
        </w:tabs>
        <w:ind w:left="993" w:hanging="513" w:firstLineChars="0"/>
      </w:pPr>
      <w:r>
        <w:rPr>
          <w:rFonts w:hint="eastAsia"/>
        </w:rPr>
        <w:t>功能总结（</w:t>
      </w:r>
      <w:r>
        <w:rPr>
          <w:rFonts w:hint="eastAsia"/>
          <w:lang w:val="en-US" w:eastAsia="zh-CN"/>
        </w:rPr>
        <w:t>CPU加法计算</w:t>
      </w:r>
      <w:r>
        <w:rPr>
          <w:rFonts w:hint="eastAsia"/>
        </w:rPr>
        <w:t>）（</w:t>
      </w:r>
      <w:r>
        <w:rPr>
          <w:rFonts w:hint="eastAsia"/>
          <w:lang w:val="en-US" w:eastAsia="zh-CN"/>
        </w:rPr>
        <w:t>alu中包括了16种计算</w:t>
      </w:r>
      <w:r>
        <w:rPr>
          <w:rFonts w:hint="eastAsia"/>
        </w:rPr>
        <w:t>）（</w:t>
      </w:r>
      <w:r>
        <w:rPr>
          <w:rFonts w:hint="eastAsia"/>
          <w:lang w:val="en-US" w:eastAsia="zh-CN"/>
        </w:rPr>
        <w:t>pc实现了不断+1，指向地址</w:t>
      </w:r>
      <w:r>
        <w:rPr>
          <w:rFonts w:hint="eastAsia"/>
        </w:rPr>
        <w:t>）（</w:t>
      </w:r>
      <w:r>
        <w:rPr>
          <w:rFonts w:hint="eastAsia"/>
          <w:lang w:val="en-US" w:eastAsia="zh-CN"/>
        </w:rPr>
        <w:t>寄存器堆实现了对寄存器的读写</w:t>
      </w:r>
      <w:r>
        <w:rPr>
          <w:rFonts w:hint="eastAsia"/>
        </w:rPr>
        <w:t>）（</w:t>
      </w:r>
      <w:r>
        <w:rPr>
          <w:rFonts w:hint="eastAsia"/>
          <w:lang w:val="en-US" w:eastAsia="zh-CN"/>
        </w:rPr>
        <w:t>命令存储器实现了对命令的存储读出</w:t>
      </w:r>
      <w:r>
        <w:rPr>
          <w:rFonts w:hint="eastAsia"/>
        </w:rPr>
        <w:t>）。</w:t>
      </w:r>
    </w:p>
    <w:p>
      <w:pPr>
        <w:pStyle w:val="4"/>
        <w:numPr>
          <w:ilvl w:val="0"/>
          <w:numId w:val="12"/>
        </w:numPr>
        <w:tabs>
          <w:tab w:val="left" w:pos="993"/>
          <w:tab w:val="clear" w:pos="1290"/>
        </w:tabs>
        <w:ind w:left="993" w:hanging="513" w:firstLineChars="0"/>
      </w:pPr>
      <w:r>
        <w:rPr>
          <w:rFonts w:hint="eastAsia"/>
        </w:rPr>
        <w:t>其他需要总结的内容，（</w:t>
      </w:r>
      <w:r>
        <w:rPr>
          <w:rFonts w:hint="eastAsia"/>
          <w:lang w:val="en-US" w:eastAsia="zh-CN"/>
        </w:rPr>
        <w:t xml:space="preserve">cpu的测试文件实现了cpu的全部功能  </w:t>
      </w:r>
      <w:r>
        <w:rPr>
          <w:rFonts w:hint="eastAsia"/>
        </w:rPr>
        <w:t>）。</w:t>
      </w:r>
    </w:p>
    <w:p>
      <w:pPr>
        <w:pStyle w:val="3"/>
      </w:pPr>
      <w:bookmarkStart w:id="34" w:name="_Toc69573836"/>
      <w:r>
        <w:rPr>
          <w:rFonts w:hint="eastAsia"/>
        </w:rPr>
        <w:t>实验心得</w:t>
      </w:r>
      <w:bookmarkEnd w:id="34"/>
    </w:p>
    <w:p>
      <w:pPr>
        <w:pStyle w:val="4"/>
        <w:numPr>
          <w:ilvl w:val="0"/>
          <w:numId w:val="0"/>
        </w:numPr>
        <w:tabs>
          <w:tab w:val="left" w:pos="993"/>
        </w:tabs>
        <w:ind w:left="426" w:leftChars="0" w:firstLine="480" w:firstLineChars="200"/>
        <w:rPr>
          <w:rFonts w:hint="eastAsia"/>
          <w:lang w:val="en-US" w:eastAsia="zh-CN"/>
        </w:rPr>
      </w:pPr>
      <w:bookmarkStart w:id="35" w:name="_Toc135227347"/>
      <w:bookmarkStart w:id="36" w:name="_Toc134007942"/>
      <w:bookmarkStart w:id="37" w:name="_Toc266358997"/>
      <w:bookmarkStart w:id="38" w:name="_Toc135227426"/>
      <w:bookmarkStart w:id="39" w:name="_Toc135227593"/>
      <w:r>
        <w:rPr>
          <w:rFonts w:hint="eastAsia"/>
          <w:lang w:val="en-US" w:eastAsia="zh-CN"/>
        </w:rPr>
        <w:t>通过这次实验，我学会了对cpu的各个模块的设计，也对整个过程有了更加深刻的理解。在整个设计的过程中，最让我印象深刻的就是最后的cpu顶层设计，cu设计以及命令存储器的内容。命令存储器的内容关系到最后结果，命令执行的内容。因为本实验是设计的单指令的，所以我把命令存储器关于操作码的一部分全部设置为0，都进行加法。当我们想设置多指令的时候，只需要将存储器的内容改一下即可。但是这个多指令也是在现有的框架下的多指令，没有办法达到一指令，零指令。但是这个简单的实验，让我对cpu内部各个部件的功能和他们之间的联系有了很深刻的理解。本来只是按照书上的内容学习的，现在结合理论知识再参加实验，就有了跟深层次的理解和记忆。还有就是在实验的时候，我忽然理解了verilog为啥要并行运算。在理论学习的时候，我一直以为的是整个过程是顺序进行。但其实在实际中，因为摸一个引脚变化而引起其他变化确实是顺序进行的，但是在没有改变之前，各个部分由于不断通电是一直在工作的，可以将并行运算理解为开机的时候，各个部件马上初始化参数进行工作。</w:t>
      </w:r>
    </w:p>
    <w:p>
      <w:pPr>
        <w:pStyle w:val="4"/>
        <w:numPr>
          <w:ilvl w:val="0"/>
          <w:numId w:val="0"/>
        </w:numPr>
        <w:tabs>
          <w:tab w:val="left" w:pos="993"/>
        </w:tabs>
        <w:ind w:left="426" w:leftChars="0" w:firstLine="480" w:firstLineChars="200"/>
        <w:rPr>
          <w:rFonts w:hint="default"/>
          <w:lang w:val="en-US" w:eastAsia="zh-CN"/>
        </w:rPr>
      </w:pPr>
      <w:r>
        <w:rPr>
          <w:rFonts w:hint="eastAsia"/>
          <w:lang w:val="en-US" w:eastAsia="zh-CN"/>
        </w:rPr>
        <w:t>总之，通过这次实验我受益良多，对这门课，对整个过程有了更加深刻的理解，这些理解也反哺了我的理论学习。</w:t>
      </w:r>
    </w:p>
    <w:bookmarkEnd w:id="35"/>
    <w:bookmarkEnd w:id="36"/>
    <w:bookmarkEnd w:id="37"/>
    <w:bookmarkEnd w:id="38"/>
    <w:bookmarkEnd w:id="39"/>
    <w:p>
      <w:pPr>
        <w:pStyle w:val="2"/>
        <w:numPr>
          <w:ilvl w:val="0"/>
          <w:numId w:val="0"/>
        </w:numPr>
        <w:ind w:left="601"/>
      </w:pPr>
      <w:bookmarkStart w:id="40" w:name="_Toc266358998"/>
      <w:bookmarkStart w:id="41" w:name="_Toc134007943"/>
      <w:bookmarkStart w:id="42" w:name="_Toc135227427"/>
      <w:bookmarkStart w:id="43" w:name="_Toc69573837"/>
      <w:bookmarkStart w:id="44" w:name="_Toc135227348"/>
      <w:bookmarkStart w:id="45" w:name="_Toc135227594"/>
      <w:r>
        <w:rPr>
          <w:rFonts w:hint="eastAsia"/>
        </w:rPr>
        <w:t>参考文献</w:t>
      </w:r>
      <w:bookmarkEnd w:id="40"/>
      <w:bookmarkEnd w:id="41"/>
      <w:bookmarkEnd w:id="42"/>
      <w:bookmarkEnd w:id="43"/>
      <w:bookmarkEnd w:id="44"/>
      <w:bookmarkEnd w:id="45"/>
    </w:p>
    <w:p>
      <w:pPr>
        <w:pStyle w:val="77"/>
        <w:numPr>
          <w:ilvl w:val="0"/>
          <w:numId w:val="13"/>
        </w:numPr>
        <w:tabs>
          <w:tab w:val="left" w:pos="284"/>
          <w:tab w:val="clear" w:pos="420"/>
        </w:tabs>
        <w:ind w:right="-228" w:rightChars="-95" w:firstLine="4" w:firstLineChars="2"/>
        <w:jc w:val="left"/>
        <w:rPr>
          <w:rFonts w:ascii="宋体" w:hAnsi="宋体" w:cs="宋体"/>
          <w:kern w:val="0"/>
          <w:szCs w:val="21"/>
        </w:rPr>
      </w:pPr>
      <w:bookmarkStart w:id="46" w:name="_Hlt127187993"/>
      <w:bookmarkEnd w:id="46"/>
      <w:bookmarkStart w:id="47" w:name="_Ref119835916"/>
      <w:bookmarkStart w:id="48" w:name="_Ref127098874"/>
      <w:r>
        <w:rPr>
          <w:rFonts w:ascii="宋体" w:hAnsi="宋体" w:cs="宋体"/>
          <w:kern w:val="0"/>
          <w:szCs w:val="21"/>
        </w:rPr>
        <w:t>DAVID A.PATTERSON(</w:t>
      </w:r>
      <w:r>
        <w:rPr>
          <w:rFonts w:hint="eastAsia" w:ascii="宋体" w:hAnsi="宋体" w:cs="宋体"/>
          <w:kern w:val="0"/>
          <w:szCs w:val="21"/>
        </w:rPr>
        <w:t>美</w:t>
      </w:r>
      <w:r>
        <w:rPr>
          <w:rFonts w:ascii="宋体" w:hAnsi="宋体" w:cs="宋体"/>
          <w:kern w:val="0"/>
          <w:szCs w:val="21"/>
        </w:rPr>
        <w:t>)</w:t>
      </w:r>
      <w:r>
        <w:rPr>
          <w:rFonts w:hint="eastAsia" w:ascii="宋体" w:hAnsi="宋体" w:cs="宋体"/>
          <w:kern w:val="0"/>
          <w:szCs w:val="21"/>
        </w:rPr>
        <w:t>.计算机组成与设计硬件</w:t>
      </w:r>
      <w:r>
        <w:rPr>
          <w:rFonts w:ascii="宋体" w:hAnsi="宋体" w:cs="宋体"/>
          <w:kern w:val="0"/>
          <w:szCs w:val="21"/>
        </w:rPr>
        <w:t>/</w:t>
      </w:r>
      <w:r>
        <w:rPr>
          <w:rFonts w:hint="eastAsia" w:ascii="宋体" w:hAnsi="宋体" w:cs="宋体"/>
          <w:kern w:val="0"/>
          <w:szCs w:val="21"/>
        </w:rPr>
        <w:t>软件接口</w:t>
      </w:r>
      <w:r>
        <w:rPr>
          <w:rFonts w:ascii="宋体" w:hAnsi="宋体" w:cs="宋体"/>
          <w:kern w:val="0"/>
          <w:szCs w:val="21"/>
        </w:rPr>
        <w:t>(</w:t>
      </w:r>
      <w:r>
        <w:rPr>
          <w:rFonts w:hint="eastAsia" w:ascii="宋体" w:hAnsi="宋体" w:cs="宋体"/>
          <w:kern w:val="0"/>
          <w:szCs w:val="21"/>
        </w:rPr>
        <w:t>原书第5版</w:t>
      </w:r>
      <w:r>
        <w:rPr>
          <w:rFonts w:ascii="宋体" w:hAnsi="宋体" w:cs="宋体"/>
          <w:kern w:val="0"/>
          <w:szCs w:val="21"/>
        </w:rPr>
        <w:t>)</w:t>
      </w:r>
      <w:r>
        <w:rPr>
          <w:rFonts w:hint="eastAsia" w:ascii="宋体" w:hAnsi="宋体" w:cs="宋体"/>
          <w:kern w:val="0"/>
          <w:szCs w:val="21"/>
        </w:rPr>
        <w:t>.北京:机械工业出版社.</w:t>
      </w:r>
      <w:r>
        <w:rPr>
          <w:rFonts w:ascii="宋体" w:hAnsi="宋体" w:cs="宋体"/>
          <w:kern w:val="0"/>
          <w:szCs w:val="21"/>
        </w:rPr>
        <w:t xml:space="preserve"> </w:t>
      </w:r>
    </w:p>
    <w:p>
      <w:pPr>
        <w:pStyle w:val="77"/>
        <w:numPr>
          <w:ilvl w:val="0"/>
          <w:numId w:val="13"/>
        </w:numPr>
        <w:tabs>
          <w:tab w:val="left" w:pos="284"/>
          <w:tab w:val="clear" w:pos="420"/>
        </w:tabs>
        <w:ind w:right="-228" w:rightChars="-95" w:firstLine="4" w:firstLineChars="2"/>
        <w:jc w:val="left"/>
        <w:rPr>
          <w:rFonts w:ascii="宋体" w:hAnsi="宋体" w:cs="宋体"/>
          <w:kern w:val="0"/>
          <w:szCs w:val="21"/>
        </w:rPr>
      </w:pPr>
      <w:r>
        <w:rPr>
          <w:rFonts w:hint="eastAsia" w:ascii="宋体" w:hAnsi="宋体" w:cs="宋体"/>
          <w:kern w:val="0"/>
          <w:szCs w:val="21"/>
        </w:rPr>
        <w:t>David</w:t>
      </w:r>
      <w:r>
        <w:rPr>
          <w:rFonts w:ascii="宋体" w:hAnsi="宋体" w:cs="宋体"/>
          <w:kern w:val="0"/>
          <w:szCs w:val="21"/>
        </w:rPr>
        <w:t xml:space="preserve"> Money Harris(</w:t>
      </w:r>
      <w:r>
        <w:rPr>
          <w:rFonts w:hint="eastAsia" w:ascii="宋体" w:hAnsi="宋体" w:cs="宋体"/>
          <w:kern w:val="0"/>
          <w:szCs w:val="21"/>
        </w:rPr>
        <w:t>美</w:t>
      </w:r>
      <w:r>
        <w:rPr>
          <w:rFonts w:ascii="宋体" w:hAnsi="宋体" w:cs="宋体"/>
          <w:kern w:val="0"/>
          <w:szCs w:val="21"/>
        </w:rPr>
        <w:t>)</w:t>
      </w:r>
      <w:r>
        <w:rPr>
          <w:rFonts w:hint="eastAsia" w:ascii="宋体" w:hAnsi="宋体" w:cs="宋体"/>
          <w:kern w:val="0"/>
          <w:szCs w:val="21"/>
        </w:rPr>
        <w:t>.数字设计和计算机体系结构（第二版）. 机械工业出版社</w:t>
      </w:r>
    </w:p>
    <w:p>
      <w:pPr>
        <w:pStyle w:val="77"/>
        <w:numPr>
          <w:ilvl w:val="0"/>
          <w:numId w:val="13"/>
        </w:numPr>
        <w:tabs>
          <w:tab w:val="left" w:pos="284"/>
          <w:tab w:val="clear" w:pos="420"/>
        </w:tabs>
        <w:ind w:right="-228" w:rightChars="-95" w:firstLine="4" w:firstLineChars="2"/>
        <w:jc w:val="left"/>
        <w:rPr>
          <w:rFonts w:ascii="宋体" w:hAnsi="宋体" w:cs="宋体"/>
          <w:kern w:val="0"/>
          <w:szCs w:val="21"/>
        </w:rPr>
      </w:pPr>
      <w:r>
        <w:rPr>
          <w:rFonts w:hint="eastAsia" w:ascii="宋体" w:hAnsi="宋体" w:cs="宋体"/>
          <w:kern w:val="0"/>
          <w:szCs w:val="21"/>
        </w:rPr>
        <w:t>谭志虎,秦磊华,胡迪青.计算机组成原理实践教程.北京:清华大学出版社，201</w:t>
      </w:r>
      <w:r>
        <w:rPr>
          <w:rFonts w:ascii="宋体" w:hAnsi="宋体" w:cs="宋体"/>
          <w:kern w:val="0"/>
          <w:szCs w:val="21"/>
        </w:rPr>
        <w:t>8</w:t>
      </w:r>
      <w:r>
        <w:rPr>
          <w:rFonts w:hint="eastAsia" w:ascii="宋体" w:hAnsi="宋体" w:cs="宋体"/>
          <w:kern w:val="0"/>
          <w:szCs w:val="21"/>
        </w:rPr>
        <w:t>年.</w:t>
      </w:r>
    </w:p>
    <w:p>
      <w:pPr>
        <w:pStyle w:val="77"/>
        <w:numPr>
          <w:ilvl w:val="0"/>
          <w:numId w:val="13"/>
        </w:numPr>
        <w:tabs>
          <w:tab w:val="left" w:pos="284"/>
          <w:tab w:val="clear" w:pos="420"/>
        </w:tabs>
        <w:ind w:right="-228" w:rightChars="-95" w:firstLine="4" w:firstLineChars="2"/>
        <w:jc w:val="left"/>
        <w:rPr>
          <w:rFonts w:ascii="宋体" w:hAnsi="宋体" w:cs="宋体"/>
          <w:kern w:val="0"/>
          <w:szCs w:val="21"/>
        </w:rPr>
      </w:pPr>
      <w:r>
        <w:rPr>
          <w:rFonts w:hint="eastAsia" w:ascii="宋体" w:hAnsi="宋体" w:cs="宋体"/>
          <w:kern w:val="0"/>
          <w:szCs w:val="21"/>
        </w:rPr>
        <w:t>秦磊华，吴非，莫正坤.计算机组成原理.</w:t>
      </w:r>
      <w:r>
        <w:rPr>
          <w:rFonts w:ascii="宋体" w:hAnsi="宋体" w:cs="宋体"/>
          <w:kern w:val="0"/>
          <w:szCs w:val="21"/>
        </w:rPr>
        <w:t xml:space="preserve"> </w:t>
      </w:r>
      <w:r>
        <w:rPr>
          <w:rFonts w:hint="eastAsia" w:ascii="宋体" w:hAnsi="宋体" w:cs="宋体"/>
          <w:kern w:val="0"/>
          <w:szCs w:val="21"/>
        </w:rPr>
        <w:t>北京:清华大学出版社，2011年.</w:t>
      </w:r>
    </w:p>
    <w:p>
      <w:pPr>
        <w:pStyle w:val="77"/>
        <w:numPr>
          <w:ilvl w:val="0"/>
          <w:numId w:val="13"/>
        </w:numPr>
        <w:tabs>
          <w:tab w:val="left" w:pos="284"/>
          <w:tab w:val="clear" w:pos="420"/>
        </w:tabs>
        <w:ind w:right="-228" w:rightChars="-95" w:firstLine="4" w:firstLineChars="2"/>
        <w:jc w:val="left"/>
        <w:rPr>
          <w:rFonts w:ascii="宋体" w:hAnsi="宋体" w:cs="宋体"/>
          <w:kern w:val="0"/>
          <w:szCs w:val="21"/>
        </w:rPr>
      </w:pPr>
      <w:r>
        <w:rPr>
          <w:rFonts w:hint="eastAsia" w:ascii="宋体" w:hAnsi="宋体" w:cs="宋体"/>
          <w:kern w:val="0"/>
          <w:szCs w:val="21"/>
        </w:rPr>
        <w:t>袁春风编著. 计算机组成与系统结构. 北京:清华大学出版社，2011年.</w:t>
      </w:r>
    </w:p>
    <w:p>
      <w:pPr>
        <w:pStyle w:val="77"/>
        <w:numPr>
          <w:ilvl w:val="0"/>
          <w:numId w:val="13"/>
        </w:numPr>
        <w:tabs>
          <w:tab w:val="left" w:pos="284"/>
          <w:tab w:val="clear" w:pos="420"/>
        </w:tabs>
        <w:ind w:right="-228" w:rightChars="-95" w:firstLine="4" w:firstLineChars="2"/>
        <w:jc w:val="left"/>
        <w:rPr>
          <w:rFonts w:ascii="宋体" w:hAnsi="宋体" w:cs="宋体"/>
          <w:kern w:val="0"/>
          <w:szCs w:val="21"/>
        </w:rPr>
      </w:pPr>
      <w:r>
        <w:rPr>
          <w:rFonts w:ascii="宋体" w:hAnsi="宋体" w:cs="宋体"/>
          <w:kern w:val="0"/>
          <w:szCs w:val="21"/>
        </w:rPr>
        <w:t>张晨曦，王志英</w:t>
      </w:r>
      <w:r>
        <w:rPr>
          <w:rFonts w:hint="eastAsia" w:ascii="宋体" w:hAnsi="宋体" w:cs="宋体"/>
          <w:kern w:val="0"/>
          <w:szCs w:val="21"/>
        </w:rPr>
        <w:t>. 计算机系统结构. 高等教育出版社，20</w:t>
      </w:r>
      <w:r>
        <w:rPr>
          <w:rFonts w:ascii="宋体" w:hAnsi="宋体" w:cs="宋体"/>
          <w:kern w:val="0"/>
          <w:szCs w:val="21"/>
        </w:rPr>
        <w:t>08</w:t>
      </w:r>
      <w:r>
        <w:rPr>
          <w:rFonts w:hint="eastAsia" w:ascii="宋体" w:hAnsi="宋体" w:cs="宋体"/>
          <w:kern w:val="0"/>
          <w:szCs w:val="21"/>
        </w:rPr>
        <w:t>年.</w:t>
      </w:r>
    </w:p>
    <w:p>
      <w:pPr>
        <w:pStyle w:val="77"/>
        <w:numPr>
          <w:ilvl w:val="0"/>
          <w:numId w:val="0"/>
        </w:numPr>
        <w:tabs>
          <w:tab w:val="left" w:pos="284"/>
        </w:tabs>
        <w:ind w:right="-228" w:rightChars="-95"/>
        <w:jc w:val="left"/>
        <w:rPr>
          <w:rFonts w:ascii="宋体" w:hAnsi="宋体" w:cs="宋体"/>
          <w:kern w:val="0"/>
          <w:szCs w:val="21"/>
        </w:rPr>
      </w:pPr>
    </w:p>
    <w:bookmarkEnd w:id="47"/>
    <w:bookmarkEnd w:id="48"/>
    <w:p>
      <w:pPr>
        <w:ind w:firstLine="480"/>
        <w:rPr>
          <w:rFonts w:cs="宋体"/>
          <w:color w:val="E36C0A"/>
        </w:rPr>
        <w:sectPr>
          <w:headerReference r:id="rId13" w:type="default"/>
          <w:footerReference r:id="rId14" w:type="default"/>
          <w:footnotePr>
            <w:numRestart w:val="eachPage"/>
          </w:footnotePr>
          <w:pgSz w:w="11906" w:h="16838"/>
          <w:pgMar w:top="1843" w:right="1416" w:bottom="1418" w:left="1531" w:header="851" w:footer="992" w:gutter="0"/>
          <w:cols w:space="720" w:num="1"/>
          <w:docGrid w:type="linesAndChars" w:linePitch="459" w:charSpace="0"/>
        </w:sectPr>
      </w:pPr>
      <w:bookmarkStart w:id="49" w:name="_Hlt133999525"/>
      <w:bookmarkEnd w:id="49"/>
      <w:bookmarkStart w:id="50" w:name="_Hlt133997595"/>
      <w:bookmarkEnd w:id="50"/>
      <w:bookmarkStart w:id="51" w:name="_Hlt134000930"/>
      <w:bookmarkEnd w:id="51"/>
      <w:bookmarkStart w:id="52" w:name="_Hlt133996523"/>
      <w:bookmarkEnd w:id="52"/>
    </w:p>
    <w:p>
      <w:pPr>
        <w:ind w:firstLine="480"/>
      </w:pPr>
    </w:p>
    <w:tbl>
      <w:tblPr>
        <w:tblStyle w:val="39"/>
        <w:tblW w:w="9180" w:type="dxa"/>
        <w:tblInd w:w="0" w:type="dxa"/>
        <w:tblLayout w:type="fixed"/>
        <w:tblCellMar>
          <w:top w:w="0" w:type="dxa"/>
          <w:left w:w="108" w:type="dxa"/>
          <w:bottom w:w="0" w:type="dxa"/>
          <w:right w:w="108" w:type="dxa"/>
        </w:tblCellMar>
      </w:tblPr>
      <w:tblGrid>
        <w:gridCol w:w="9180"/>
      </w:tblGrid>
      <w:tr>
        <w:tblPrEx>
          <w:tblCellMar>
            <w:top w:w="0" w:type="dxa"/>
            <w:left w:w="108" w:type="dxa"/>
            <w:bottom w:w="0" w:type="dxa"/>
            <w:right w:w="108" w:type="dxa"/>
          </w:tblCellMar>
        </w:tblPrEx>
        <w:tc>
          <w:tcPr>
            <w:tcW w:w="9180" w:type="dxa"/>
            <w:vAlign w:val="bottom"/>
          </w:tcPr>
          <w:p>
            <w:pPr>
              <w:spacing w:line="300" w:lineRule="auto"/>
              <w:ind w:firstLine="640"/>
              <w:jc w:val="left"/>
              <w:rPr>
                <w:rFonts w:ascii="黑体" w:hAnsi="黑体" w:eastAsia="黑体"/>
                <w:sz w:val="28"/>
                <w:szCs w:val="28"/>
                <w:lang w:val="en-GB"/>
              </w:rPr>
            </w:pPr>
            <w:r>
              <w:rPr>
                <w:rFonts w:hint="eastAsia" w:ascii="楷体" w:hAnsi="楷体" w:eastAsia="楷体"/>
                <w:sz w:val="32"/>
                <w:szCs w:val="32"/>
              </w:rPr>
              <w:t>一、原创性声明</w:t>
            </w:r>
          </w:p>
        </w:tc>
      </w:tr>
      <w:tr>
        <w:tblPrEx>
          <w:tblCellMar>
            <w:top w:w="0" w:type="dxa"/>
            <w:left w:w="108" w:type="dxa"/>
            <w:bottom w:w="0" w:type="dxa"/>
            <w:right w:w="108" w:type="dxa"/>
          </w:tblCellMar>
        </w:tblPrEx>
        <w:trPr>
          <w:trHeight w:val="2981" w:hRule="exact"/>
        </w:trPr>
        <w:tc>
          <w:tcPr>
            <w:tcW w:w="9180" w:type="dxa"/>
          </w:tcPr>
          <w:p>
            <w:pPr>
              <w:spacing w:line="276" w:lineRule="auto"/>
              <w:ind w:firstLine="482"/>
              <w:rPr>
                <w:rFonts w:ascii="宋体" w:hAnsi="宋体" w:cs="宋体"/>
                <w:kern w:val="0"/>
              </w:rPr>
            </w:pPr>
            <w:r>
              <w:rPr>
                <w:b/>
              </w:rPr>
              <w:t xml:space="preserve">    </w:t>
            </w:r>
            <w:r>
              <w:rPr>
                <w:rFonts w:ascii="宋体" w:hAnsi="宋体" w:cs="宋体"/>
                <w:kern w:val="0"/>
              </w:rPr>
              <w:t xml:space="preserve">本人郑重声明本报告内容，是由作者本人独立完成的。有关观点、方法、数据和文献等的引用已在文中指出。除文中已注明引用的内容外，本报告不包含任何其他个人或集体已经公开发表的作品成果，不存在剽窃、抄袭行为。 </w:t>
            </w:r>
          </w:p>
          <w:p>
            <w:pPr>
              <w:spacing w:line="276" w:lineRule="auto"/>
              <w:ind w:firstLine="424" w:firstLineChars="177"/>
            </w:pPr>
            <w:r>
              <w:rPr>
                <w:rFonts w:hint="eastAsia"/>
              </w:rPr>
              <w:t>特此声明！</w:t>
            </w:r>
          </w:p>
          <w:p>
            <w:pPr>
              <w:wordWrap w:val="0"/>
              <w:spacing w:line="276" w:lineRule="auto"/>
              <w:ind w:right="238" w:firstLine="424" w:firstLineChars="177"/>
              <w:jc w:val="right"/>
              <w:rPr>
                <w:b/>
                <w:color w:val="FF0000"/>
              </w:rPr>
            </w:pPr>
            <w:r>
              <w:rPr>
                <w:rFonts w:hint="eastAsia"/>
                <w:b/>
                <w:lang w:val="en-GB"/>
              </w:rPr>
              <w:t>作者签字</w:t>
            </w:r>
            <w:r>
              <w:rPr>
                <w:b/>
              </w:rPr>
              <w:t>:</w:t>
            </w:r>
            <w:r>
              <w:rPr>
                <w:rFonts w:hint="eastAsia"/>
                <w:b/>
              </w:rPr>
              <w:t xml:space="preserve"> </w:t>
            </w:r>
            <w:r>
              <w:rPr>
                <w:rFonts w:hint="eastAsia"/>
                <w:b/>
                <w:color w:val="BFBFBF"/>
                <w:u w:val="single"/>
              </w:rPr>
              <w:t xml:space="preserve"> 嵌入签名图片  </w:t>
            </w:r>
            <w:r>
              <w:rPr>
                <w:rFonts w:hint="eastAsia"/>
                <w:b/>
                <w:color w:val="F2F2F2"/>
                <w:u w:val="single"/>
              </w:rPr>
              <w:t xml:space="preserve"> </w:t>
            </w:r>
          </w:p>
          <w:p>
            <w:pPr>
              <w:spacing w:line="276" w:lineRule="auto"/>
              <w:ind w:firstLine="424" w:firstLineChars="177"/>
              <w:rPr>
                <w:b/>
                <w:color w:val="FF0000"/>
              </w:rPr>
            </w:pPr>
          </w:p>
          <w:p>
            <w:pPr>
              <w:spacing w:line="276" w:lineRule="auto"/>
              <w:ind w:firstLine="424" w:firstLineChars="177"/>
              <w:rPr>
                <w:b/>
                <w:color w:val="FF0000"/>
              </w:rPr>
            </w:pPr>
          </w:p>
          <w:p>
            <w:pPr>
              <w:spacing w:line="276" w:lineRule="auto"/>
              <w:ind w:firstLine="424" w:firstLineChars="177"/>
              <w:rPr>
                <w:b/>
                <w:color w:val="FF0000"/>
              </w:rPr>
            </w:pPr>
          </w:p>
          <w:p>
            <w:pPr>
              <w:spacing w:line="276" w:lineRule="auto"/>
              <w:ind w:firstLine="424" w:firstLineChars="177"/>
              <w:rPr>
                <w:b/>
                <w:color w:val="FF0000"/>
              </w:rPr>
            </w:pPr>
          </w:p>
        </w:tc>
      </w:tr>
      <w:tr>
        <w:tblPrEx>
          <w:tblCellMar>
            <w:top w:w="0" w:type="dxa"/>
            <w:left w:w="108" w:type="dxa"/>
            <w:bottom w:w="0" w:type="dxa"/>
            <w:right w:w="108" w:type="dxa"/>
          </w:tblCellMar>
        </w:tblPrEx>
        <w:tc>
          <w:tcPr>
            <w:tcW w:w="9180" w:type="dxa"/>
            <w:vAlign w:val="bottom"/>
          </w:tcPr>
          <w:p>
            <w:pPr>
              <w:spacing w:line="300" w:lineRule="auto"/>
              <w:ind w:firstLine="640"/>
              <w:jc w:val="left"/>
              <w:rPr>
                <w:rFonts w:ascii="黑体" w:hAnsi="黑体" w:eastAsia="黑体"/>
                <w:sz w:val="28"/>
                <w:szCs w:val="28"/>
                <w:lang w:val="en-GB"/>
              </w:rPr>
            </w:pPr>
            <w:r>
              <w:rPr>
                <w:rFonts w:hint="eastAsia" w:ascii="楷体" w:hAnsi="楷体" w:eastAsia="楷体"/>
                <w:sz w:val="32"/>
                <w:szCs w:val="32"/>
              </w:rPr>
              <w:t>二、对课程实验的学术评语（教师填写</w:t>
            </w:r>
            <w:r>
              <w:rPr>
                <w:rFonts w:ascii="楷体" w:hAnsi="楷体" w:eastAsia="楷体"/>
                <w:sz w:val="32"/>
                <w:szCs w:val="32"/>
              </w:rPr>
              <w:t>）</w:t>
            </w:r>
          </w:p>
        </w:tc>
      </w:tr>
      <w:tr>
        <w:tblPrEx>
          <w:tblCellMar>
            <w:top w:w="0" w:type="dxa"/>
            <w:left w:w="108" w:type="dxa"/>
            <w:bottom w:w="0" w:type="dxa"/>
            <w:right w:w="108" w:type="dxa"/>
          </w:tblCellMar>
        </w:tblPrEx>
        <w:trPr>
          <w:trHeight w:val="3093" w:hRule="exact"/>
        </w:trPr>
        <w:tc>
          <w:tcPr>
            <w:tcW w:w="9180" w:type="dxa"/>
          </w:tcPr>
          <w:p>
            <w:pPr>
              <w:spacing w:line="276" w:lineRule="auto"/>
              <w:ind w:firstLine="280" w:firstLineChars="100"/>
              <w:rPr>
                <w:rFonts w:ascii="楷体" w:hAnsi="楷体" w:eastAsia="楷体" w:cs="HAKUYOGuiFanZi3500"/>
                <w:b/>
                <w:color w:val="FF0000"/>
                <w:sz w:val="36"/>
                <w:szCs w:val="36"/>
              </w:rPr>
            </w:pPr>
            <w:r>
              <w:rPr>
                <w:b/>
                <w:color w:val="FF0000"/>
                <w:sz w:val="28"/>
              </w:rPr>
              <w:t xml:space="preserve"> </w:t>
            </w:r>
          </w:p>
        </w:tc>
      </w:tr>
      <w:tr>
        <w:tblPrEx>
          <w:tblCellMar>
            <w:top w:w="0" w:type="dxa"/>
            <w:left w:w="108" w:type="dxa"/>
            <w:bottom w:w="0" w:type="dxa"/>
            <w:right w:w="108" w:type="dxa"/>
          </w:tblCellMar>
        </w:tblPrEx>
        <w:trPr>
          <w:trHeight w:val="702" w:hRule="atLeast"/>
        </w:trPr>
        <w:tc>
          <w:tcPr>
            <w:tcW w:w="9180" w:type="dxa"/>
            <w:vAlign w:val="bottom"/>
          </w:tcPr>
          <w:p>
            <w:pPr>
              <w:spacing w:line="360" w:lineRule="auto"/>
              <w:ind w:firstLine="640"/>
              <w:rPr>
                <w:rFonts w:hint="eastAsia" w:ascii="Cambria Math" w:hAnsi="Cambria Math"/>
                <w:lang w:val="en-GB"/>
              </w:rPr>
            </w:pPr>
            <w:r>
              <w:rPr>
                <w:rFonts w:hint="eastAsia" w:ascii="楷体" w:hAnsi="楷体" w:eastAsia="楷体"/>
                <w:sz w:val="32"/>
                <w:szCs w:val="32"/>
              </w:rPr>
              <w:t>三、对课程实验的评分（教师填写</w:t>
            </w:r>
            <w:r>
              <w:rPr>
                <w:rFonts w:ascii="楷体" w:hAnsi="楷体" w:eastAsia="楷体"/>
                <w:sz w:val="32"/>
                <w:szCs w:val="32"/>
              </w:rPr>
              <w:t>）</w:t>
            </w:r>
          </w:p>
        </w:tc>
      </w:tr>
      <w:tr>
        <w:tblPrEx>
          <w:tblCellMar>
            <w:top w:w="0" w:type="dxa"/>
            <w:left w:w="108" w:type="dxa"/>
            <w:bottom w:w="0" w:type="dxa"/>
            <w:right w:w="108" w:type="dxa"/>
          </w:tblCellMar>
        </w:tblPrEx>
        <w:trPr>
          <w:trHeight w:val="3425" w:hRule="exact"/>
        </w:trPr>
        <w:tc>
          <w:tcPr>
            <w:tcW w:w="9180" w:type="dxa"/>
          </w:tcPr>
          <w:p>
            <w:pPr>
              <w:spacing w:line="120" w:lineRule="auto"/>
              <w:ind w:firstLine="194" w:firstLineChars="177"/>
              <w:rPr>
                <w:sz w:val="11"/>
                <w:lang w:val="en-GB"/>
              </w:rPr>
            </w:pPr>
          </w:p>
          <w:tbl>
            <w:tblPr>
              <w:tblStyle w:val="39"/>
              <w:tblW w:w="0" w:type="auto"/>
              <w:tblInd w:w="5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9"/>
              <w:gridCol w:w="1949"/>
              <w:gridCol w:w="1949"/>
              <w:gridCol w:w="1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4" w:hRule="atLeast"/>
              </w:trPr>
              <w:tc>
                <w:tcPr>
                  <w:tcW w:w="1949" w:type="dxa"/>
                  <w:vAlign w:val="center"/>
                </w:tcPr>
                <w:p>
                  <w:pPr>
                    <w:ind w:firstLine="560"/>
                    <w:jc w:val="center"/>
                    <w:rPr>
                      <w:rFonts w:ascii="楷体" w:hAnsi="楷体" w:eastAsia="楷体"/>
                      <w:sz w:val="28"/>
                      <w:szCs w:val="28"/>
                    </w:rPr>
                  </w:pPr>
                  <w:r>
                    <w:rPr>
                      <w:rFonts w:hint="eastAsia" w:ascii="楷体" w:hAnsi="楷体" w:eastAsia="楷体"/>
                      <w:sz w:val="28"/>
                      <w:szCs w:val="28"/>
                    </w:rPr>
                    <w:t>评分项目</w:t>
                  </w:r>
                </w:p>
                <w:p>
                  <w:pPr>
                    <w:ind w:firstLine="560"/>
                    <w:jc w:val="center"/>
                    <w:rPr>
                      <w:rFonts w:ascii="楷体" w:hAnsi="楷体" w:eastAsia="楷体"/>
                      <w:sz w:val="28"/>
                      <w:szCs w:val="28"/>
                    </w:rPr>
                  </w:pPr>
                  <w:r>
                    <w:rPr>
                      <w:rFonts w:hint="eastAsia" w:ascii="楷体" w:hAnsi="楷体" w:eastAsia="楷体"/>
                      <w:sz w:val="28"/>
                      <w:szCs w:val="28"/>
                    </w:rPr>
                    <w:t>（分值）</w:t>
                  </w:r>
                </w:p>
              </w:tc>
              <w:tc>
                <w:tcPr>
                  <w:tcW w:w="1949" w:type="dxa"/>
                  <w:vAlign w:val="center"/>
                </w:tcPr>
                <w:p>
                  <w:pPr>
                    <w:ind w:firstLine="560"/>
                    <w:jc w:val="center"/>
                    <w:rPr>
                      <w:rFonts w:ascii="楷体" w:hAnsi="楷体" w:eastAsia="楷体"/>
                      <w:sz w:val="28"/>
                      <w:szCs w:val="28"/>
                    </w:rPr>
                  </w:pPr>
                  <w:r>
                    <w:rPr>
                      <w:rFonts w:hint="eastAsia" w:ascii="楷体" w:hAnsi="楷体" w:eastAsia="楷体"/>
                      <w:sz w:val="28"/>
                      <w:szCs w:val="28"/>
                    </w:rPr>
                    <w:t>报告撰写</w:t>
                  </w:r>
                </w:p>
                <w:p>
                  <w:pPr>
                    <w:ind w:firstLine="560"/>
                    <w:jc w:val="center"/>
                    <w:rPr>
                      <w:rFonts w:ascii="楷体" w:hAnsi="楷体" w:eastAsia="楷体"/>
                      <w:sz w:val="28"/>
                      <w:szCs w:val="28"/>
                    </w:rPr>
                  </w:pPr>
                  <w:r>
                    <w:rPr>
                      <w:rFonts w:hint="eastAsia" w:ascii="楷体" w:hAnsi="楷体" w:eastAsia="楷体"/>
                      <w:sz w:val="28"/>
                      <w:szCs w:val="28"/>
                    </w:rPr>
                    <w:t>（30分）</w:t>
                  </w:r>
                </w:p>
              </w:tc>
              <w:tc>
                <w:tcPr>
                  <w:tcW w:w="1949" w:type="dxa"/>
                  <w:vAlign w:val="center"/>
                </w:tcPr>
                <w:p>
                  <w:pPr>
                    <w:ind w:firstLine="560"/>
                    <w:jc w:val="center"/>
                    <w:rPr>
                      <w:rFonts w:ascii="楷体" w:hAnsi="楷体" w:eastAsia="楷体"/>
                      <w:sz w:val="28"/>
                      <w:szCs w:val="28"/>
                    </w:rPr>
                  </w:pPr>
                  <w:r>
                    <w:rPr>
                      <w:rFonts w:hint="eastAsia" w:ascii="楷体" w:hAnsi="楷体" w:eastAsia="楷体"/>
                      <w:sz w:val="28"/>
                      <w:szCs w:val="28"/>
                    </w:rPr>
                    <w:t>课设过程</w:t>
                  </w:r>
                </w:p>
                <w:p>
                  <w:pPr>
                    <w:ind w:firstLine="560"/>
                    <w:jc w:val="center"/>
                    <w:rPr>
                      <w:rFonts w:ascii="楷体" w:hAnsi="楷体" w:eastAsia="楷体"/>
                      <w:sz w:val="28"/>
                      <w:szCs w:val="28"/>
                    </w:rPr>
                  </w:pPr>
                  <w:r>
                    <w:rPr>
                      <w:rFonts w:hint="eastAsia" w:ascii="楷体" w:hAnsi="楷体" w:eastAsia="楷体"/>
                      <w:sz w:val="28"/>
                      <w:szCs w:val="28"/>
                    </w:rPr>
                    <w:t>（70分）</w:t>
                  </w:r>
                </w:p>
              </w:tc>
              <w:tc>
                <w:tcPr>
                  <w:tcW w:w="1949" w:type="dxa"/>
                  <w:vAlign w:val="center"/>
                </w:tcPr>
                <w:p>
                  <w:pPr>
                    <w:ind w:firstLine="560"/>
                    <w:jc w:val="center"/>
                    <w:rPr>
                      <w:rFonts w:ascii="楷体" w:hAnsi="楷体" w:eastAsia="楷体"/>
                      <w:sz w:val="28"/>
                      <w:szCs w:val="28"/>
                    </w:rPr>
                  </w:pPr>
                  <w:r>
                    <w:rPr>
                      <w:rFonts w:hint="eastAsia" w:ascii="楷体" w:hAnsi="楷体" w:eastAsia="楷体"/>
                      <w:sz w:val="28"/>
                      <w:szCs w:val="28"/>
                    </w:rPr>
                    <w:t>最终评定</w:t>
                  </w:r>
                </w:p>
                <w:p>
                  <w:pPr>
                    <w:ind w:firstLine="560"/>
                    <w:jc w:val="center"/>
                    <w:rPr>
                      <w:rFonts w:ascii="楷体" w:hAnsi="楷体" w:eastAsia="楷体"/>
                      <w:sz w:val="28"/>
                      <w:szCs w:val="28"/>
                    </w:rPr>
                  </w:pPr>
                  <w:r>
                    <w:rPr>
                      <w:rFonts w:hint="eastAsia" w:ascii="楷体" w:hAnsi="楷体" w:eastAsia="楷体"/>
                      <w:sz w:val="28"/>
                      <w:szCs w:val="28"/>
                    </w:rPr>
                    <w:t>（100分）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3" w:hRule="atLeast"/>
              </w:trPr>
              <w:tc>
                <w:tcPr>
                  <w:tcW w:w="1949" w:type="dxa"/>
                  <w:vAlign w:val="center"/>
                </w:tcPr>
                <w:p>
                  <w:pPr>
                    <w:ind w:firstLine="560"/>
                    <w:jc w:val="center"/>
                  </w:pPr>
                  <w:r>
                    <w:rPr>
                      <w:rFonts w:hint="eastAsia" w:ascii="楷体" w:hAnsi="楷体" w:eastAsia="楷体"/>
                      <w:sz w:val="28"/>
                      <w:szCs w:val="28"/>
                    </w:rPr>
                    <w:t>得分</w:t>
                  </w:r>
                </w:p>
              </w:tc>
              <w:tc>
                <w:tcPr>
                  <w:tcW w:w="1949" w:type="dxa"/>
                  <w:vAlign w:val="center"/>
                </w:tcPr>
                <w:p>
                  <w:pPr>
                    <w:ind w:firstLine="560"/>
                    <w:jc w:val="center"/>
                    <w:rPr>
                      <w:rFonts w:ascii="楷体" w:hAnsi="楷体" w:eastAsia="楷体"/>
                      <w:sz w:val="28"/>
                    </w:rPr>
                  </w:pPr>
                </w:p>
              </w:tc>
              <w:tc>
                <w:tcPr>
                  <w:tcW w:w="1949" w:type="dxa"/>
                  <w:vAlign w:val="center"/>
                </w:tcPr>
                <w:p>
                  <w:pPr>
                    <w:ind w:firstLine="560"/>
                    <w:jc w:val="center"/>
                    <w:rPr>
                      <w:rFonts w:ascii="楷体" w:hAnsi="楷体" w:eastAsia="楷体"/>
                      <w:sz w:val="28"/>
                    </w:rPr>
                  </w:pPr>
                </w:p>
              </w:tc>
              <w:tc>
                <w:tcPr>
                  <w:tcW w:w="1949" w:type="dxa"/>
                  <w:vAlign w:val="center"/>
                </w:tcPr>
                <w:p>
                  <w:pPr>
                    <w:ind w:firstLine="560"/>
                    <w:jc w:val="center"/>
                    <w:rPr>
                      <w:color w:val="0000FF"/>
                      <w:sz w:val="28"/>
                    </w:rPr>
                  </w:pPr>
                </w:p>
              </w:tc>
            </w:tr>
          </w:tbl>
          <w:p>
            <w:pPr>
              <w:ind w:firstLine="424" w:firstLineChars="177"/>
              <w:rPr>
                <w:lang w:val="en-GB"/>
              </w:rPr>
            </w:pPr>
          </w:p>
        </w:tc>
      </w:tr>
      <w:tr>
        <w:tblPrEx>
          <w:tblCellMar>
            <w:top w:w="0" w:type="dxa"/>
            <w:left w:w="108" w:type="dxa"/>
            <w:bottom w:w="0" w:type="dxa"/>
            <w:right w:w="108" w:type="dxa"/>
          </w:tblCellMar>
        </w:tblPrEx>
        <w:trPr>
          <w:trHeight w:val="694" w:hRule="atLeast"/>
        </w:trPr>
        <w:tc>
          <w:tcPr>
            <w:tcW w:w="9180" w:type="dxa"/>
            <w:vAlign w:val="bottom"/>
          </w:tcPr>
          <w:p>
            <w:pPr>
              <w:wordWrap w:val="0"/>
              <w:spacing w:line="300" w:lineRule="auto"/>
              <w:ind w:firstLine="482"/>
              <w:jc w:val="right"/>
              <w:rPr>
                <w:rFonts w:hint="eastAsia" w:ascii="Cambria Math" w:hAnsi="Cambria Math"/>
                <w:lang w:val="en-GB"/>
              </w:rPr>
            </w:pPr>
            <w:r>
              <w:rPr>
                <w:rFonts w:hint="eastAsia"/>
                <w:b/>
              </w:rPr>
              <w:t xml:space="preserve">         </w:t>
            </w:r>
            <w:r>
              <w:rPr>
                <w:rFonts w:hint="eastAsia"/>
                <w:b/>
                <w:lang w:val="en-GB"/>
              </w:rPr>
              <w:t>指导教师签字</w:t>
            </w:r>
            <w:r>
              <w:rPr>
                <w:b/>
              </w:rPr>
              <w:t>:</w:t>
            </w:r>
            <w:r>
              <w:rPr>
                <w:rFonts w:hint="eastAsia"/>
                <w:b/>
              </w:rPr>
              <w:t xml:space="preserve"> </w:t>
            </w:r>
            <w:r>
              <w:rPr>
                <w:rFonts w:hint="eastAsia"/>
                <w:b/>
                <w:u w:val="single"/>
              </w:rPr>
              <w:t xml:space="preserve">                  </w:t>
            </w:r>
            <w:r>
              <w:rPr>
                <w:rFonts w:hint="eastAsia"/>
                <w:b/>
              </w:rPr>
              <w:t xml:space="preserve"> </w:t>
            </w:r>
            <w:r>
              <w:rPr>
                <w:b/>
              </w:rPr>
              <w:t xml:space="preserve">             </w:t>
            </w:r>
            <w:r>
              <w:rPr>
                <w:rFonts w:hint="eastAsia"/>
                <w:b/>
              </w:rPr>
              <w:t xml:space="preserve">      </w:t>
            </w:r>
          </w:p>
        </w:tc>
      </w:tr>
    </w:tbl>
    <w:p>
      <w:pPr>
        <w:ind w:firstLine="641"/>
        <w:jc w:val="left"/>
        <w:rPr>
          <w:rFonts w:ascii="华文楷体" w:hAnsi="华文楷体" w:eastAsia="华文楷体"/>
          <w:b/>
          <w:bCs/>
          <w:spacing w:val="20"/>
          <w:sz w:val="28"/>
          <w:szCs w:val="21"/>
        </w:rPr>
      </w:pPr>
    </w:p>
    <w:sectPr>
      <w:headerReference r:id="rId15" w:type="default"/>
      <w:footerReference r:id="rId16" w:type="default"/>
      <w:footnotePr>
        <w:numRestart w:val="eachPage"/>
      </w:footnotePr>
      <w:pgSz w:w="11906" w:h="16838"/>
      <w:pgMar w:top="1843" w:right="1531" w:bottom="1418" w:left="1531" w:header="851" w:footer="992" w:gutter="0"/>
      <w:cols w:space="720" w:num="1"/>
      <w:docGrid w:type="linesAndChars" w:linePitch="459"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QueXia" w:date="2021-04-17T16:45:00Z" w:initials="QX">
    <w:p w14:paraId="265A206F">
      <w:pPr>
        <w:pStyle w:val="16"/>
        <w:ind w:firstLine="420"/>
      </w:pPr>
      <w:r>
        <w:rPr>
          <w:rFonts w:hint="eastAsia"/>
        </w:rPr>
        <w:t>注意目录的格式，系统自动生成的格式和这个有差异，生成目录后按这个格式排版，不要三级目录。</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65A206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6955F387-17AB-4B71-932B-200038F67178}"/>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MS Gothic">
    <w:panose1 w:val="020B0609070205080204"/>
    <w:charset w:val="80"/>
    <w:family w:val="modern"/>
    <w:pitch w:val="default"/>
    <w:sig w:usb0="E00002FF" w:usb1="6AC7FDFB" w:usb2="08000012" w:usb3="00000000" w:csb0="4002009F" w:csb1="DFD70000"/>
  </w:font>
  <w:font w:name="Cambria Math">
    <w:panose1 w:val="02040503050406030204"/>
    <w:charset w:val="00"/>
    <w:family w:val="roman"/>
    <w:pitch w:val="default"/>
    <w:sig w:usb0="E00006FF" w:usb1="420024FF" w:usb2="02000000" w:usb3="00000000" w:csb0="2000019F" w:csb1="00000000"/>
    <w:embedRegular r:id="rId2" w:fontKey="{32F9EF04-4129-408E-B58A-348DDED668E7}"/>
  </w:font>
  <w:font w:name="Cambria">
    <w:panose1 w:val="02040503050406030204"/>
    <w:charset w:val="00"/>
    <w:family w:val="roman"/>
    <w:pitch w:val="default"/>
    <w:sig w:usb0="E00006FF" w:usb1="420024FF" w:usb2="02000000" w:usb3="00000000" w:csb0="2000019F" w:csb1="00000000"/>
    <w:embedRegular r:id="rId3" w:fontKey="{5D2A01F4-07D2-44DF-AE76-60E5CAC7D162}"/>
  </w:font>
  <w:font w:name="Tahoma">
    <w:panose1 w:val="020B0604030504040204"/>
    <w:charset w:val="00"/>
    <w:family w:val="swiss"/>
    <w:pitch w:val="default"/>
    <w:sig w:usb0="E1002EFF" w:usb1="C000605B" w:usb2="00000029" w:usb3="00000000" w:csb0="200101FF" w:csb1="20280000"/>
  </w:font>
  <w:font w:name="华文中宋">
    <w:panose1 w:val="02010600040101010101"/>
    <w:charset w:val="86"/>
    <w:family w:val="auto"/>
    <w:pitch w:val="default"/>
    <w:sig w:usb0="00000287" w:usb1="080F0000" w:usb2="00000000" w:usb3="00000000" w:csb0="0004009F" w:csb1="DFD70000"/>
    <w:embedRegular r:id="rId4" w:fontKey="{B757447C-947B-4019-A4F7-75C05173ED31}"/>
  </w:font>
  <w:font w:name="等线">
    <w:panose1 w:val="02010600030101010101"/>
    <w:charset w:val="86"/>
    <w:family w:val="auto"/>
    <w:pitch w:val="default"/>
    <w:sig w:usb0="A00002BF" w:usb1="38CF7CFA" w:usb2="00000016" w:usb3="00000000" w:csb0="0004000F" w:csb1="00000000"/>
    <w:embedRegular r:id="rId5" w:fontKey="{47CB1131-0777-4BAA-8B0E-04F4BB1DAC49}"/>
  </w:font>
  <w:font w:name="华文楷体">
    <w:panose1 w:val="02010600040101010101"/>
    <w:charset w:val="86"/>
    <w:family w:val="auto"/>
    <w:pitch w:val="default"/>
    <w:sig w:usb0="00000287" w:usb1="080F0000" w:usb2="00000000" w:usb3="00000000" w:csb0="0004009F" w:csb1="DFD70000"/>
    <w:embedRegular r:id="rId6" w:fontKey="{90745AD7-6A00-4577-9B74-90B8C994AE7F}"/>
  </w:font>
  <w:font w:name="Arial Unicode MS">
    <w:altName w:val="Arial"/>
    <w:panose1 w:val="00000000000000000000"/>
    <w:charset w:val="00"/>
    <w:family w:val="auto"/>
    <w:pitch w:val="default"/>
    <w:sig w:usb0="00000000" w:usb1="00000000" w:usb2="00000000" w:usb3="00000000" w:csb0="00000000" w:csb1="00000000"/>
  </w:font>
  <w:font w:name="楷体">
    <w:panose1 w:val="02010609060101010101"/>
    <w:charset w:val="86"/>
    <w:family w:val="modern"/>
    <w:pitch w:val="default"/>
    <w:sig w:usb0="800002BF" w:usb1="38CF7CFA" w:usb2="00000016" w:usb3="00000000" w:csb0="00040001" w:csb1="00000000"/>
    <w:embedRegular r:id="rId7" w:fontKey="{9D58A64A-2E92-461D-B553-14BC431EE6B1}"/>
  </w:font>
  <w:font w:name="HAKUYOGuiFanZi3500">
    <w:altName w:val="宋体"/>
    <w:panose1 w:val="00000000000000000000"/>
    <w:charset w:val="86"/>
    <w:family w:val="auto"/>
    <w:pitch w:val="default"/>
    <w:sig w:usb0="00000000" w:usb1="00000000" w:usb2="0000003F" w:usb3="00000000" w:csb0="003F00FF" w:csb1="00000000"/>
    <w:embedRegular r:id="rId8" w:fontKey="{4C85A687-7E7A-407B-961E-C57C0F65568D}"/>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ind w:firstLine="360"/>
      <w:jc w:val="center"/>
    </w:pPr>
    <w:r>
      <mc:AlternateContent>
        <mc:Choice Requires="wps">
          <w:drawing>
            <wp:anchor distT="0" distB="0" distL="114300" distR="114300" simplePos="0" relativeHeight="251655168" behindDoc="0" locked="0" layoutInCell="1" allowOverlap="1">
              <wp:simplePos x="0" y="0"/>
              <wp:positionH relativeFrom="column">
                <wp:posOffset>-106045</wp:posOffset>
              </wp:positionH>
              <wp:positionV relativeFrom="paragraph">
                <wp:posOffset>-47625</wp:posOffset>
              </wp:positionV>
              <wp:extent cx="5829300" cy="0"/>
              <wp:effectExtent l="8890" t="5715" r="10160" b="13335"/>
              <wp:wrapNone/>
              <wp:docPr id="8" name="Line 5"/>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ln>
                    </wps:spPr>
                    <wps:bodyPr/>
                  </wps:wsp>
                </a:graphicData>
              </a:graphic>
            </wp:anchor>
          </w:drawing>
        </mc:Choice>
        <mc:Fallback>
          <w:pict>
            <v:line id="Line 5" o:spid="_x0000_s1026" o:spt="20" style="position:absolute;left:0pt;margin-left:-8.35pt;margin-top:-3.75pt;height:0pt;width:459pt;z-index:251655168;mso-width-relative:page;mso-height-relative:page;" filled="f" stroked="t" coordsize="21600,21600" o:gfxdata="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CXxfpDWAAAA&#10;CQEAAA8AAAAAAAAAAQAgAAAAIgAAAGRycy9kb3ducmV2LnhtbFBLAQIUABQAAAAIAIdO4kDeQywE&#10;rQEAAFEDAAAOAAAAAAAAAAEAIAAAACUBAABkcnMvZTJvRG9jLnhtbFBLBQYAAAAABgAGAFkBAABE&#10;BQAAAAA=&#10;">
              <v:fill on="f" focussize="0,0"/>
              <v:stroke color="#000000" joinstyle="round"/>
              <v:imagedata o:title=""/>
              <o:lock v:ext="edit" aspectratio="f"/>
            </v:line>
          </w:pict>
        </mc:Fallback>
      </mc:AlternateContent>
    </w:r>
    <w:r>
      <w:fldChar w:fldCharType="begin"/>
    </w:r>
    <w:r>
      <w:instrText xml:space="preserve">PAGE   \* MERGEFORMAT</w:instrText>
    </w:r>
    <w:r>
      <w:fldChar w:fldCharType="separate"/>
    </w:r>
    <w:r>
      <w:t>II</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ind w:firstLine="360"/>
      <w:jc w:val="center"/>
    </w:pPr>
    <w:r>
      <mc:AlternateContent>
        <mc:Choice Requires="wps">
          <w:drawing>
            <wp:anchor distT="0" distB="0" distL="114300" distR="114300" simplePos="0" relativeHeight="251658240" behindDoc="0" locked="0" layoutInCell="1" allowOverlap="1">
              <wp:simplePos x="0" y="0"/>
              <wp:positionH relativeFrom="column">
                <wp:posOffset>-106045</wp:posOffset>
              </wp:positionH>
              <wp:positionV relativeFrom="paragraph">
                <wp:posOffset>-47625</wp:posOffset>
              </wp:positionV>
              <wp:extent cx="5829300" cy="0"/>
              <wp:effectExtent l="8890" t="5715" r="10160" b="13335"/>
              <wp:wrapNone/>
              <wp:docPr id="4" name="Line 11"/>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ln>
                    </wps:spPr>
                    <wps:bodyPr/>
                  </wps:wsp>
                </a:graphicData>
              </a:graphic>
            </wp:anchor>
          </w:drawing>
        </mc:Choice>
        <mc:Fallback>
          <w:pict>
            <v:line id="Line 11" o:spid="_x0000_s1026" o:spt="20" style="position:absolute;left:0pt;margin-left:-8.35pt;margin-top:-3.75pt;height:0pt;width:459pt;z-index:251658240;mso-width-relative:page;mso-height-relative:page;" filled="f" stroked="t" coordsize="21600,21600" o:gfxdata="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JfF+kNYA&#10;AAAJAQAADwAAAAAAAAABACAAAAAiAAAAZHJzL2Rvd25yZXYueG1sUEsBAhQAFAAAAAgAh07iQKAS&#10;bVmvAQAAUgMAAA4AAAAAAAAAAQAgAAAAJQEAAGRycy9lMm9Eb2MueG1sUEsFBgAAAAAGAAYAWQEA&#10;AEYFAAAAAA==&#10;">
              <v:fill on="f" focussize="0,0"/>
              <v:stroke color="#000000" joinstyle="round"/>
              <v:imagedata o:title=""/>
              <o:lock v:ext="edit" aspectratio="f"/>
            </v:line>
          </w:pict>
        </mc:Fallback>
      </mc:AlternateContent>
    </w:r>
    <w:r>
      <w:fldChar w:fldCharType="begin"/>
    </w:r>
    <w:r>
      <w:instrText xml:space="preserve">PAGE   \* MERGEFORMAT</w:instrText>
    </w:r>
    <w:r>
      <w:fldChar w:fldCharType="separate"/>
    </w:r>
    <w:r>
      <w:t>3</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ind w:firstLine="360"/>
      <w:jc w:val="center"/>
    </w:pPr>
    <w:r>
      <mc:AlternateContent>
        <mc:Choice Requires="wps">
          <w:drawing>
            <wp:anchor distT="0" distB="0" distL="114300" distR="114300" simplePos="0" relativeHeight="251660288" behindDoc="0" locked="0" layoutInCell="1" allowOverlap="1">
              <wp:simplePos x="0" y="0"/>
              <wp:positionH relativeFrom="column">
                <wp:posOffset>-76835</wp:posOffset>
              </wp:positionH>
              <wp:positionV relativeFrom="paragraph">
                <wp:posOffset>-58420</wp:posOffset>
              </wp:positionV>
              <wp:extent cx="5760085" cy="0"/>
              <wp:effectExtent l="19050" t="19685" r="21590" b="27940"/>
              <wp:wrapNone/>
              <wp:docPr id="1"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6.05pt;margin-top:-4.6pt;height:0pt;width:453.55pt;z-index:251660288;mso-width-relative:page;mso-height-relative:page;" filled="f" stroked="t" coordsize="21600,21600" o:gfxdata="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KjtLiNcAAAAJAQAADwAAAAAAAAABACAAAAAiAAAAZHJzL2Rvd25yZXYueG1sUEsBAhQAFAAA&#10;AAgAh07iQG/lyYq3AQAAXgMAAA4AAAAAAAAAAQAgAAAAJgEAAGRycy9lMm9Eb2MueG1sUEsFBgAA&#10;AAAGAAYAWQEAAE8FAAAAAA==&#10;">
              <v:fill on="f" focussize="0,0"/>
              <v:stroke weight="3pt" color="#000000" linestyle="thinThin" joinstyle="round"/>
              <v:imagedata o:title=""/>
              <o:lock v:ext="edit" aspectratio="f"/>
            </v:line>
          </w:pict>
        </mc:Fallback>
      </mc:AlternateContent>
    </w:r>
    <w:r>
      <w:fldChar w:fldCharType="begin"/>
    </w:r>
    <w:r>
      <w:instrText xml:space="preserve">PAGE   \* MERGEFORMAT</w:instrText>
    </w:r>
    <w:r>
      <w:fldChar w:fldCharType="separate"/>
    </w:r>
    <w:r>
      <w:t>16</w:t>
    </w:r>
    <w:r>
      <w:fldChar w:fldCharType="end"/>
    </w:r>
  </w:p>
  <w:p>
    <w:pPr>
      <w:ind w:firstLine="48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pBdr>
        <w:bottom w:val="none" w:color="auto" w:sz="0" w:space="0"/>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pBdr>
        <w:bottom w:val="none" w:color="auto" w:sz="0" w:space="0"/>
      </w:pBdr>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pBdr>
        <w:bottom w:val="none" w:color="auto" w:sz="0" w:space="0"/>
      </w:pBdr>
      <w:ind w:firstLine="360"/>
    </w:pPr>
    <w:r>
      <mc:AlternateContent>
        <mc:Choice Requires="wpg">
          <w:drawing>
            <wp:anchor distT="0" distB="0" distL="114300" distR="114300" simplePos="0" relativeHeight="251656192" behindDoc="0" locked="0" layoutInCell="1" allowOverlap="1">
              <wp:simplePos x="0" y="0"/>
              <wp:positionH relativeFrom="column">
                <wp:posOffset>-36830</wp:posOffset>
              </wp:positionH>
              <wp:positionV relativeFrom="paragraph">
                <wp:posOffset>98425</wp:posOffset>
              </wp:positionV>
              <wp:extent cx="5716905" cy="385445"/>
              <wp:effectExtent l="20955" t="635" r="24765" b="23495"/>
              <wp:wrapNone/>
              <wp:docPr id="9" name="Group 7"/>
              <wp:cNvGraphicFramePr/>
              <a:graphic xmlns:a="http://schemas.openxmlformats.org/drawingml/2006/main">
                <a:graphicData uri="http://schemas.microsoft.com/office/word/2010/wordprocessingGroup">
                  <wpg:wgp>
                    <wpg:cNvGrpSpPr/>
                    <wpg:grpSpPr>
                      <a:xfrm>
                        <a:off x="0" y="0"/>
                        <a:ext cx="5716905" cy="385445"/>
                        <a:chOff x="1473" y="1006"/>
                        <a:chExt cx="9003" cy="607"/>
                      </a:xfrm>
                    </wpg:grpSpPr>
                    <wps:wsp>
                      <wps:cNvPr id="10" name="Line 2"/>
                      <wps:cNvCnPr>
                        <a:cxnSpLocks noChangeShapeType="1"/>
                      </wps:cNvCnPr>
                      <wps:spPr bwMode="auto">
                        <a:xfrm>
                          <a:off x="1473" y="1613"/>
                          <a:ext cx="9003" cy="0"/>
                        </a:xfrm>
                        <a:prstGeom prst="line">
                          <a:avLst/>
                        </a:prstGeom>
                        <a:noFill/>
                        <a:ln w="38100" cmpd="dbl">
                          <a:solidFill>
                            <a:srgbClr val="000000"/>
                          </a:solidFill>
                          <a:round/>
                        </a:ln>
                      </wps:spPr>
                      <wps:bodyPr/>
                    </wps:wsp>
                    <wps:wsp>
                      <wps:cNvPr id="11" name="Rectangle 3"/>
                      <wps:cNvSpPr>
                        <a:spLocks noChangeArrowheads="1"/>
                      </wps:cNvSpPr>
                      <wps:spPr bwMode="auto">
                        <a:xfrm>
                          <a:off x="1869" y="1006"/>
                          <a:ext cx="8280" cy="544"/>
                        </a:xfrm>
                        <a:prstGeom prst="rect">
                          <a:avLst/>
                        </a:prstGeom>
                        <a:noFill/>
                        <a:ln>
                          <a:noFill/>
                        </a:ln>
                      </wps:spPr>
                      <wps:txbx>
                        <w:txbxContent>
                          <w:p>
                            <w:pPr>
                              <w:ind w:firstLine="741"/>
                              <w:jc w:val="center"/>
                              <w:rPr>
                                <w:rFonts w:ascii="华文楷体" w:hAnsi="华文楷体" w:eastAsia="华文楷体"/>
                              </w:rPr>
                            </w:pPr>
                            <w:r>
                              <w:rPr>
                                <w:rFonts w:hint="eastAsia" w:ascii="华文楷体" w:hAnsi="华文楷体" w:eastAsia="华文楷体"/>
                                <w:b/>
                                <w:bCs/>
                                <w:spacing w:val="20"/>
                                <w:sz w:val="33"/>
                              </w:rPr>
                              <w:t>合肥工业大学-计算机组成原理课程实验报告</w:t>
                            </w:r>
                          </w:p>
                        </w:txbxContent>
                      </wps:txbx>
                      <wps:bodyPr rot="0" vert="horz" wrap="square" lIns="91440" tIns="45720" rIns="91440" bIns="45720" anchor="t" anchorCtr="0" upright="1">
                        <a:noAutofit/>
                      </wps:bodyPr>
                    </wps:wsp>
                  </wpg:wgp>
                </a:graphicData>
              </a:graphic>
            </wp:anchor>
          </w:drawing>
        </mc:Choice>
        <mc:Fallback>
          <w:pict>
            <v:group id="Group 7" o:spid="_x0000_s1026" o:spt="203" style="position:absolute;left:0pt;margin-left:-2.9pt;margin-top:7.75pt;height:30.35pt;width:450.15pt;z-index:251656192;mso-width-relative:page;mso-height-relative:page;" coordorigin="1473,1006" coordsize="9003,607" o:gfxdata="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">
              <o:lock v:ext="edit" aspectratio="f"/>
              <v:line id="Line 2" o:spid="_x0000_s1026" o:spt="20" style="position:absolute;left:1473;top:1613;height:0;width:9003;" filled="f" stroked="t" coordsize="21600,21600" o:gfxdata="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1Q9hO8AAAA&#10;2wAAAA8AAAAAAAAAAQAgAAAAIgAAAGRycy9kb3ducmV2LnhtbFBLAQIUABQAAAAIAIdO4kAzLwWe&#10;OwAAADkAAAAQAAAAAAAAAAEAIAAAAAsBAABkcnMvc2hhcGV4bWwueG1sUEsFBgAAAAAGAAYAWwEA&#10;ALUDAAAAAA==&#10;">
                <v:fill on="f" focussize="0,0"/>
                <v:stroke weight="3pt" color="#000000" linestyle="thinThin" joinstyle="round"/>
                <v:imagedata o:title=""/>
                <o:lock v:ext="edit" aspectratio="f"/>
              </v:line>
              <v:rect id="Rectangle 3" o:spid="_x0000_s1026" o:spt="1" style="position:absolute;left:1869;top:1006;height:544;width:8280;" filled="f" stroked="f" coordsize="21600,21600" o:gfxdata="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3MBi7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ind w:firstLine="741"/>
                        <w:jc w:val="center"/>
                        <w:rPr>
                          <w:rFonts w:ascii="华文楷体" w:hAnsi="华文楷体" w:eastAsia="华文楷体"/>
                        </w:rPr>
                      </w:pPr>
                      <w:r>
                        <w:rPr>
                          <w:rFonts w:hint="eastAsia" w:ascii="华文楷体" w:hAnsi="华文楷体" w:eastAsia="华文楷体"/>
                          <w:b/>
                          <w:bCs/>
                          <w:spacing w:val="20"/>
                          <w:sz w:val="33"/>
                        </w:rPr>
                        <w:t>合肥工业大学-计算机组成原理课程实验报告</w:t>
                      </w:r>
                    </w:p>
                  </w:txbxContent>
                </v:textbox>
              </v:rect>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pBdr>
        <w:bottom w:val="none" w:color="auto" w:sz="0" w:space="0"/>
      </w:pBdr>
      <w:ind w:firstLine="360"/>
    </w:pPr>
    <w:r>
      <mc:AlternateContent>
        <mc:Choice Requires="wpg">
          <w:drawing>
            <wp:anchor distT="0" distB="0" distL="114300" distR="114300" simplePos="0" relativeHeight="251657216" behindDoc="0" locked="0" layoutInCell="1" allowOverlap="1">
              <wp:simplePos x="0" y="0"/>
              <wp:positionH relativeFrom="column">
                <wp:posOffset>-36830</wp:posOffset>
              </wp:positionH>
              <wp:positionV relativeFrom="paragraph">
                <wp:posOffset>98425</wp:posOffset>
              </wp:positionV>
              <wp:extent cx="5716905" cy="385445"/>
              <wp:effectExtent l="20955" t="635" r="24765" b="23495"/>
              <wp:wrapNone/>
              <wp:docPr id="5" name="Group 8"/>
              <wp:cNvGraphicFramePr/>
              <a:graphic xmlns:a="http://schemas.openxmlformats.org/drawingml/2006/main">
                <a:graphicData uri="http://schemas.microsoft.com/office/word/2010/wordprocessingGroup">
                  <wpg:wgp>
                    <wpg:cNvGrpSpPr/>
                    <wpg:grpSpPr>
                      <a:xfrm>
                        <a:off x="0" y="0"/>
                        <a:ext cx="5716905" cy="385445"/>
                        <a:chOff x="1473" y="1006"/>
                        <a:chExt cx="9003" cy="607"/>
                      </a:xfrm>
                    </wpg:grpSpPr>
                    <wps:wsp>
                      <wps:cNvPr id="6" name="Line 9"/>
                      <wps:cNvCnPr>
                        <a:cxnSpLocks noChangeShapeType="1"/>
                      </wps:cNvCnPr>
                      <wps:spPr bwMode="auto">
                        <a:xfrm>
                          <a:off x="1473" y="1613"/>
                          <a:ext cx="9003" cy="0"/>
                        </a:xfrm>
                        <a:prstGeom prst="line">
                          <a:avLst/>
                        </a:prstGeom>
                        <a:noFill/>
                        <a:ln w="38100" cmpd="dbl">
                          <a:solidFill>
                            <a:srgbClr val="000000"/>
                          </a:solidFill>
                          <a:round/>
                        </a:ln>
                      </wps:spPr>
                      <wps:bodyPr/>
                    </wps:wsp>
                    <wps:wsp>
                      <wps:cNvPr id="7" name="Rectangle 10"/>
                      <wps:cNvSpPr>
                        <a:spLocks noChangeArrowheads="1"/>
                      </wps:cNvSpPr>
                      <wps:spPr bwMode="auto">
                        <a:xfrm>
                          <a:off x="1869" y="1006"/>
                          <a:ext cx="8280" cy="544"/>
                        </a:xfrm>
                        <a:prstGeom prst="rect">
                          <a:avLst/>
                        </a:prstGeom>
                        <a:noFill/>
                        <a:ln>
                          <a:noFill/>
                        </a:ln>
                      </wps:spPr>
                      <wps:txbx>
                        <w:txbxContent>
                          <w:p>
                            <w:pPr>
                              <w:ind w:firstLine="741"/>
                              <w:jc w:val="center"/>
                              <w:rPr>
                                <w:rFonts w:ascii="华文楷体" w:hAnsi="华文楷体" w:eastAsia="华文楷体"/>
                              </w:rPr>
                            </w:pPr>
                            <w:r>
                              <w:rPr>
                                <w:rFonts w:hint="eastAsia" w:ascii="华文楷体" w:hAnsi="华文楷体" w:eastAsia="华文楷体"/>
                                <w:b/>
                                <w:bCs/>
                                <w:spacing w:val="20"/>
                                <w:sz w:val="33"/>
                              </w:rPr>
                              <w:t>合肥工业大学-计算机组成原理课程实验报告</w:t>
                            </w:r>
                          </w:p>
                          <w:p>
                            <w:pPr>
                              <w:ind w:firstLine="480"/>
                              <w:jc w:val="center"/>
                              <w:rPr>
                                <w:rFonts w:ascii="楷体" w:hAnsi="楷体" w:eastAsia="楷体"/>
                              </w:rPr>
                            </w:pPr>
                          </w:p>
                        </w:txbxContent>
                      </wps:txbx>
                      <wps:bodyPr rot="0" vert="horz" wrap="square" lIns="91440" tIns="45720" rIns="91440" bIns="45720" anchor="t" anchorCtr="0" upright="1">
                        <a:noAutofit/>
                      </wps:bodyPr>
                    </wps:wsp>
                  </wpg:wgp>
                </a:graphicData>
              </a:graphic>
            </wp:anchor>
          </w:drawing>
        </mc:Choice>
        <mc:Fallback>
          <w:pict>
            <v:group id="Group 8" o:spid="_x0000_s1026" o:spt="203" style="position:absolute;left:0pt;margin-left:-2.9pt;margin-top:7.75pt;height:30.35pt;width:450.15pt;z-index:251657216;mso-width-relative:page;mso-height-relative:page;" coordorigin="1473,1006" coordsize="9003,607" o:gfxdata="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">
              <o:lock v:ext="edit" aspectratio="f"/>
              <v:line id="Line 9" o:spid="_x0000_s1026" o:spt="20" style="position:absolute;left:1473;top:1613;height:0;width:9003;" filled="f" stroked="t" coordsize="21600,21600" o:gfxdata="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BQDzdugAAANoA&#10;AAAPAAAAAAAAAAEAIAAAACIAAABkcnMvZG93bnJldi54bWxQSwECFAAUAAAACACHTuJAMy8FnjsA&#10;AAA5AAAAEAAAAAAAAAABACAAAAAJAQAAZHJzL3NoYXBleG1sLnhtbFBLBQYAAAAABgAGAFsBAACz&#10;AwAAAAA=&#10;">
                <v:fill on="f" focussize="0,0"/>
                <v:stroke weight="3pt" color="#000000" linestyle="thinThin" joinstyle="round"/>
                <v:imagedata o:title=""/>
                <o:lock v:ext="edit" aspectratio="f"/>
              </v:line>
              <v:rect id="Rectangle 10" o:spid="_x0000_s1026" o:spt="1" style="position:absolute;left:1869;top:1006;height:544;width:8280;" filled="f" stroked="f" coordsize="21600,21600" o:gfxdata="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nRSivQAA&#10;ANoAAAAPAAAAAAAAAAEAIAAAACIAAABkcnMvZG93bnJldi54bWxQSwECFAAUAAAACACHTuJAMy8F&#10;njsAAAA5AAAAEAAAAAAAAAABACAAAAAMAQAAZHJzL3NoYXBleG1sLnhtbFBLBQYAAAAABgAGAFsB&#10;AAC2AwAAAAA=&#10;">
                <v:fill on="f" focussize="0,0"/>
                <v:stroke on="f"/>
                <v:imagedata o:title=""/>
                <o:lock v:ext="edit" aspectratio="f"/>
                <v:textbox>
                  <w:txbxContent>
                    <w:p>
                      <w:pPr>
                        <w:ind w:firstLine="741"/>
                        <w:jc w:val="center"/>
                        <w:rPr>
                          <w:rFonts w:ascii="华文楷体" w:hAnsi="华文楷体" w:eastAsia="华文楷体"/>
                        </w:rPr>
                      </w:pPr>
                      <w:r>
                        <w:rPr>
                          <w:rFonts w:hint="eastAsia" w:ascii="华文楷体" w:hAnsi="华文楷体" w:eastAsia="华文楷体"/>
                          <w:b/>
                          <w:bCs/>
                          <w:spacing w:val="20"/>
                          <w:sz w:val="33"/>
                        </w:rPr>
                        <w:t>合肥工业大学-计算机组成原理课程实验报告</w:t>
                      </w:r>
                    </w:p>
                    <w:p>
                      <w:pPr>
                        <w:ind w:firstLine="480"/>
                        <w:jc w:val="center"/>
                        <w:rPr>
                          <w:rFonts w:ascii="楷体" w:hAnsi="楷体" w:eastAsia="楷体"/>
                        </w:rPr>
                      </w:pPr>
                    </w:p>
                  </w:txbxContent>
                </v:textbox>
              </v:rect>
            </v:group>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pBdr>
        <w:bottom w:val="none" w:color="auto" w:sz="0" w:space="0"/>
      </w:pBdr>
      <w:ind w:firstLine="360"/>
    </w:pPr>
  </w:p>
  <w:p>
    <w:pPr>
      <w:ind w:firstLine="480"/>
    </w:pPr>
    <w:r>
      <mc:AlternateContent>
        <mc:Choice Requires="wps">
          <w:drawing>
            <wp:anchor distT="0" distB="0" distL="114300" distR="114300" simplePos="0" relativeHeight="251659264" behindDoc="0" locked="0" layoutInCell="1" allowOverlap="1">
              <wp:simplePos x="0" y="0"/>
              <wp:positionH relativeFrom="column">
                <wp:posOffset>-106045</wp:posOffset>
              </wp:positionH>
              <wp:positionV relativeFrom="paragraph">
                <wp:posOffset>535940</wp:posOffset>
              </wp:positionV>
              <wp:extent cx="5760085" cy="0"/>
              <wp:effectExtent l="27940" t="26670" r="22225" b="20955"/>
              <wp:wrapNone/>
              <wp:docPr id="3" name="Line 17"/>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7" o:spid="_x0000_s1026" o:spt="20" style="position:absolute;left:0pt;margin-left:-8.35pt;margin-top:42.2pt;height:0pt;width:453.55pt;z-index:251659264;mso-width-relative:page;mso-height-relative:page;" filled="f" stroked="t" coordsize="21600,21600" o:gfxdata="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KBNWhNcAAAAJAQAADwAAAAAAAAABACAAAAAiAAAAZHJzL2Rvd25yZXYueG1sUEsBAhQAFAAA&#10;AAgAh07iQB5fJgS3AQAAXgMAAA4AAAAAAAAAAQAgAAAAJgEAAGRycy9lMm9Eb2MueG1sUEsFBgAA&#10;AAAGAAYAWQEAAE8FAAAAAA==&#10;">
              <v:fill on="f" focussize="0,0"/>
              <v:stroke weight="3pt" color="#000000" linestyle="thinThin" joinstyle="round"/>
              <v:imagedata o:title=""/>
              <o:lock v:ext="edit" aspectratio="f"/>
            </v:line>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-96520</wp:posOffset>
              </wp:positionH>
              <wp:positionV relativeFrom="paragraph">
                <wp:posOffset>78740</wp:posOffset>
              </wp:positionV>
              <wp:extent cx="5257800" cy="421640"/>
              <wp:effectExtent l="0" t="0" r="635" b="0"/>
              <wp:wrapNone/>
              <wp:docPr id="2" name="Rectangle 16"/>
              <wp:cNvGraphicFramePr/>
              <a:graphic xmlns:a="http://schemas.openxmlformats.org/drawingml/2006/main">
                <a:graphicData uri="http://schemas.microsoft.com/office/word/2010/wordprocessingShape">
                  <wps:wsp>
                    <wps:cNvSpPr>
                      <a:spLocks noChangeArrowheads="1"/>
                    </wps:cNvSpPr>
                    <wps:spPr bwMode="auto">
                      <a:xfrm>
                        <a:off x="0" y="0"/>
                        <a:ext cx="5257800" cy="421640"/>
                      </a:xfrm>
                      <a:prstGeom prst="rect">
                        <a:avLst/>
                      </a:prstGeom>
                      <a:noFill/>
                      <a:ln>
                        <a:noFill/>
                      </a:ln>
                    </wps:spPr>
                    <wps:txbx>
                      <w:txbxContent>
                        <w:p>
                          <w:pPr>
                            <w:ind w:firstLine="642"/>
                            <w:jc w:val="left"/>
                            <w:rPr>
                              <w:rFonts w:ascii="楷体" w:hAnsi="楷体" w:eastAsia="楷体"/>
                            </w:rPr>
                          </w:pPr>
                          <w:r>
                            <w:rPr>
                              <w:rFonts w:hint="eastAsia" w:ascii="楷体" w:hAnsi="楷体" w:eastAsia="楷体"/>
                              <w:b/>
                              <w:bCs/>
                              <w:spacing w:val="20"/>
                              <w:sz w:val="28"/>
                              <w:szCs w:val="21"/>
                            </w:rPr>
                            <w:t>·指导教师评定意见·</w:t>
                          </w:r>
                        </w:p>
                      </w:txbxContent>
                    </wps:txbx>
                    <wps:bodyPr rot="0" vert="horz" wrap="square" lIns="91440" tIns="45720" rIns="91440" bIns="45720" anchor="t" anchorCtr="0" upright="1">
                      <a:noAutofit/>
                    </wps:bodyPr>
                  </wps:wsp>
                </a:graphicData>
              </a:graphic>
            </wp:anchor>
          </w:drawing>
        </mc:Choice>
        <mc:Fallback>
          <w:pict>
            <v:rect id="Rectangle 16" o:spid="_x0000_s1026" o:spt="1" style="position:absolute;left:0pt;margin-left:-7.6pt;margin-top:6.2pt;height:33.2pt;width:414pt;z-index:251658240;mso-width-relative:page;mso-height-relative:page;" filled="f" stroked="f" coordsize="21600,21600" o:gfxdata="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MHt&#10;n5naAAAACQEAAA8AAAAAAAAAAQAgAAAAIgAAAGRycy9kb3ducmV2LnhtbFBLAQIUABQAAAAIAIdO&#10;4kA80aae6AEAAL4DAAAOAAAAAAAAAAEAIAAAACkBAABkcnMvZTJvRG9jLnhtbFBLBQYAAAAABgAG&#10;AFkBAACDBQAAAAA=&#10;">
              <v:fill on="f" focussize="0,0"/>
              <v:stroke on="f"/>
              <v:imagedata o:title=""/>
              <o:lock v:ext="edit" aspectratio="f"/>
              <v:textbox>
                <w:txbxContent>
                  <w:p>
                    <w:pPr>
                      <w:ind w:firstLine="642"/>
                      <w:jc w:val="left"/>
                      <w:rPr>
                        <w:rFonts w:ascii="楷体" w:hAnsi="楷体" w:eastAsia="楷体"/>
                      </w:rPr>
                    </w:pPr>
                    <w:r>
                      <w:rPr>
                        <w:rFonts w:hint="eastAsia" w:ascii="楷体" w:hAnsi="楷体" w:eastAsia="楷体"/>
                        <w:b/>
                        <w:bCs/>
                        <w:spacing w:val="20"/>
                        <w:sz w:val="28"/>
                        <w:szCs w:val="21"/>
                      </w:rPr>
                      <w:t>·指导教师评定意见·</w:t>
                    </w: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C13396"/>
    <w:multiLevelType w:val="singleLevel"/>
    <w:tmpl w:val="B4C13396"/>
    <w:lvl w:ilvl="0" w:tentative="0">
      <w:start w:val="3"/>
      <w:numFmt w:val="decimal"/>
      <w:suff w:val="nothing"/>
      <w:lvlText w:val="%1）"/>
      <w:lvlJc w:val="left"/>
    </w:lvl>
  </w:abstractNum>
  <w:abstractNum w:abstractNumId="1">
    <w:nsid w:val="00000001"/>
    <w:multiLevelType w:val="singleLevel"/>
    <w:tmpl w:val="00000001"/>
    <w:lvl w:ilvl="0" w:tentative="0">
      <w:start w:val="1"/>
      <w:numFmt w:val="bullet"/>
      <w:pStyle w:val="14"/>
      <w:lvlText w:val=""/>
      <w:lvlJc w:val="left"/>
      <w:pPr>
        <w:tabs>
          <w:tab w:val="left" w:pos="902"/>
        </w:tabs>
        <w:ind w:left="902" w:hanging="420"/>
      </w:pPr>
      <w:rPr>
        <w:rFonts w:hint="default" w:ascii="Wingdings" w:hAnsi="Wingdings"/>
      </w:rPr>
    </w:lvl>
  </w:abstractNum>
  <w:abstractNum w:abstractNumId="2">
    <w:nsid w:val="00000008"/>
    <w:multiLevelType w:val="multilevel"/>
    <w:tmpl w:val="00000008"/>
    <w:lvl w:ilvl="0" w:tentative="0">
      <w:start w:val="1"/>
      <w:numFmt w:val="decimal"/>
      <w:pStyle w:val="77"/>
      <w:lvlText w:val="[%1]"/>
      <w:lvlJc w:val="left"/>
      <w:pPr>
        <w:tabs>
          <w:tab w:val="left" w:pos="420"/>
        </w:tabs>
        <w:ind w:left="42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0000000C"/>
    <w:multiLevelType w:val="multilevel"/>
    <w:tmpl w:val="0000000C"/>
    <w:lvl w:ilvl="0" w:tentative="0">
      <w:start w:val="1"/>
      <w:numFmt w:val="decimal"/>
      <w:lvlText w:val="%1）"/>
      <w:lvlJc w:val="left"/>
      <w:pPr>
        <w:tabs>
          <w:tab w:val="left" w:pos="1290"/>
        </w:tabs>
        <w:ind w:left="1290" w:hanging="810"/>
      </w:pPr>
      <w:rPr>
        <w:rFonts w:hint="eastAsia"/>
      </w:r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4">
    <w:nsid w:val="0000000E"/>
    <w:multiLevelType w:val="multilevel"/>
    <w:tmpl w:val="0000000E"/>
    <w:lvl w:ilvl="0" w:tentative="0">
      <w:start w:val="1"/>
      <w:numFmt w:val="decimal"/>
      <w:pStyle w:val="81"/>
      <w:lvlText w:val="[%1]"/>
      <w:lvlJc w:val="left"/>
      <w:pPr>
        <w:tabs>
          <w:tab w:val="left" w:pos="900"/>
        </w:tabs>
        <w:ind w:left="90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00000010"/>
    <w:multiLevelType w:val="singleLevel"/>
    <w:tmpl w:val="00000010"/>
    <w:lvl w:ilvl="0" w:tentative="0">
      <w:start w:val="1"/>
      <w:numFmt w:val="decimal"/>
      <w:pStyle w:val="33"/>
      <w:lvlText w:val="[%1]"/>
      <w:lvlJc w:val="left"/>
      <w:pPr>
        <w:tabs>
          <w:tab w:val="left" w:pos="567"/>
        </w:tabs>
        <w:ind w:left="567" w:hanging="567"/>
      </w:pPr>
      <w:rPr>
        <w:rFonts w:hint="default" w:ascii="Times New Roman" w:hAnsi="Times New Roman"/>
        <w:sz w:val="24"/>
        <w:szCs w:val="24"/>
      </w:rPr>
    </w:lvl>
  </w:abstractNum>
  <w:abstractNum w:abstractNumId="6">
    <w:nsid w:val="00000011"/>
    <w:multiLevelType w:val="multilevel"/>
    <w:tmpl w:val="00000011"/>
    <w:lvl w:ilvl="0" w:tentative="0">
      <w:start w:val="1"/>
      <w:numFmt w:val="decimal"/>
      <w:lvlText w:val="%1."/>
      <w:lvlJc w:val="left"/>
      <w:pPr>
        <w:tabs>
          <w:tab w:val="left" w:pos="425"/>
        </w:tabs>
        <w:ind w:left="425" w:hanging="425"/>
      </w:pPr>
      <w:rPr>
        <w:rFonts w:hint="eastAsia"/>
      </w:rPr>
    </w:lvl>
    <w:lvl w:ilvl="1" w:tentative="0">
      <w:start w:val="1"/>
      <w:numFmt w:val="decimal"/>
      <w:pStyle w:val="78"/>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7">
    <w:nsid w:val="00000014"/>
    <w:multiLevelType w:val="multilevel"/>
    <w:tmpl w:val="00000014"/>
    <w:lvl w:ilvl="0" w:tentative="0">
      <w:start w:val="1"/>
      <w:numFmt w:val="decimal"/>
      <w:pStyle w:val="2"/>
      <w:lvlText w:val="%1"/>
      <w:lvlJc w:val="left"/>
      <w:pPr>
        <w:tabs>
          <w:tab w:val="left" w:pos="601"/>
        </w:tabs>
        <w:ind w:left="601" w:hanging="601"/>
      </w:pPr>
      <w:rPr>
        <w:rFonts w:hint="eastAsia"/>
      </w:rPr>
    </w:lvl>
    <w:lvl w:ilvl="1" w:tentative="0">
      <w:start w:val="1"/>
      <w:numFmt w:val="decimal"/>
      <w:pStyle w:val="3"/>
      <w:lvlText w:val="%1.%2"/>
      <w:lvlJc w:val="left"/>
      <w:pPr>
        <w:tabs>
          <w:tab w:val="left" w:pos="1145"/>
        </w:tabs>
        <w:ind w:left="1001" w:hanging="576"/>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2" w:tentative="0">
      <w:start w:val="1"/>
      <w:numFmt w:val="decimal"/>
      <w:pStyle w:val="5"/>
      <w:lvlText w:val="%1.%2.%3"/>
      <w:lvlJc w:val="left"/>
      <w:pPr>
        <w:tabs>
          <w:tab w:val="left" w:pos="1080"/>
        </w:tabs>
        <w:ind w:left="720" w:hanging="720"/>
      </w:pPr>
      <w:rPr>
        <w:rFonts w:hint="eastAsia"/>
      </w:rPr>
    </w:lvl>
    <w:lvl w:ilvl="3" w:tentative="0">
      <w:start w:val="1"/>
      <w:numFmt w:val="decimal"/>
      <w:pStyle w:val="6"/>
      <w:lvlText w:val="%4."/>
      <w:lvlJc w:val="left"/>
      <w:pPr>
        <w:tabs>
          <w:tab w:val="left" w:pos="3558"/>
        </w:tabs>
        <w:ind w:left="3558"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pStyle w:val="8"/>
      <w:lvlText w:val="%1.%2.%3.%4.%5.%6"/>
      <w:lvlJc w:val="left"/>
      <w:pPr>
        <w:tabs>
          <w:tab w:val="left" w:pos="1152"/>
        </w:tabs>
        <w:ind w:left="1152" w:hanging="1152"/>
      </w:pPr>
      <w:rPr>
        <w:rFonts w:hint="eastAsia"/>
      </w:rPr>
    </w:lvl>
    <w:lvl w:ilvl="6" w:tentative="0">
      <w:start w:val="1"/>
      <w:numFmt w:val="decimal"/>
      <w:pStyle w:val="9"/>
      <w:lvlText w:val="%1.%2.%3.%4.%5.%6.%7"/>
      <w:lvlJc w:val="left"/>
      <w:pPr>
        <w:tabs>
          <w:tab w:val="left" w:pos="1296"/>
        </w:tabs>
        <w:ind w:left="1296" w:hanging="1296"/>
      </w:pPr>
      <w:rPr>
        <w:rFonts w:hint="eastAsia"/>
      </w:rPr>
    </w:lvl>
    <w:lvl w:ilvl="7" w:tentative="0">
      <w:start w:val="1"/>
      <w:numFmt w:val="decimal"/>
      <w:pStyle w:val="10"/>
      <w:lvlText w:val="%1.%2.%3.%4.%5.%6.%7.%8"/>
      <w:lvlJc w:val="left"/>
      <w:pPr>
        <w:tabs>
          <w:tab w:val="left" w:pos="1440"/>
        </w:tabs>
        <w:ind w:left="1440" w:hanging="1440"/>
      </w:pPr>
      <w:rPr>
        <w:rFonts w:hint="eastAsia"/>
      </w:rPr>
    </w:lvl>
    <w:lvl w:ilvl="8" w:tentative="0">
      <w:start w:val="1"/>
      <w:numFmt w:val="decimal"/>
      <w:pStyle w:val="11"/>
      <w:lvlText w:val="%1.%2.%3.%4.%5.%6.%7.%8.%9"/>
      <w:lvlJc w:val="left"/>
      <w:pPr>
        <w:tabs>
          <w:tab w:val="left" w:pos="1584"/>
        </w:tabs>
        <w:ind w:left="1584" w:hanging="1584"/>
      </w:pPr>
      <w:rPr>
        <w:rFonts w:hint="eastAsia"/>
      </w:rPr>
    </w:lvl>
  </w:abstractNum>
  <w:abstractNum w:abstractNumId="8">
    <w:nsid w:val="3EE904B1"/>
    <w:multiLevelType w:val="singleLevel"/>
    <w:tmpl w:val="3EE904B1"/>
    <w:lvl w:ilvl="0" w:tentative="0">
      <w:start w:val="1"/>
      <w:numFmt w:val="decimal"/>
      <w:suff w:val="nothing"/>
      <w:lvlText w:val="%1）"/>
      <w:lvlJc w:val="left"/>
    </w:lvl>
  </w:abstractNum>
  <w:abstractNum w:abstractNumId="9">
    <w:nsid w:val="5F633485"/>
    <w:multiLevelType w:val="multilevel"/>
    <w:tmpl w:val="5F633485"/>
    <w:lvl w:ilvl="0" w:tentative="0">
      <w:start w:val="1"/>
      <w:numFmt w:val="decimal"/>
      <w:lvlText w:val="（%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0">
    <w:nsid w:val="63881A8E"/>
    <w:multiLevelType w:val="multilevel"/>
    <w:tmpl w:val="63881A8E"/>
    <w:lvl w:ilvl="0" w:tentative="0">
      <w:start w:val="1"/>
      <w:numFmt w:val="decimal"/>
      <w:lvlText w:val="（%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7"/>
  </w:num>
  <w:num w:numId="2">
    <w:abstractNumId w:val="1"/>
  </w:num>
  <w:num w:numId="3">
    <w:abstractNumId w:val="5"/>
  </w:num>
  <w:num w:numId="4">
    <w:abstractNumId w:val="2"/>
  </w:num>
  <w:num w:numId="5">
    <w:abstractNumId w:val="6"/>
  </w:num>
  <w:num w:numId="6">
    <w:abstractNumId w:val="4"/>
  </w:num>
  <w:num w:numId="7">
    <w:abstractNumId w:val="7"/>
    <w:lvlOverride w:ilvl="0">
      <w:startOverride w:val="1"/>
    </w:lvlOverride>
  </w:num>
  <w:num w:numId="8">
    <w:abstractNumId w:val="9"/>
  </w:num>
  <w:num w:numId="9">
    <w:abstractNumId w:val="10"/>
  </w:num>
  <w:num w:numId="10">
    <w:abstractNumId w:val="0"/>
  </w:num>
  <w:num w:numId="11">
    <w:abstractNumId w:val="8"/>
  </w:num>
  <w:num w:numId="12">
    <w:abstractNumId w:val="3"/>
  </w:num>
  <w:num w:numId="13">
    <w:abstractNumId w:val="2"/>
    <w:lvlOverride w:ilvl="0">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QueXia">
    <w15:presenceInfo w15:providerId="None" w15:userId="QueX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TrueTypeFonts/>
  <w:saveSubset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3E8D"/>
    <w:rsid w:val="000349F6"/>
    <w:rsid w:val="000425AB"/>
    <w:rsid w:val="00044DB6"/>
    <w:rsid w:val="00050BCC"/>
    <w:rsid w:val="00086216"/>
    <w:rsid w:val="000B11F8"/>
    <w:rsid w:val="000C4374"/>
    <w:rsid w:val="000C5960"/>
    <w:rsid w:val="000D23D6"/>
    <w:rsid w:val="000D2CCB"/>
    <w:rsid w:val="00116870"/>
    <w:rsid w:val="001244A3"/>
    <w:rsid w:val="00140BB2"/>
    <w:rsid w:val="00141DD4"/>
    <w:rsid w:val="00161E6E"/>
    <w:rsid w:val="00172A27"/>
    <w:rsid w:val="00186A26"/>
    <w:rsid w:val="001A10E8"/>
    <w:rsid w:val="001A45AC"/>
    <w:rsid w:val="001C4992"/>
    <w:rsid w:val="001C5F4B"/>
    <w:rsid w:val="001D4B4C"/>
    <w:rsid w:val="001E0093"/>
    <w:rsid w:val="001E77A2"/>
    <w:rsid w:val="0020007E"/>
    <w:rsid w:val="00204582"/>
    <w:rsid w:val="00207D8A"/>
    <w:rsid w:val="002113B0"/>
    <w:rsid w:val="00214C98"/>
    <w:rsid w:val="00215C53"/>
    <w:rsid w:val="00217EE9"/>
    <w:rsid w:val="00220015"/>
    <w:rsid w:val="0022449C"/>
    <w:rsid w:val="002257DA"/>
    <w:rsid w:val="002370A2"/>
    <w:rsid w:val="00244457"/>
    <w:rsid w:val="00251310"/>
    <w:rsid w:val="00260946"/>
    <w:rsid w:val="00262EA4"/>
    <w:rsid w:val="0026497A"/>
    <w:rsid w:val="002717BC"/>
    <w:rsid w:val="00271EA3"/>
    <w:rsid w:val="00280EB3"/>
    <w:rsid w:val="002810F4"/>
    <w:rsid w:val="00294C2D"/>
    <w:rsid w:val="002B45CE"/>
    <w:rsid w:val="002C0E43"/>
    <w:rsid w:val="002C2482"/>
    <w:rsid w:val="002F77AC"/>
    <w:rsid w:val="003041D6"/>
    <w:rsid w:val="003117C6"/>
    <w:rsid w:val="003279EE"/>
    <w:rsid w:val="00342864"/>
    <w:rsid w:val="003455D7"/>
    <w:rsid w:val="003462FA"/>
    <w:rsid w:val="0035267B"/>
    <w:rsid w:val="0035608A"/>
    <w:rsid w:val="00377DB8"/>
    <w:rsid w:val="00380928"/>
    <w:rsid w:val="00385404"/>
    <w:rsid w:val="0039312D"/>
    <w:rsid w:val="003A2CB6"/>
    <w:rsid w:val="003A566F"/>
    <w:rsid w:val="003E16EA"/>
    <w:rsid w:val="003E5375"/>
    <w:rsid w:val="003F7022"/>
    <w:rsid w:val="004134F9"/>
    <w:rsid w:val="00414796"/>
    <w:rsid w:val="00416DD7"/>
    <w:rsid w:val="0044080F"/>
    <w:rsid w:val="0044137D"/>
    <w:rsid w:val="00452240"/>
    <w:rsid w:val="004778B1"/>
    <w:rsid w:val="004868D4"/>
    <w:rsid w:val="004A59A7"/>
    <w:rsid w:val="004C069E"/>
    <w:rsid w:val="004D7142"/>
    <w:rsid w:val="00513BC6"/>
    <w:rsid w:val="00515E1E"/>
    <w:rsid w:val="00516C7B"/>
    <w:rsid w:val="00517FB0"/>
    <w:rsid w:val="00530BA8"/>
    <w:rsid w:val="00535AFE"/>
    <w:rsid w:val="00536D08"/>
    <w:rsid w:val="00540570"/>
    <w:rsid w:val="00554F60"/>
    <w:rsid w:val="00571888"/>
    <w:rsid w:val="00590089"/>
    <w:rsid w:val="005A6CFA"/>
    <w:rsid w:val="005A7DE6"/>
    <w:rsid w:val="0061174A"/>
    <w:rsid w:val="006142F7"/>
    <w:rsid w:val="00621103"/>
    <w:rsid w:val="006241B3"/>
    <w:rsid w:val="0063251C"/>
    <w:rsid w:val="006430F7"/>
    <w:rsid w:val="0067778B"/>
    <w:rsid w:val="006A24FE"/>
    <w:rsid w:val="006B313D"/>
    <w:rsid w:val="006C78A1"/>
    <w:rsid w:val="006E053E"/>
    <w:rsid w:val="006E290C"/>
    <w:rsid w:val="0070625C"/>
    <w:rsid w:val="007218A2"/>
    <w:rsid w:val="007301FD"/>
    <w:rsid w:val="00732F56"/>
    <w:rsid w:val="00734300"/>
    <w:rsid w:val="007368B3"/>
    <w:rsid w:val="00741A92"/>
    <w:rsid w:val="007604BB"/>
    <w:rsid w:val="0076565C"/>
    <w:rsid w:val="00774D14"/>
    <w:rsid w:val="00782F15"/>
    <w:rsid w:val="007863BB"/>
    <w:rsid w:val="007927EC"/>
    <w:rsid w:val="00792FA6"/>
    <w:rsid w:val="0079589D"/>
    <w:rsid w:val="007A036E"/>
    <w:rsid w:val="007D446F"/>
    <w:rsid w:val="007E12D0"/>
    <w:rsid w:val="007E66CC"/>
    <w:rsid w:val="008237E9"/>
    <w:rsid w:val="008238D0"/>
    <w:rsid w:val="008500E9"/>
    <w:rsid w:val="00882816"/>
    <w:rsid w:val="008938DA"/>
    <w:rsid w:val="00894507"/>
    <w:rsid w:val="008950CE"/>
    <w:rsid w:val="008B28F4"/>
    <w:rsid w:val="008B606E"/>
    <w:rsid w:val="008D59EF"/>
    <w:rsid w:val="008F3AB4"/>
    <w:rsid w:val="009170F2"/>
    <w:rsid w:val="00924ADB"/>
    <w:rsid w:val="00925317"/>
    <w:rsid w:val="0093739E"/>
    <w:rsid w:val="00953F0E"/>
    <w:rsid w:val="0097359B"/>
    <w:rsid w:val="009867BE"/>
    <w:rsid w:val="00987260"/>
    <w:rsid w:val="009A20BE"/>
    <w:rsid w:val="009B1113"/>
    <w:rsid w:val="009B5B12"/>
    <w:rsid w:val="009E5D66"/>
    <w:rsid w:val="009F4396"/>
    <w:rsid w:val="00A07C04"/>
    <w:rsid w:val="00A24657"/>
    <w:rsid w:val="00A34366"/>
    <w:rsid w:val="00A53231"/>
    <w:rsid w:val="00A60772"/>
    <w:rsid w:val="00AA4F4B"/>
    <w:rsid w:val="00AA50A1"/>
    <w:rsid w:val="00AB5633"/>
    <w:rsid w:val="00AC4BE3"/>
    <w:rsid w:val="00AD3BB5"/>
    <w:rsid w:val="00AD752A"/>
    <w:rsid w:val="00AE5471"/>
    <w:rsid w:val="00AE7CDE"/>
    <w:rsid w:val="00B061C1"/>
    <w:rsid w:val="00B142A7"/>
    <w:rsid w:val="00B5427A"/>
    <w:rsid w:val="00B60798"/>
    <w:rsid w:val="00B65CC5"/>
    <w:rsid w:val="00B74C5F"/>
    <w:rsid w:val="00B84D82"/>
    <w:rsid w:val="00B91A6F"/>
    <w:rsid w:val="00B949F8"/>
    <w:rsid w:val="00BD34A8"/>
    <w:rsid w:val="00BD59DA"/>
    <w:rsid w:val="00BE1471"/>
    <w:rsid w:val="00BF0084"/>
    <w:rsid w:val="00BF0CCA"/>
    <w:rsid w:val="00C3471B"/>
    <w:rsid w:val="00C43794"/>
    <w:rsid w:val="00C47222"/>
    <w:rsid w:val="00C517DC"/>
    <w:rsid w:val="00C6058E"/>
    <w:rsid w:val="00C675AC"/>
    <w:rsid w:val="00CB2392"/>
    <w:rsid w:val="00CC375F"/>
    <w:rsid w:val="00CC727B"/>
    <w:rsid w:val="00CD64E6"/>
    <w:rsid w:val="00CD64F7"/>
    <w:rsid w:val="00CE7FBA"/>
    <w:rsid w:val="00CF4828"/>
    <w:rsid w:val="00D00130"/>
    <w:rsid w:val="00D029DB"/>
    <w:rsid w:val="00D067A2"/>
    <w:rsid w:val="00D17104"/>
    <w:rsid w:val="00D21C3E"/>
    <w:rsid w:val="00D23329"/>
    <w:rsid w:val="00D319EF"/>
    <w:rsid w:val="00D337FA"/>
    <w:rsid w:val="00D3783B"/>
    <w:rsid w:val="00D46945"/>
    <w:rsid w:val="00D47EA4"/>
    <w:rsid w:val="00D61E74"/>
    <w:rsid w:val="00D626BA"/>
    <w:rsid w:val="00D66704"/>
    <w:rsid w:val="00D7282E"/>
    <w:rsid w:val="00D844AD"/>
    <w:rsid w:val="00D84516"/>
    <w:rsid w:val="00D87DBA"/>
    <w:rsid w:val="00DB6162"/>
    <w:rsid w:val="00DB7DDD"/>
    <w:rsid w:val="00DE1F85"/>
    <w:rsid w:val="00E05066"/>
    <w:rsid w:val="00E26647"/>
    <w:rsid w:val="00E4054C"/>
    <w:rsid w:val="00E47852"/>
    <w:rsid w:val="00E705BE"/>
    <w:rsid w:val="00E942E1"/>
    <w:rsid w:val="00EB1C29"/>
    <w:rsid w:val="00EB7723"/>
    <w:rsid w:val="00ED1259"/>
    <w:rsid w:val="00EF7202"/>
    <w:rsid w:val="00F01802"/>
    <w:rsid w:val="00F10F46"/>
    <w:rsid w:val="00F16182"/>
    <w:rsid w:val="00F21128"/>
    <w:rsid w:val="00F23CED"/>
    <w:rsid w:val="00F5775D"/>
    <w:rsid w:val="00F709E9"/>
    <w:rsid w:val="00F815F8"/>
    <w:rsid w:val="00F85593"/>
    <w:rsid w:val="00F855C9"/>
    <w:rsid w:val="00F97106"/>
    <w:rsid w:val="00FA0683"/>
    <w:rsid w:val="00FB00D7"/>
    <w:rsid w:val="00FB25D5"/>
    <w:rsid w:val="00FB75C1"/>
    <w:rsid w:val="00FC18B6"/>
    <w:rsid w:val="00FC2038"/>
    <w:rsid w:val="00FD4CA8"/>
    <w:rsid w:val="00FD5F55"/>
    <w:rsid w:val="00FF70B5"/>
    <w:rsid w:val="00FF7CA6"/>
    <w:rsid w:val="028820A7"/>
    <w:rsid w:val="04A12AD3"/>
    <w:rsid w:val="0D3E3E13"/>
    <w:rsid w:val="116B185B"/>
    <w:rsid w:val="132C2C6B"/>
    <w:rsid w:val="134E60BF"/>
    <w:rsid w:val="15E01784"/>
    <w:rsid w:val="1800212D"/>
    <w:rsid w:val="1B773F26"/>
    <w:rsid w:val="1E6472D8"/>
    <w:rsid w:val="1F020882"/>
    <w:rsid w:val="20826FFE"/>
    <w:rsid w:val="20840F2A"/>
    <w:rsid w:val="212762E2"/>
    <w:rsid w:val="24092E76"/>
    <w:rsid w:val="251E2CBF"/>
    <w:rsid w:val="27201586"/>
    <w:rsid w:val="28CC7FAC"/>
    <w:rsid w:val="297F7232"/>
    <w:rsid w:val="298F533C"/>
    <w:rsid w:val="30235A9D"/>
    <w:rsid w:val="30F924E6"/>
    <w:rsid w:val="325D1B30"/>
    <w:rsid w:val="32805E8B"/>
    <w:rsid w:val="331C1AED"/>
    <w:rsid w:val="33B40D58"/>
    <w:rsid w:val="36376C1B"/>
    <w:rsid w:val="369121F1"/>
    <w:rsid w:val="378E1C00"/>
    <w:rsid w:val="38F874D6"/>
    <w:rsid w:val="3A546E4C"/>
    <w:rsid w:val="3AEF4DEA"/>
    <w:rsid w:val="44E4117B"/>
    <w:rsid w:val="44EA3845"/>
    <w:rsid w:val="463C1AD3"/>
    <w:rsid w:val="4DCC03FC"/>
    <w:rsid w:val="4F807BB1"/>
    <w:rsid w:val="51FB7C68"/>
    <w:rsid w:val="55531DA9"/>
    <w:rsid w:val="582E4011"/>
    <w:rsid w:val="59B94D83"/>
    <w:rsid w:val="5BA43984"/>
    <w:rsid w:val="5F8D5A94"/>
    <w:rsid w:val="6069342D"/>
    <w:rsid w:val="64FE587C"/>
    <w:rsid w:val="664353BB"/>
    <w:rsid w:val="66DF7FE2"/>
    <w:rsid w:val="6AFA4966"/>
    <w:rsid w:val="6D644A39"/>
    <w:rsid w:val="72F06AEF"/>
    <w:rsid w:val="74003FEA"/>
    <w:rsid w:val="79A80D3A"/>
    <w:rsid w:val="7CB71A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nhideWhenUsed="0" w:uiPriority="0" w:semiHidden="0" w:name="heading 7"/>
    <w:lsdException w:unhideWhenUsed="0" w:uiPriority="0" w:semiHidden="0" w:name="heading 8"/>
    <w:lsdException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qFormat="1" w:unhideWhenUsed="0" w:uiPriority="0" w:semiHidden="0" w:name="table of figures"/>
    <w:lsdException w:uiPriority="99" w:name="envelope address"/>
    <w:lsdException w:uiPriority="99" w:name="envelope return"/>
    <w:lsdException w:qFormat="1" w:unhideWhenUsed="0" w:uiPriority="0" w:semiHidden="0" w:name="footnote reference"/>
    <w:lsdException w:qFormat="1" w:unhideWhenUsed="0" w:uiPriority="0" w:semiHidden="0" w:name="annotation reference"/>
    <w:lsdException w:uiPriority="99"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iPriority="99" w:name="table of authorities"/>
    <w:lsdException w:uiPriority="99" w:name="macro"/>
    <w:lsdException w:uiPriority="99" w:name="toa heading"/>
    <w:lsdException w:uiPriority="99" w:name="List"/>
    <w:lsdException w:qFormat="1"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3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qFormat="1" w:unhideWhenUsed="0" w:uiPriority="0"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40" w:lineRule="exact"/>
      <w:ind w:firstLine="20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pageBreakBefore/>
      <w:numPr>
        <w:ilvl w:val="0"/>
        <w:numId w:val="1"/>
      </w:numPr>
      <w:spacing w:before="480" w:after="480"/>
      <w:jc w:val="center"/>
      <w:outlineLvl w:val="0"/>
    </w:pPr>
    <w:rPr>
      <w:rFonts w:ascii="Arial" w:hAnsi="Arial" w:eastAsia="黑体"/>
      <w:sz w:val="32"/>
    </w:rPr>
  </w:style>
  <w:style w:type="paragraph" w:styleId="3">
    <w:name w:val="heading 2"/>
    <w:basedOn w:val="1"/>
    <w:next w:val="4"/>
    <w:link w:val="87"/>
    <w:qFormat/>
    <w:uiPriority w:val="0"/>
    <w:pPr>
      <w:keepNext/>
      <w:numPr>
        <w:ilvl w:val="1"/>
        <w:numId w:val="1"/>
      </w:numPr>
      <w:tabs>
        <w:tab w:val="left" w:pos="567"/>
        <w:tab w:val="clear" w:pos="1145"/>
      </w:tabs>
      <w:snapToGrid w:val="0"/>
      <w:spacing w:before="459" w:after="459"/>
      <w:ind w:left="0" w:firstLine="0" w:firstLineChars="0"/>
      <w:jc w:val="left"/>
      <w:outlineLvl w:val="1"/>
    </w:pPr>
    <w:rPr>
      <w:rFonts w:ascii="Arial" w:hAnsi="Arial" w:eastAsia="黑体"/>
      <w:sz w:val="28"/>
    </w:rPr>
  </w:style>
  <w:style w:type="paragraph" w:styleId="5">
    <w:name w:val="heading 3"/>
    <w:basedOn w:val="1"/>
    <w:next w:val="4"/>
    <w:link w:val="62"/>
    <w:qFormat/>
    <w:uiPriority w:val="0"/>
    <w:pPr>
      <w:keepNext/>
      <w:keepLines/>
      <w:numPr>
        <w:ilvl w:val="2"/>
        <w:numId w:val="1"/>
      </w:numPr>
      <w:tabs>
        <w:tab w:val="left" w:pos="720"/>
      </w:tabs>
      <w:spacing w:before="50" w:beforeLines="50" w:after="50" w:afterLines="50"/>
      <w:ind w:left="0" w:firstLine="50" w:firstLineChars="50"/>
      <w:outlineLvl w:val="2"/>
    </w:pPr>
    <w:rPr>
      <w:rFonts w:ascii="Arial" w:hAnsi="Arial" w:eastAsia="黑体"/>
      <w:bCs/>
      <w:szCs w:val="32"/>
    </w:rPr>
  </w:style>
  <w:style w:type="paragraph" w:styleId="6">
    <w:name w:val="heading 4"/>
    <w:basedOn w:val="1"/>
    <w:next w:val="4"/>
    <w:link w:val="58"/>
    <w:qFormat/>
    <w:uiPriority w:val="0"/>
    <w:pPr>
      <w:keepNext/>
      <w:keepLines/>
      <w:numPr>
        <w:ilvl w:val="3"/>
        <w:numId w:val="1"/>
      </w:numPr>
      <w:spacing w:before="100" w:beforeAutospacing="1" w:after="100" w:afterAutospacing="1"/>
      <w:ind w:left="1062" w:leftChars="200" w:hanging="862"/>
      <w:outlineLvl w:val="3"/>
    </w:pPr>
    <w:rPr>
      <w:rFonts w:eastAsia="仿宋_GB2312"/>
      <w:bCs/>
      <w:szCs w:val="28"/>
    </w:rPr>
  </w:style>
  <w:style w:type="paragraph" w:styleId="7">
    <w:name w:val="heading 5"/>
    <w:basedOn w:val="1"/>
    <w:next w:val="4"/>
    <w:uiPriority w:val="0"/>
    <w:pPr>
      <w:keepNext/>
      <w:keepLines/>
      <w:spacing w:before="100" w:beforeAutospacing="1" w:after="100" w:afterAutospacing="1"/>
      <w:ind w:left="200" w:leftChars="200"/>
      <w:outlineLvl w:val="4"/>
    </w:pPr>
    <w:rPr>
      <w:b/>
      <w:bCs/>
      <w:szCs w:val="28"/>
    </w:rPr>
  </w:style>
  <w:style w:type="paragraph" w:styleId="8">
    <w:name w:val="heading 6"/>
    <w:basedOn w:val="1"/>
    <w:next w:val="1"/>
    <w:uiPriority w:val="0"/>
    <w:pPr>
      <w:keepNext/>
      <w:keepLines/>
      <w:numPr>
        <w:ilvl w:val="5"/>
        <w:numId w:val="1"/>
      </w:numPr>
      <w:spacing w:before="240" w:after="64" w:line="317" w:lineRule="auto"/>
      <w:outlineLvl w:val="5"/>
    </w:pPr>
    <w:rPr>
      <w:rFonts w:ascii="Arial" w:hAnsi="Arial" w:eastAsia="黑体"/>
      <w:b/>
      <w:bCs/>
    </w:rPr>
  </w:style>
  <w:style w:type="paragraph" w:styleId="9">
    <w:name w:val="heading 7"/>
    <w:basedOn w:val="1"/>
    <w:next w:val="1"/>
    <w:qFormat/>
    <w:uiPriority w:val="0"/>
    <w:pPr>
      <w:keepNext/>
      <w:keepLines/>
      <w:numPr>
        <w:ilvl w:val="6"/>
        <w:numId w:val="1"/>
      </w:numPr>
      <w:spacing w:before="240" w:after="64" w:line="317" w:lineRule="auto"/>
      <w:outlineLvl w:val="6"/>
    </w:pPr>
    <w:rPr>
      <w:b/>
      <w:bCs/>
    </w:rPr>
  </w:style>
  <w:style w:type="paragraph" w:styleId="10">
    <w:name w:val="heading 8"/>
    <w:basedOn w:val="1"/>
    <w:next w:val="1"/>
    <w:uiPriority w:val="0"/>
    <w:pPr>
      <w:keepNext/>
      <w:keepLines/>
      <w:numPr>
        <w:ilvl w:val="7"/>
        <w:numId w:val="1"/>
      </w:numPr>
      <w:spacing w:before="240" w:after="64" w:line="317" w:lineRule="auto"/>
      <w:outlineLvl w:val="7"/>
    </w:pPr>
    <w:rPr>
      <w:rFonts w:ascii="Arial" w:hAnsi="Arial" w:eastAsia="黑体"/>
    </w:rPr>
  </w:style>
  <w:style w:type="paragraph" w:styleId="11">
    <w:name w:val="heading 9"/>
    <w:basedOn w:val="1"/>
    <w:next w:val="1"/>
    <w:uiPriority w:val="0"/>
    <w:pPr>
      <w:keepNext/>
      <w:keepLines/>
      <w:numPr>
        <w:ilvl w:val="8"/>
        <w:numId w:val="1"/>
      </w:numPr>
      <w:spacing w:before="240" w:after="64" w:line="317" w:lineRule="auto"/>
      <w:outlineLvl w:val="8"/>
    </w:pPr>
    <w:rPr>
      <w:rFonts w:ascii="Arial" w:hAnsi="Arial" w:eastAsia="黑体"/>
      <w:szCs w:val="21"/>
    </w:rPr>
  </w:style>
  <w:style w:type="character" w:default="1" w:styleId="41">
    <w:name w:val="Default Paragraph Font"/>
    <w:semiHidden/>
    <w:unhideWhenUsed/>
    <w:qFormat/>
    <w:uiPriority w:val="1"/>
  </w:style>
  <w:style w:type="table" w:default="1" w:styleId="39">
    <w:name w:val="Normal Table"/>
    <w:semiHidden/>
    <w:unhideWhenUsed/>
    <w:qFormat/>
    <w:uiPriority w:val="99"/>
    <w:tblPr>
      <w:tblCellMar>
        <w:top w:w="0" w:type="dxa"/>
        <w:left w:w="108" w:type="dxa"/>
        <w:bottom w:w="0" w:type="dxa"/>
        <w:right w:w="108" w:type="dxa"/>
      </w:tblCellMar>
    </w:tblPr>
  </w:style>
  <w:style w:type="paragraph" w:styleId="4">
    <w:name w:val="Normal Indent"/>
    <w:basedOn w:val="1"/>
    <w:link w:val="65"/>
    <w:qFormat/>
    <w:uiPriority w:val="0"/>
    <w:pPr>
      <w:ind w:firstLine="420"/>
    </w:pPr>
  </w:style>
  <w:style w:type="paragraph" w:styleId="12">
    <w:name w:val="toc 7"/>
    <w:basedOn w:val="1"/>
    <w:next w:val="1"/>
    <w:qFormat/>
    <w:uiPriority w:val="0"/>
    <w:pPr>
      <w:ind w:left="1440"/>
      <w:jc w:val="left"/>
    </w:pPr>
    <w:rPr>
      <w:rFonts w:ascii="Calibri" w:hAnsi="Calibri" w:cs="Calibri"/>
      <w:sz w:val="18"/>
      <w:szCs w:val="18"/>
    </w:rPr>
  </w:style>
  <w:style w:type="paragraph" w:styleId="13">
    <w:name w:val="caption"/>
    <w:basedOn w:val="1"/>
    <w:next w:val="1"/>
    <w:link w:val="72"/>
    <w:qFormat/>
    <w:uiPriority w:val="0"/>
    <w:pPr>
      <w:adjustRightInd w:val="0"/>
      <w:snapToGrid w:val="0"/>
      <w:spacing w:before="62" w:beforeLines="20" w:after="62" w:afterLines="20"/>
      <w:jc w:val="center"/>
    </w:pPr>
    <w:rPr>
      <w:rFonts w:ascii="黑体" w:hAnsi="黑体" w:cs="Arial"/>
    </w:rPr>
  </w:style>
  <w:style w:type="paragraph" w:styleId="14">
    <w:name w:val="List Bullet"/>
    <w:basedOn w:val="4"/>
    <w:qFormat/>
    <w:uiPriority w:val="0"/>
    <w:pPr>
      <w:numPr>
        <w:ilvl w:val="0"/>
        <w:numId w:val="2"/>
      </w:numPr>
      <w:ind w:firstLine="0" w:firstLineChars="0"/>
    </w:pPr>
  </w:style>
  <w:style w:type="paragraph" w:styleId="15">
    <w:name w:val="Document Map"/>
    <w:basedOn w:val="1"/>
    <w:qFormat/>
    <w:uiPriority w:val="0"/>
    <w:pPr>
      <w:shd w:val="clear" w:color="auto" w:fill="000080"/>
    </w:pPr>
  </w:style>
  <w:style w:type="paragraph" w:styleId="16">
    <w:name w:val="annotation text"/>
    <w:basedOn w:val="1"/>
    <w:link w:val="63"/>
    <w:qFormat/>
    <w:uiPriority w:val="0"/>
    <w:pPr>
      <w:jc w:val="left"/>
    </w:pPr>
  </w:style>
  <w:style w:type="paragraph" w:styleId="17">
    <w:name w:val="Body Text 3"/>
    <w:basedOn w:val="1"/>
    <w:qFormat/>
    <w:uiPriority w:val="0"/>
    <w:rPr>
      <w:i/>
      <w:iCs/>
      <w:sz w:val="28"/>
    </w:rPr>
  </w:style>
  <w:style w:type="paragraph" w:styleId="18">
    <w:name w:val="Body Text"/>
    <w:basedOn w:val="1"/>
    <w:qFormat/>
    <w:uiPriority w:val="0"/>
    <w:rPr>
      <w:b/>
      <w:bCs/>
      <w:i/>
      <w:iCs/>
      <w:sz w:val="28"/>
    </w:rPr>
  </w:style>
  <w:style w:type="paragraph" w:styleId="19">
    <w:name w:val="Body Text Indent"/>
    <w:basedOn w:val="1"/>
    <w:link w:val="64"/>
    <w:qFormat/>
    <w:uiPriority w:val="0"/>
    <w:pPr>
      <w:spacing w:after="120"/>
      <w:ind w:left="420" w:leftChars="200"/>
    </w:pPr>
    <w:rPr>
      <w:sz w:val="21"/>
    </w:rPr>
  </w:style>
  <w:style w:type="paragraph" w:styleId="20">
    <w:name w:val="toc 5"/>
    <w:basedOn w:val="1"/>
    <w:next w:val="1"/>
    <w:qFormat/>
    <w:uiPriority w:val="0"/>
    <w:pPr>
      <w:ind w:left="960"/>
      <w:jc w:val="left"/>
    </w:pPr>
    <w:rPr>
      <w:rFonts w:ascii="Calibri" w:hAnsi="Calibri" w:cs="Calibri"/>
      <w:sz w:val="18"/>
      <w:szCs w:val="18"/>
    </w:rPr>
  </w:style>
  <w:style w:type="paragraph" w:styleId="21">
    <w:name w:val="toc 3"/>
    <w:basedOn w:val="1"/>
    <w:next w:val="1"/>
    <w:qFormat/>
    <w:uiPriority w:val="0"/>
    <w:pPr>
      <w:ind w:left="480"/>
      <w:jc w:val="left"/>
    </w:pPr>
    <w:rPr>
      <w:rFonts w:ascii="Calibri" w:hAnsi="Calibri" w:cs="Calibri"/>
      <w:i/>
      <w:iCs/>
      <w:sz w:val="20"/>
      <w:szCs w:val="20"/>
    </w:rPr>
  </w:style>
  <w:style w:type="paragraph" w:styleId="22">
    <w:name w:val="Plain Text"/>
    <w:basedOn w:val="1"/>
    <w:link w:val="67"/>
    <w:qFormat/>
    <w:uiPriority w:val="0"/>
    <w:pPr>
      <w:widowControl/>
      <w:jc w:val="left"/>
    </w:pPr>
    <w:rPr>
      <w:rFonts w:ascii="宋体" w:hAnsi="Courier New"/>
      <w:sz w:val="21"/>
    </w:rPr>
  </w:style>
  <w:style w:type="paragraph" w:styleId="23">
    <w:name w:val="toc 8"/>
    <w:basedOn w:val="1"/>
    <w:next w:val="1"/>
    <w:qFormat/>
    <w:uiPriority w:val="0"/>
    <w:pPr>
      <w:ind w:left="1680"/>
      <w:jc w:val="left"/>
    </w:pPr>
    <w:rPr>
      <w:rFonts w:ascii="Calibri" w:hAnsi="Calibri" w:cs="Calibri"/>
      <w:sz w:val="18"/>
      <w:szCs w:val="18"/>
    </w:rPr>
  </w:style>
  <w:style w:type="paragraph" w:styleId="24">
    <w:name w:val="Body Text Indent 2"/>
    <w:basedOn w:val="1"/>
    <w:link w:val="61"/>
    <w:qFormat/>
    <w:uiPriority w:val="0"/>
    <w:pPr>
      <w:spacing w:after="120" w:line="480" w:lineRule="auto"/>
      <w:ind w:left="420" w:leftChars="200"/>
    </w:pPr>
    <w:rPr>
      <w:sz w:val="21"/>
    </w:rPr>
  </w:style>
  <w:style w:type="paragraph" w:styleId="25">
    <w:name w:val="endnote text"/>
    <w:basedOn w:val="1"/>
    <w:qFormat/>
    <w:uiPriority w:val="0"/>
    <w:pPr>
      <w:snapToGrid w:val="0"/>
      <w:jc w:val="left"/>
    </w:pPr>
  </w:style>
  <w:style w:type="paragraph" w:styleId="26">
    <w:name w:val="Balloon Text"/>
    <w:basedOn w:val="1"/>
    <w:link w:val="55"/>
    <w:qFormat/>
    <w:uiPriority w:val="0"/>
    <w:rPr>
      <w:sz w:val="18"/>
      <w:szCs w:val="18"/>
    </w:rPr>
  </w:style>
  <w:style w:type="paragraph" w:styleId="27">
    <w:name w:val="footer"/>
    <w:basedOn w:val="1"/>
    <w:qFormat/>
    <w:uiPriority w:val="0"/>
    <w:pPr>
      <w:tabs>
        <w:tab w:val="center" w:pos="4153"/>
        <w:tab w:val="right" w:pos="8306"/>
      </w:tabs>
      <w:snapToGrid w:val="0"/>
      <w:jc w:val="left"/>
    </w:pPr>
    <w:rPr>
      <w:sz w:val="18"/>
      <w:szCs w:val="18"/>
    </w:rPr>
  </w:style>
  <w:style w:type="paragraph" w:styleId="2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29">
    <w:name w:val="toc 1"/>
    <w:basedOn w:val="1"/>
    <w:next w:val="1"/>
    <w:qFormat/>
    <w:uiPriority w:val="39"/>
    <w:pPr>
      <w:spacing w:before="120" w:after="120"/>
      <w:jc w:val="left"/>
    </w:pPr>
    <w:rPr>
      <w:rFonts w:ascii="Calibri" w:hAnsi="Calibri" w:cs="Calibri"/>
      <w:b/>
      <w:bCs/>
      <w:caps/>
      <w:sz w:val="28"/>
      <w:szCs w:val="20"/>
    </w:rPr>
  </w:style>
  <w:style w:type="paragraph" w:styleId="30">
    <w:name w:val="toc 4"/>
    <w:basedOn w:val="1"/>
    <w:next w:val="1"/>
    <w:qFormat/>
    <w:uiPriority w:val="0"/>
    <w:pPr>
      <w:ind w:left="720"/>
      <w:jc w:val="left"/>
    </w:pPr>
    <w:rPr>
      <w:rFonts w:ascii="Calibri" w:hAnsi="Calibri" w:cs="Calibri"/>
      <w:sz w:val="18"/>
      <w:szCs w:val="18"/>
    </w:rPr>
  </w:style>
  <w:style w:type="paragraph" w:styleId="31">
    <w:name w:val="footnote text"/>
    <w:basedOn w:val="1"/>
    <w:qFormat/>
    <w:uiPriority w:val="0"/>
    <w:pPr>
      <w:snapToGrid w:val="0"/>
    </w:pPr>
    <w:rPr>
      <w:sz w:val="18"/>
      <w:szCs w:val="18"/>
    </w:rPr>
  </w:style>
  <w:style w:type="paragraph" w:styleId="32">
    <w:name w:val="toc 6"/>
    <w:basedOn w:val="1"/>
    <w:next w:val="1"/>
    <w:qFormat/>
    <w:uiPriority w:val="0"/>
    <w:pPr>
      <w:ind w:left="1200"/>
      <w:jc w:val="left"/>
    </w:pPr>
    <w:rPr>
      <w:rFonts w:ascii="Calibri" w:hAnsi="Calibri" w:cs="Calibri"/>
      <w:sz w:val="18"/>
      <w:szCs w:val="18"/>
    </w:rPr>
  </w:style>
  <w:style w:type="paragraph" w:styleId="33">
    <w:name w:val="Body Text Indent 3"/>
    <w:basedOn w:val="1"/>
    <w:link w:val="51"/>
    <w:qFormat/>
    <w:uiPriority w:val="0"/>
    <w:pPr>
      <w:numPr>
        <w:ilvl w:val="0"/>
        <w:numId w:val="3"/>
      </w:numPr>
    </w:pPr>
  </w:style>
  <w:style w:type="paragraph" w:styleId="34">
    <w:name w:val="table of figures"/>
    <w:basedOn w:val="1"/>
    <w:next w:val="1"/>
    <w:qFormat/>
    <w:uiPriority w:val="0"/>
    <w:pPr>
      <w:ind w:left="840" w:leftChars="200" w:hanging="420" w:hangingChars="200"/>
    </w:pPr>
  </w:style>
  <w:style w:type="paragraph" w:styleId="35">
    <w:name w:val="toc 2"/>
    <w:basedOn w:val="1"/>
    <w:next w:val="1"/>
    <w:qFormat/>
    <w:uiPriority w:val="39"/>
    <w:pPr>
      <w:ind w:left="240"/>
      <w:jc w:val="left"/>
    </w:pPr>
    <w:rPr>
      <w:rFonts w:ascii="Calibri" w:hAnsi="Calibri" w:cs="Calibri"/>
      <w:smallCaps/>
      <w:sz w:val="28"/>
      <w:szCs w:val="20"/>
    </w:rPr>
  </w:style>
  <w:style w:type="paragraph" w:styleId="36">
    <w:name w:val="toc 9"/>
    <w:basedOn w:val="1"/>
    <w:next w:val="1"/>
    <w:qFormat/>
    <w:uiPriority w:val="0"/>
    <w:pPr>
      <w:ind w:left="1920"/>
      <w:jc w:val="left"/>
    </w:pPr>
    <w:rPr>
      <w:rFonts w:ascii="Calibri" w:hAnsi="Calibri" w:cs="Calibri"/>
      <w:sz w:val="18"/>
      <w:szCs w:val="18"/>
    </w:rPr>
  </w:style>
  <w:style w:type="paragraph" w:styleId="37">
    <w:name w:val="Body Text 2"/>
    <w:basedOn w:val="1"/>
    <w:qFormat/>
    <w:uiPriority w:val="0"/>
    <w:rPr>
      <w:i/>
      <w:iCs/>
      <w:sz w:val="30"/>
    </w:rPr>
  </w:style>
  <w:style w:type="paragraph" w:styleId="38">
    <w:name w:val="annotation subject"/>
    <w:basedOn w:val="16"/>
    <w:next w:val="16"/>
    <w:link w:val="71"/>
    <w:qFormat/>
    <w:uiPriority w:val="0"/>
    <w:rPr>
      <w:b/>
      <w:bCs/>
    </w:rPr>
  </w:style>
  <w:style w:type="table" w:styleId="40">
    <w:name w:val="Table Grid"/>
    <w:basedOn w:val="39"/>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42">
    <w:name w:val="endnote reference"/>
    <w:qFormat/>
    <w:uiPriority w:val="0"/>
    <w:rPr>
      <w:rFonts w:eastAsia="宋体"/>
      <w:sz w:val="24"/>
      <w:szCs w:val="24"/>
      <w:vertAlign w:val="superscript"/>
      <w:lang w:val="en-US" w:eastAsia="zh-CN" w:bidi="ar-SA"/>
    </w:rPr>
  </w:style>
  <w:style w:type="character" w:styleId="43">
    <w:name w:val="page number"/>
    <w:basedOn w:val="41"/>
    <w:qFormat/>
    <w:uiPriority w:val="0"/>
  </w:style>
  <w:style w:type="character" w:styleId="44">
    <w:name w:val="FollowedHyperlink"/>
    <w:qFormat/>
    <w:uiPriority w:val="0"/>
    <w:rPr>
      <w:color w:val="800080"/>
      <w:u w:val="single"/>
    </w:rPr>
  </w:style>
  <w:style w:type="character" w:styleId="45">
    <w:name w:val="Hyperlink"/>
    <w:qFormat/>
    <w:uiPriority w:val="99"/>
    <w:rPr>
      <w:color w:val="auto"/>
      <w:u w:val="none"/>
    </w:rPr>
  </w:style>
  <w:style w:type="character" w:styleId="46">
    <w:name w:val="annotation reference"/>
    <w:qFormat/>
    <w:uiPriority w:val="0"/>
    <w:rPr>
      <w:sz w:val="21"/>
      <w:szCs w:val="21"/>
    </w:rPr>
  </w:style>
  <w:style w:type="character" w:styleId="47">
    <w:name w:val="footnote reference"/>
    <w:qFormat/>
    <w:uiPriority w:val="0"/>
    <w:rPr>
      <w:vertAlign w:val="superscript"/>
    </w:rPr>
  </w:style>
  <w:style w:type="character" w:customStyle="1" w:styleId="48">
    <w:name w:val="正文：中文强调"/>
    <w:qFormat/>
    <w:uiPriority w:val="0"/>
    <w:rPr>
      <w:rFonts w:eastAsia="楷体_GB2312"/>
    </w:rPr>
  </w:style>
  <w:style w:type="character" w:customStyle="1" w:styleId="49">
    <w:name w:val="题注 Char1"/>
    <w:qFormat/>
    <w:uiPriority w:val="0"/>
    <w:rPr>
      <w:rFonts w:hAnsi="宋体" w:eastAsia="黑体"/>
      <w:kern w:val="2"/>
      <w:sz w:val="21"/>
      <w:szCs w:val="24"/>
      <w:lang w:val="en-US" w:eastAsia="zh-CN" w:bidi="ar-SA"/>
    </w:rPr>
  </w:style>
  <w:style w:type="character" w:customStyle="1" w:styleId="50">
    <w:name w:val="纯文本 Char Char"/>
    <w:qFormat/>
    <w:uiPriority w:val="0"/>
    <w:rPr>
      <w:rFonts w:ascii="宋体" w:hAnsi="Courier New" w:cs="Courier New"/>
      <w:kern w:val="2"/>
      <w:sz w:val="21"/>
      <w:szCs w:val="21"/>
    </w:rPr>
  </w:style>
  <w:style w:type="character" w:customStyle="1" w:styleId="51">
    <w:name w:val="正文文本缩进 3 Char"/>
    <w:link w:val="33"/>
    <w:qFormat/>
    <w:uiPriority w:val="0"/>
    <w:rPr>
      <w:kern w:val="2"/>
      <w:sz w:val="24"/>
      <w:szCs w:val="24"/>
    </w:rPr>
  </w:style>
  <w:style w:type="character" w:customStyle="1" w:styleId="52">
    <w:name w:val="正文：英文强调"/>
    <w:qFormat/>
    <w:uiPriority w:val="0"/>
    <w:rPr>
      <w:rFonts w:ascii="Times New Roman" w:hAnsi="Times New Roman"/>
      <w:i/>
    </w:rPr>
  </w:style>
  <w:style w:type="character" w:customStyle="1" w:styleId="53">
    <w:name w:val="无间隔 Char"/>
    <w:link w:val="54"/>
    <w:qFormat/>
    <w:uiPriority w:val="0"/>
    <w:rPr>
      <w:rFonts w:ascii="Calibri" w:hAnsi="Calibri"/>
      <w:sz w:val="22"/>
      <w:szCs w:val="22"/>
      <w:lang w:bidi="ar-SA"/>
    </w:rPr>
  </w:style>
  <w:style w:type="paragraph" w:styleId="54">
    <w:name w:val="No Spacing"/>
    <w:link w:val="53"/>
    <w:qFormat/>
    <w:uiPriority w:val="0"/>
    <w:rPr>
      <w:rFonts w:ascii="Calibri" w:hAnsi="Calibri" w:eastAsia="宋体" w:cs="Times New Roman"/>
      <w:sz w:val="22"/>
      <w:szCs w:val="22"/>
      <w:lang w:val="en-US" w:eastAsia="zh-CN" w:bidi="ar-SA"/>
    </w:rPr>
  </w:style>
  <w:style w:type="character" w:customStyle="1" w:styleId="55">
    <w:name w:val="批注框文本 Char"/>
    <w:link w:val="26"/>
    <w:qFormat/>
    <w:uiPriority w:val="0"/>
    <w:rPr>
      <w:kern w:val="2"/>
      <w:sz w:val="18"/>
      <w:szCs w:val="18"/>
    </w:rPr>
  </w:style>
  <w:style w:type="character" w:customStyle="1" w:styleId="56">
    <w:name w:val="样式 首行缩进:  0.85 厘米 Char Char"/>
    <w:link w:val="57"/>
    <w:qFormat/>
    <w:uiPriority w:val="0"/>
    <w:rPr>
      <w:rFonts w:ascii="宋体" w:hAnsi="宋体" w:cs="宋体"/>
      <w:kern w:val="2"/>
      <w:sz w:val="24"/>
      <w:szCs w:val="24"/>
    </w:rPr>
  </w:style>
  <w:style w:type="paragraph" w:customStyle="1" w:styleId="57">
    <w:name w:val="样式 首行缩进:  0.85 厘米"/>
    <w:basedOn w:val="1"/>
    <w:link w:val="56"/>
    <w:qFormat/>
    <w:uiPriority w:val="0"/>
    <w:pPr>
      <w:spacing w:line="324" w:lineRule="auto"/>
      <w:ind w:firstLine="482"/>
    </w:pPr>
    <w:rPr>
      <w:rFonts w:ascii="宋体" w:hAnsi="宋体" w:cs="宋体"/>
    </w:rPr>
  </w:style>
  <w:style w:type="character" w:customStyle="1" w:styleId="58">
    <w:name w:val="标题 4 Char"/>
    <w:link w:val="6"/>
    <w:qFormat/>
    <w:uiPriority w:val="0"/>
    <w:rPr>
      <w:rFonts w:eastAsia="仿宋_GB2312"/>
      <w:bCs/>
      <w:sz w:val="24"/>
      <w:szCs w:val="28"/>
    </w:rPr>
  </w:style>
  <w:style w:type="character" w:customStyle="1" w:styleId="59">
    <w:name w:val="引用 Char"/>
    <w:link w:val="60"/>
    <w:qFormat/>
    <w:uiPriority w:val="0"/>
    <w:rPr>
      <w:i/>
      <w:iCs/>
      <w:color w:val="000000"/>
      <w:kern w:val="2"/>
      <w:sz w:val="21"/>
      <w:szCs w:val="24"/>
    </w:rPr>
  </w:style>
  <w:style w:type="paragraph" w:styleId="60">
    <w:name w:val="Quote"/>
    <w:basedOn w:val="1"/>
    <w:next w:val="1"/>
    <w:link w:val="59"/>
    <w:qFormat/>
    <w:uiPriority w:val="0"/>
    <w:rPr>
      <w:i/>
      <w:iCs/>
      <w:color w:val="000000"/>
      <w:sz w:val="21"/>
    </w:rPr>
  </w:style>
  <w:style w:type="character" w:customStyle="1" w:styleId="61">
    <w:name w:val="正文文本缩进 2 Char"/>
    <w:link w:val="24"/>
    <w:qFormat/>
    <w:uiPriority w:val="0"/>
    <w:rPr>
      <w:kern w:val="2"/>
      <w:sz w:val="21"/>
      <w:szCs w:val="24"/>
    </w:rPr>
  </w:style>
  <w:style w:type="character" w:customStyle="1" w:styleId="62">
    <w:name w:val="标题 3 Char"/>
    <w:link w:val="5"/>
    <w:qFormat/>
    <w:uiPriority w:val="0"/>
    <w:rPr>
      <w:rFonts w:ascii="Arial" w:hAnsi="Arial" w:eastAsia="黑体"/>
      <w:bCs/>
      <w:kern w:val="2"/>
      <w:sz w:val="24"/>
      <w:szCs w:val="32"/>
    </w:rPr>
  </w:style>
  <w:style w:type="character" w:customStyle="1" w:styleId="63">
    <w:name w:val="批注文字 Char"/>
    <w:link w:val="16"/>
    <w:qFormat/>
    <w:uiPriority w:val="0"/>
    <w:rPr>
      <w:kern w:val="2"/>
      <w:sz w:val="24"/>
      <w:szCs w:val="24"/>
    </w:rPr>
  </w:style>
  <w:style w:type="character" w:customStyle="1" w:styleId="64">
    <w:name w:val="正文文本缩进 Char"/>
    <w:link w:val="19"/>
    <w:qFormat/>
    <w:uiPriority w:val="0"/>
    <w:rPr>
      <w:kern w:val="2"/>
      <w:sz w:val="21"/>
      <w:szCs w:val="24"/>
    </w:rPr>
  </w:style>
  <w:style w:type="character" w:customStyle="1" w:styleId="65">
    <w:name w:val="正文缩进 Char"/>
    <w:link w:val="4"/>
    <w:qFormat/>
    <w:uiPriority w:val="0"/>
    <w:rPr>
      <w:kern w:val="2"/>
      <w:sz w:val="24"/>
      <w:szCs w:val="24"/>
    </w:rPr>
  </w:style>
  <w:style w:type="character" w:customStyle="1" w:styleId="66">
    <w:name w:val="正文：程序代码"/>
    <w:qFormat/>
    <w:uiPriority w:val="0"/>
    <w:rPr>
      <w:rFonts w:ascii="MS Gothic" w:hAnsi="MS Gothic" w:eastAsia="仿宋_GB2312"/>
    </w:rPr>
  </w:style>
  <w:style w:type="character" w:customStyle="1" w:styleId="67">
    <w:name w:val="纯文本 Char"/>
    <w:link w:val="22"/>
    <w:qFormat/>
    <w:uiPriority w:val="0"/>
    <w:rPr>
      <w:rFonts w:ascii="宋体" w:hAnsi="Courier New"/>
      <w:sz w:val="21"/>
    </w:rPr>
  </w:style>
  <w:style w:type="character" w:customStyle="1" w:styleId="68">
    <w:name w:val="论文正文 Char Char"/>
    <w:link w:val="69"/>
    <w:qFormat/>
    <w:uiPriority w:val="0"/>
    <w:rPr>
      <w:rFonts w:ascii="Cambria Math" w:hAnsi="Cambria Math"/>
      <w:kern w:val="2"/>
      <w:sz w:val="24"/>
      <w:szCs w:val="22"/>
    </w:rPr>
  </w:style>
  <w:style w:type="paragraph" w:customStyle="1" w:styleId="69">
    <w:name w:val="论文正文"/>
    <w:basedOn w:val="1"/>
    <w:link w:val="68"/>
    <w:qFormat/>
    <w:uiPriority w:val="0"/>
    <w:pPr>
      <w:spacing w:line="300" w:lineRule="auto"/>
      <w:ind w:firstLine="420"/>
      <w:jc w:val="left"/>
    </w:pPr>
    <w:rPr>
      <w:rFonts w:ascii="Cambria Math" w:hAnsi="Cambria Math"/>
      <w:szCs w:val="22"/>
    </w:rPr>
  </w:style>
  <w:style w:type="character" w:customStyle="1" w:styleId="70">
    <w:name w:val="llyf141"/>
    <w:qFormat/>
    <w:uiPriority w:val="0"/>
    <w:rPr>
      <w:rFonts w:eastAsia="宋体"/>
      <w:spacing w:val="300"/>
      <w:sz w:val="21"/>
      <w:szCs w:val="21"/>
      <w:lang w:val="en-US" w:eastAsia="zh-CN" w:bidi="ar-SA"/>
    </w:rPr>
  </w:style>
  <w:style w:type="character" w:customStyle="1" w:styleId="71">
    <w:name w:val="批注主题 Char"/>
    <w:link w:val="38"/>
    <w:qFormat/>
    <w:uiPriority w:val="0"/>
    <w:rPr>
      <w:b/>
      <w:bCs/>
      <w:kern w:val="2"/>
      <w:sz w:val="24"/>
      <w:szCs w:val="24"/>
    </w:rPr>
  </w:style>
  <w:style w:type="character" w:customStyle="1" w:styleId="72">
    <w:name w:val="题注 Char"/>
    <w:link w:val="13"/>
    <w:qFormat/>
    <w:uiPriority w:val="0"/>
    <w:rPr>
      <w:rFonts w:ascii="黑体" w:hAnsi="黑体" w:cs="Arial"/>
      <w:kern w:val="2"/>
      <w:sz w:val="24"/>
      <w:szCs w:val="24"/>
    </w:rPr>
  </w:style>
  <w:style w:type="character" w:customStyle="1" w:styleId="73">
    <w:name w:val="图题注 Char Char"/>
    <w:link w:val="74"/>
    <w:qFormat/>
    <w:uiPriority w:val="0"/>
  </w:style>
  <w:style w:type="paragraph" w:customStyle="1" w:styleId="74">
    <w:name w:val="图题注"/>
    <w:basedOn w:val="13"/>
    <w:link w:val="73"/>
    <w:qFormat/>
    <w:uiPriority w:val="0"/>
    <w:pPr>
      <w:spacing w:before="78" w:beforeLines="25" w:after="78" w:afterLines="25"/>
    </w:pPr>
  </w:style>
  <w:style w:type="paragraph" w:customStyle="1" w:styleId="75">
    <w:name w:val="Char1 Char Char Char"/>
    <w:basedOn w:val="1"/>
    <w:qFormat/>
    <w:uiPriority w:val="0"/>
    <w:rPr>
      <w:sz w:val="21"/>
      <w:szCs w:val="20"/>
    </w:rPr>
  </w:style>
  <w:style w:type="paragraph" w:customStyle="1" w:styleId="76">
    <w:name w:val="TOC Heading"/>
    <w:basedOn w:val="2"/>
    <w:next w:val="1"/>
    <w:qFormat/>
    <w:uiPriority w:val="0"/>
    <w:pPr>
      <w:keepLines/>
      <w:pageBreakBefore w:val="0"/>
      <w:widowControl/>
      <w:numPr>
        <w:numId w:val="0"/>
      </w:numPr>
      <w:spacing w:after="0" w:line="276" w:lineRule="auto"/>
      <w:jc w:val="left"/>
      <w:outlineLvl w:val="9"/>
    </w:pPr>
    <w:rPr>
      <w:rFonts w:ascii="Cambria" w:hAnsi="Cambria" w:eastAsia="宋体"/>
      <w:b/>
      <w:bCs/>
      <w:color w:val="365F91"/>
      <w:kern w:val="0"/>
      <w:sz w:val="28"/>
      <w:szCs w:val="28"/>
    </w:rPr>
  </w:style>
  <w:style w:type="paragraph" w:customStyle="1" w:styleId="77">
    <w:name w:val="列表编号：参考文献"/>
    <w:basedOn w:val="1"/>
    <w:qFormat/>
    <w:uiPriority w:val="0"/>
    <w:pPr>
      <w:numPr>
        <w:ilvl w:val="0"/>
        <w:numId w:val="4"/>
      </w:numPr>
      <w:ind w:firstLine="0" w:firstLineChars="0"/>
    </w:pPr>
  </w:style>
  <w:style w:type="paragraph" w:customStyle="1" w:styleId="78">
    <w:name w:val="样式1"/>
    <w:basedOn w:val="1"/>
    <w:qFormat/>
    <w:uiPriority w:val="0"/>
    <w:pPr>
      <w:numPr>
        <w:ilvl w:val="1"/>
        <w:numId w:val="5"/>
      </w:numPr>
    </w:pPr>
    <w:rPr>
      <w:sz w:val="21"/>
    </w:rPr>
  </w:style>
  <w:style w:type="paragraph" w:customStyle="1" w:styleId="79">
    <w:name w:val="图1"/>
    <w:basedOn w:val="1"/>
    <w:next w:val="1"/>
    <w:qFormat/>
    <w:uiPriority w:val="0"/>
    <w:pPr>
      <w:tabs>
        <w:tab w:val="left" w:pos="420"/>
      </w:tabs>
      <w:spacing w:before="156" w:beforeLines="50" w:after="312" w:afterLines="100" w:line="360" w:lineRule="auto"/>
      <w:ind w:left="1105" w:hanging="748"/>
      <w:jc w:val="center"/>
    </w:pPr>
    <w:rPr>
      <w:kern w:val="0"/>
    </w:rPr>
  </w:style>
  <w:style w:type="paragraph" w:styleId="80">
    <w:name w:val="List Paragraph"/>
    <w:basedOn w:val="1"/>
    <w:qFormat/>
    <w:uiPriority w:val="0"/>
    <w:pPr>
      <w:ind w:firstLine="420"/>
    </w:pPr>
    <w:rPr>
      <w:rFonts w:ascii="Calibri" w:hAnsi="Calibri"/>
      <w:sz w:val="21"/>
      <w:szCs w:val="22"/>
    </w:rPr>
  </w:style>
  <w:style w:type="paragraph" w:customStyle="1" w:styleId="81">
    <w:name w:val="参考文献"/>
    <w:qFormat/>
    <w:uiPriority w:val="0"/>
    <w:pPr>
      <w:widowControl w:val="0"/>
      <w:numPr>
        <w:ilvl w:val="0"/>
        <w:numId w:val="6"/>
      </w:numPr>
      <w:spacing w:line="324" w:lineRule="auto"/>
    </w:pPr>
    <w:rPr>
      <w:rFonts w:ascii="Times New Roman" w:hAnsi="Times New Roman" w:eastAsia="宋体" w:cs="宋体"/>
      <w:sz w:val="24"/>
      <w:szCs w:val="24"/>
      <w:lang w:val="en-US" w:eastAsia="zh-CN" w:bidi="ar-SA"/>
    </w:rPr>
  </w:style>
  <w:style w:type="paragraph" w:customStyle="1" w:styleId="82">
    <w:name w:val="Char Char Char Char Char Char Char Char Char Char Char Char Char"/>
    <w:basedOn w:val="1"/>
    <w:qFormat/>
    <w:uiPriority w:val="0"/>
    <w:rPr>
      <w:rFonts w:ascii="Tahoma" w:hAnsi="Tahoma"/>
      <w:szCs w:val="20"/>
    </w:rPr>
  </w:style>
  <w:style w:type="paragraph" w:customStyle="1" w:styleId="83">
    <w:name w:val="样式2"/>
    <w:basedOn w:val="13"/>
    <w:qFormat/>
    <w:uiPriority w:val="0"/>
    <w:pPr>
      <w:spacing w:before="93" w:beforeLines="30"/>
    </w:pPr>
    <w:rPr>
      <w:rFonts w:ascii="Cambria" w:hAnsi="Cambria" w:cs="Times New Roman"/>
      <w:szCs w:val="21"/>
    </w:rPr>
  </w:style>
  <w:style w:type="paragraph" w:customStyle="1" w:styleId="84">
    <w:name w:val="图表文字"/>
    <w:basedOn w:val="1"/>
    <w:qFormat/>
    <w:uiPriority w:val="0"/>
    <w:rPr>
      <w:sz w:val="21"/>
    </w:rPr>
  </w:style>
  <w:style w:type="paragraph" w:customStyle="1" w:styleId="85">
    <w:name w:val="Default"/>
    <w:qFormat/>
    <w:uiPriority w:val="0"/>
    <w:pPr>
      <w:widowControl w:val="0"/>
      <w:autoSpaceDE w:val="0"/>
      <w:autoSpaceDN w:val="0"/>
      <w:adjustRightInd w:val="0"/>
    </w:pPr>
    <w:rPr>
      <w:rFonts w:ascii="Times New Roman" w:hAnsi="Times New Roman" w:eastAsia="宋体" w:cs="Times New Roman"/>
      <w:color w:val="000000"/>
      <w:sz w:val="24"/>
      <w:szCs w:val="24"/>
      <w:lang w:val="en-US" w:eastAsia="zh-CN" w:bidi="ar-SA"/>
    </w:rPr>
  </w:style>
  <w:style w:type="paragraph" w:customStyle="1" w:styleId="86">
    <w:name w:val="Revision"/>
    <w:hidden/>
    <w:semiHidden/>
    <w:qFormat/>
    <w:uiPriority w:val="99"/>
    <w:rPr>
      <w:rFonts w:ascii="Times New Roman" w:hAnsi="Times New Roman" w:eastAsia="宋体" w:cs="Times New Roman"/>
      <w:kern w:val="2"/>
      <w:sz w:val="24"/>
      <w:szCs w:val="24"/>
      <w:lang w:val="en-US" w:eastAsia="zh-CN" w:bidi="ar-SA"/>
    </w:rPr>
  </w:style>
  <w:style w:type="character" w:customStyle="1" w:styleId="87">
    <w:name w:val="标题 2 Char"/>
    <w:basedOn w:val="41"/>
    <w:link w:val="3"/>
    <w:qFormat/>
    <w:uiPriority w:val="0"/>
    <w:rPr>
      <w:rFonts w:ascii="Arial" w:hAnsi="Arial" w:eastAsia="黑体"/>
      <w:kern w:val="2"/>
      <w:sz w:val="28"/>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6" Type="http://schemas.microsoft.com/office/2011/relationships/people" Target="people.xml"/><Relationship Id="rId35" Type="http://schemas.openxmlformats.org/officeDocument/2006/relationships/fontTable" Target="fontTable.xml"/><Relationship Id="rId34" Type="http://schemas.openxmlformats.org/officeDocument/2006/relationships/customXml" Target="../customXml/item2.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14.png"/><Relationship Id="rId30" Type="http://schemas.openxmlformats.org/officeDocument/2006/relationships/image" Target="media/image13.png"/><Relationship Id="rId3" Type="http://schemas.openxmlformats.org/officeDocument/2006/relationships/comments" Target="comments.xml"/><Relationship Id="rId29" Type="http://schemas.openxmlformats.org/officeDocument/2006/relationships/image" Target="media/image12.png"/><Relationship Id="rId28" Type="http://schemas.openxmlformats.org/officeDocument/2006/relationships/image" Target="media/image11.png"/><Relationship Id="rId27" Type="http://schemas.openxmlformats.org/officeDocument/2006/relationships/image" Target="media/image10.png"/><Relationship Id="rId26" Type="http://schemas.openxmlformats.org/officeDocument/2006/relationships/image" Target="media/image9.png"/><Relationship Id="rId25" Type="http://schemas.openxmlformats.org/officeDocument/2006/relationships/image" Target="media/image8.png"/><Relationship Id="rId24" Type="http://schemas.openxmlformats.org/officeDocument/2006/relationships/image" Target="media/image7.png"/><Relationship Id="rId23" Type="http://schemas.openxmlformats.org/officeDocument/2006/relationships/image" Target="media/image6.png"/><Relationship Id="rId22" Type="http://schemas.openxmlformats.org/officeDocument/2006/relationships/image" Target="media/image5.png"/><Relationship Id="rId21" Type="http://schemas.openxmlformats.org/officeDocument/2006/relationships/image" Target="media/image4.png"/><Relationship Id="rId20" Type="http://schemas.openxmlformats.org/officeDocument/2006/relationships/image" Target="media/image3.png"/><Relationship Id="rId2" Type="http://schemas.openxmlformats.org/officeDocument/2006/relationships/settings" Target="settings.xml"/><Relationship Id="rId19" Type="http://schemas.openxmlformats.org/officeDocument/2006/relationships/image" Target="media/image2.png"/><Relationship Id="rId18" Type="http://schemas.openxmlformats.org/officeDocument/2006/relationships/image" Target="media/image1.png"/><Relationship Id="rId17" Type="http://schemas.openxmlformats.org/officeDocument/2006/relationships/theme" Target="theme/theme1.xml"/><Relationship Id="rId16" Type="http://schemas.openxmlformats.org/officeDocument/2006/relationships/footer" Target="footer6.xml"/><Relationship Id="rId15" Type="http://schemas.openxmlformats.org/officeDocument/2006/relationships/header" Target="header6.xml"/><Relationship Id="rId14" Type="http://schemas.openxmlformats.org/officeDocument/2006/relationships/footer" Target="footer5.xml"/><Relationship Id="rId13" Type="http://schemas.openxmlformats.org/officeDocument/2006/relationships/header" Target="header5.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7" Type="http://schemas.openxmlformats.org/officeDocument/2006/relationships/font" Target="fonts/font7.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746678-34BF-4F2F-848E-35F7F85FEDAF}">
  <ds:schemaRefs/>
</ds:datastoreItem>
</file>

<file path=docProps/app.xml><?xml version="1.0" encoding="utf-8"?>
<Properties xmlns="http://schemas.openxmlformats.org/officeDocument/2006/extended-properties" xmlns:vt="http://schemas.openxmlformats.org/officeDocument/2006/docPropsVTypes">
  <Template>Normal.dotm</Template>
  <Company>HUST</Company>
  <Pages>17</Pages>
  <Words>729</Words>
  <Characters>4158</Characters>
  <Lines>34</Lines>
  <Paragraphs>9</Paragraphs>
  <TotalTime>5</TotalTime>
  <ScaleCrop>false</ScaleCrop>
  <LinksUpToDate>false</LinksUpToDate>
  <CharactersWithSpaces>4878</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2021-04-17T08:46:00Z</dcterms:created>
  <dc:creator>QueXia</dc:creator>
  <cp:lastModifiedBy>灰色天空1373624015</cp:lastModifiedBy>
  <cp:lastPrinted>2015-02-28T08:26:00Z</cp:lastPrinted>
  <dcterms:modified xsi:type="dcterms:W3CDTF">2021-07-10T15:16:50Z</dcterms:modified>
  <dc:title>计算机组成原理  课程设计报告</dc:title>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KSOVERGUID">
    <vt:lpwstr>cf2129d59073f39bbce42aa061d59bc0</vt:lpwstr>
  </property>
  <property fmtid="{D5CDD505-2E9C-101B-9397-08002B2CF9AE}" pid="4" name="KSOVERCOUNTS">
    <vt:lpwstr>20</vt:lpwstr>
  </property>
</Properties>
</file>